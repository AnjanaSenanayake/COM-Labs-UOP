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5F" w:rsidRDefault="00A4215F" w:rsidP="007C2BF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CO226 – Database Systems</w:t>
      </w:r>
    </w:p>
    <w:p w:rsidR="00A4215F" w:rsidRDefault="007C2BF8" w:rsidP="00A4215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A4215F">
        <w:rPr>
          <w:b/>
          <w:bCs/>
          <w:sz w:val="32"/>
          <w:szCs w:val="32"/>
        </w:rPr>
        <w:t>0</w:t>
      </w:r>
      <w:r w:rsidR="002C4DA0">
        <w:rPr>
          <w:b/>
          <w:bCs/>
          <w:sz w:val="32"/>
          <w:szCs w:val="32"/>
        </w:rPr>
        <w:t>5</w:t>
      </w:r>
      <w:r w:rsidR="00A4215F">
        <w:rPr>
          <w:b/>
          <w:bCs/>
          <w:sz w:val="32"/>
          <w:szCs w:val="32"/>
        </w:rPr>
        <w:t xml:space="preserve"> – Answers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2C4DA0">
        <w:rPr>
          <w:rFonts w:cstheme="minorHAnsi"/>
          <w:b/>
          <w:bCs/>
          <w:sz w:val="32"/>
          <w:szCs w:val="32"/>
        </w:rPr>
        <w:t>Task 1: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create database EXXXXXMovieRatingLab01;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Query OK, 1 row affected (0.34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use EXXXXXMovieRatingLab01;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Database changed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show databases;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Database  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information_schema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</w:t>
      </w:r>
      <w:proofErr w:type="gramStart"/>
      <w:r w:rsidRPr="002C4DA0">
        <w:rPr>
          <w:rFonts w:cstheme="minorHAnsi"/>
          <w:bCs/>
          <w:sz w:val="23"/>
          <w:szCs w:val="23"/>
        </w:rPr>
        <w:t>eXXXXXmovieratinglab01  |</w:t>
      </w:r>
      <w:proofErr w:type="gram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9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create table Movie(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int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3) AUTO_INCREMENT,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varchar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25),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spellStart"/>
      <w:r w:rsidRPr="002C4DA0">
        <w:rPr>
          <w:rFonts w:cstheme="minorHAnsi"/>
          <w:bCs/>
          <w:sz w:val="23"/>
          <w:szCs w:val="23"/>
        </w:rPr>
        <w:t>YearOfRelease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int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4),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varchar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25),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PRIMARY KEY (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>)</w:t>
      </w:r>
      <w:r w:rsidRPr="002C4DA0">
        <w:rPr>
          <w:rFonts w:cstheme="minorHAnsi"/>
          <w:bCs/>
          <w:sz w:val="23"/>
          <w:szCs w:val="23"/>
        </w:rPr>
        <w:tab/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);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Query OK, 0 rows affected (0.15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alter table Movie AUTO_INCREMENT=101;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Query OK, 0 rows affected (0.28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Records: </w:t>
      </w:r>
      <w:proofErr w:type="gramStart"/>
      <w:r w:rsidRPr="002C4DA0">
        <w:rPr>
          <w:rFonts w:cstheme="minorHAnsi"/>
          <w:bCs/>
          <w:sz w:val="23"/>
          <w:szCs w:val="23"/>
        </w:rPr>
        <w:t>0  Duplicates</w:t>
      </w:r>
      <w:proofErr w:type="gramEnd"/>
      <w:r w:rsidRPr="002C4DA0">
        <w:rPr>
          <w:rFonts w:cstheme="minorHAnsi"/>
          <w:bCs/>
          <w:sz w:val="23"/>
          <w:szCs w:val="23"/>
        </w:rPr>
        <w:t>: 0  Warnings: 0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show tables;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Tables_in_eXXXXXmovieratinglab01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C4DA0">
        <w:rPr>
          <w:rFonts w:cstheme="minorHAnsi"/>
          <w:bCs/>
          <w:sz w:val="23"/>
          <w:szCs w:val="23"/>
        </w:rPr>
        <w:t>movie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     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 row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describe Movie;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+---------------+-------------+------+-----+---------+----------------+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Field         | Type        | Null | Key | Default | Extra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+---------------+-------------+------+-----+---------+----------------+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|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int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3)      | NO   | PRI | NULL    | </w:t>
      </w:r>
      <w:proofErr w:type="spellStart"/>
      <w:r w:rsidRPr="002C4DA0">
        <w:rPr>
          <w:rFonts w:cstheme="minorHAnsi"/>
          <w:bCs/>
          <w:sz w:val="23"/>
          <w:szCs w:val="23"/>
        </w:rPr>
        <w:t>auto_increment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|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varchar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25) | YES  |     | NULL    |   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YearOfRelease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int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4)      | YES  |     | NULL    |   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|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varchar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25) | YES  |     | NULL    |   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+---------------+-------------+------+-----+---------+----------------+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lastRenderedPageBreak/>
        <w:t>4 rows in set (0.31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insert into Movie(</w:t>
      </w:r>
      <w:proofErr w:type="spellStart"/>
      <w:r w:rsidRPr="002C4DA0">
        <w:rPr>
          <w:rFonts w:cstheme="minorHAnsi"/>
          <w:bCs/>
          <w:sz w:val="23"/>
          <w:szCs w:val="23"/>
        </w:rPr>
        <w:t>MTitle,YearOfRelease,MDirector</w:t>
      </w:r>
      <w:proofErr w:type="spellEnd"/>
      <w:r w:rsidRPr="002C4DA0">
        <w:rPr>
          <w:rFonts w:cstheme="minorHAnsi"/>
          <w:bCs/>
          <w:sz w:val="23"/>
          <w:szCs w:val="23"/>
        </w:rPr>
        <w:t>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gramStart"/>
      <w:r w:rsidRPr="002C4DA0">
        <w:rPr>
          <w:rFonts w:cstheme="minorHAnsi"/>
          <w:bCs/>
          <w:sz w:val="23"/>
          <w:szCs w:val="23"/>
        </w:rPr>
        <w:t>values</w:t>
      </w:r>
      <w:proofErr w:type="gram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('Gone with the Wind'</w:t>
      </w:r>
      <w:proofErr w:type="gramStart"/>
      <w:r w:rsidRPr="002C4DA0">
        <w:rPr>
          <w:rFonts w:cstheme="minorHAnsi"/>
          <w:bCs/>
          <w:sz w:val="23"/>
          <w:szCs w:val="23"/>
        </w:rPr>
        <w:t>,1939</w:t>
      </w:r>
      <w:proofErr w:type="gramEnd"/>
      <w:r w:rsidRPr="002C4DA0">
        <w:rPr>
          <w:rFonts w:cstheme="minorHAnsi"/>
          <w:bCs/>
          <w:sz w:val="23"/>
          <w:szCs w:val="23"/>
        </w:rPr>
        <w:t>,'Victor Fleming'),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('Star Wars'</w:t>
      </w:r>
      <w:proofErr w:type="gramStart"/>
      <w:r w:rsidRPr="002C4DA0">
        <w:rPr>
          <w:rFonts w:cstheme="minorHAnsi"/>
          <w:bCs/>
          <w:sz w:val="23"/>
          <w:szCs w:val="23"/>
        </w:rPr>
        <w:t>,1977</w:t>
      </w:r>
      <w:proofErr w:type="gramEnd"/>
      <w:r w:rsidRPr="002C4DA0">
        <w:rPr>
          <w:rFonts w:cstheme="minorHAnsi"/>
          <w:bCs/>
          <w:sz w:val="23"/>
          <w:szCs w:val="23"/>
        </w:rPr>
        <w:t>,'George Lucas'),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('The Sound of Music'</w:t>
      </w:r>
      <w:proofErr w:type="gramStart"/>
      <w:r w:rsidRPr="002C4DA0">
        <w:rPr>
          <w:rFonts w:cstheme="minorHAnsi"/>
          <w:bCs/>
          <w:sz w:val="23"/>
          <w:szCs w:val="23"/>
        </w:rPr>
        <w:t>,1965</w:t>
      </w:r>
      <w:proofErr w:type="gramEnd"/>
      <w:r w:rsidRPr="002C4DA0">
        <w:rPr>
          <w:rFonts w:cstheme="minorHAnsi"/>
          <w:bCs/>
          <w:sz w:val="23"/>
          <w:szCs w:val="23"/>
        </w:rPr>
        <w:t>,'Robert Wise'),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('E.T.'</w:t>
      </w:r>
      <w:proofErr w:type="gramStart"/>
      <w:r w:rsidRPr="002C4DA0">
        <w:rPr>
          <w:rFonts w:cstheme="minorHAnsi"/>
          <w:bCs/>
          <w:sz w:val="23"/>
          <w:szCs w:val="23"/>
        </w:rPr>
        <w:t>,1982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,'Steven </w:t>
      </w:r>
      <w:proofErr w:type="spellStart"/>
      <w:r w:rsidRPr="002C4DA0">
        <w:rPr>
          <w:rFonts w:cstheme="minorHAnsi"/>
          <w:bCs/>
          <w:sz w:val="23"/>
          <w:szCs w:val="23"/>
        </w:rPr>
        <w:t>Spieibrg</w:t>
      </w:r>
      <w:proofErr w:type="spellEnd"/>
      <w:r w:rsidRPr="002C4DA0">
        <w:rPr>
          <w:rFonts w:cstheme="minorHAnsi"/>
          <w:bCs/>
          <w:sz w:val="23"/>
          <w:szCs w:val="23"/>
        </w:rPr>
        <w:t>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('Titanic'</w:t>
      </w:r>
      <w:proofErr w:type="gramStart"/>
      <w:r w:rsidRPr="002C4DA0">
        <w:rPr>
          <w:rFonts w:cstheme="minorHAnsi"/>
          <w:bCs/>
          <w:sz w:val="23"/>
          <w:szCs w:val="23"/>
        </w:rPr>
        <w:t>,1997</w:t>
      </w:r>
      <w:proofErr w:type="gramEnd"/>
      <w:r w:rsidRPr="002C4DA0">
        <w:rPr>
          <w:rFonts w:cstheme="minorHAnsi"/>
          <w:bCs/>
          <w:sz w:val="23"/>
          <w:szCs w:val="23"/>
        </w:rPr>
        <w:t>,'James Cameron'),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('Snow White'</w:t>
      </w:r>
      <w:proofErr w:type="gramStart"/>
      <w:r w:rsidRPr="002C4DA0">
        <w:rPr>
          <w:rFonts w:cstheme="minorHAnsi"/>
          <w:bCs/>
          <w:sz w:val="23"/>
          <w:szCs w:val="23"/>
        </w:rPr>
        <w:t>,1937,NULL</w:t>
      </w:r>
      <w:proofErr w:type="gramEnd"/>
      <w:r w:rsidRPr="002C4DA0">
        <w:rPr>
          <w:rFonts w:cstheme="minorHAnsi"/>
          <w:bCs/>
          <w:sz w:val="23"/>
          <w:szCs w:val="23"/>
        </w:rPr>
        <w:t>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('Avatar'</w:t>
      </w:r>
      <w:proofErr w:type="gramStart"/>
      <w:r w:rsidRPr="002C4DA0">
        <w:rPr>
          <w:rFonts w:cstheme="minorHAnsi"/>
          <w:bCs/>
          <w:sz w:val="23"/>
          <w:szCs w:val="23"/>
        </w:rPr>
        <w:t>,2009</w:t>
      </w:r>
      <w:proofErr w:type="gramEnd"/>
      <w:r w:rsidRPr="002C4DA0">
        <w:rPr>
          <w:rFonts w:cstheme="minorHAnsi"/>
          <w:bCs/>
          <w:sz w:val="23"/>
          <w:szCs w:val="23"/>
        </w:rPr>
        <w:t>,'James Cameron'),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('Raiders of the Lost Ark'</w:t>
      </w:r>
      <w:proofErr w:type="gramStart"/>
      <w:r w:rsidRPr="002C4DA0">
        <w:rPr>
          <w:rFonts w:cstheme="minorHAnsi"/>
          <w:bCs/>
          <w:sz w:val="23"/>
          <w:szCs w:val="23"/>
        </w:rPr>
        <w:t>,1981</w:t>
      </w:r>
      <w:proofErr w:type="gramEnd"/>
      <w:r w:rsidRPr="002C4DA0">
        <w:rPr>
          <w:rFonts w:cstheme="minorHAnsi"/>
          <w:bCs/>
          <w:sz w:val="23"/>
          <w:szCs w:val="23"/>
        </w:rPr>
        <w:t>,'Steven Spielberg');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Query OK, 8 rows affected (0.37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Records: </w:t>
      </w:r>
      <w:proofErr w:type="gramStart"/>
      <w:r w:rsidRPr="002C4DA0">
        <w:rPr>
          <w:rFonts w:cstheme="minorHAnsi"/>
          <w:bCs/>
          <w:sz w:val="23"/>
          <w:szCs w:val="23"/>
        </w:rPr>
        <w:t>8  Duplicates</w:t>
      </w:r>
      <w:proofErr w:type="gramEnd"/>
      <w:r w:rsidRPr="002C4DA0">
        <w:rPr>
          <w:rFonts w:cstheme="minorHAnsi"/>
          <w:bCs/>
          <w:sz w:val="23"/>
          <w:szCs w:val="23"/>
        </w:rPr>
        <w:t>: 0  Warnings: 0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select * from Movie;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+-----+-------------------------+---------------+------------------+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YearOfRelease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+-----+-------------------------+---------------+------------------+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         1939 | Victor Fleming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102 | Star Wars               |          1977 | George Lucas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103 | </w:t>
      </w:r>
      <w:proofErr w:type="gramStart"/>
      <w:r w:rsidRPr="002C4DA0">
        <w:rPr>
          <w:rFonts w:cstheme="minorHAnsi"/>
          <w:bCs/>
          <w:sz w:val="23"/>
          <w:szCs w:val="23"/>
        </w:rPr>
        <w:t>The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Sound of Music      |          1965 | Robert Wise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104 | E.T.                    |          1982 | Steven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Spieibrg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|</w:t>
      </w:r>
      <w:proofErr w:type="gram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105 | Titanic                 |          1997 | James Cameron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106 | Snow White              |          1937 | NULL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107 | Avatar                  |          2009 | James Cameron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108 | Raiders of the Lost Ark |          1981 | Steven Spielberg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+-----+-------------------------+---------------+------------------+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8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create table Reviewer(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spellStart"/>
      <w:r w:rsidRPr="002C4DA0">
        <w:rPr>
          <w:rFonts w:cstheme="minorHAnsi"/>
          <w:bCs/>
          <w:sz w:val="23"/>
          <w:szCs w:val="23"/>
        </w:rPr>
        <w:t>RId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int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3) AUTO_INCREMENT PRIMARY KEY,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varchar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25));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Query OK, 0 rows affected (0.08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show tables;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Tables_in_eXXXXXmovieratinglab01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C4DA0">
        <w:rPr>
          <w:rFonts w:cstheme="minorHAnsi"/>
          <w:bCs/>
          <w:sz w:val="23"/>
          <w:szCs w:val="23"/>
        </w:rPr>
        <w:t>movie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     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C4DA0">
        <w:rPr>
          <w:rFonts w:cstheme="minorHAnsi"/>
          <w:bCs/>
          <w:sz w:val="23"/>
          <w:szCs w:val="23"/>
        </w:rPr>
        <w:t>reviewer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  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 rows in set (0.00 sec)</w:t>
      </w:r>
    </w:p>
    <w:p w:rsid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9A342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9A342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9A342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9A3420" w:rsidRPr="002C4DA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lastRenderedPageBreak/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describe Reviewer;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+-------+-------------+------+-----+---------+----------------+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Field | Type        | Null | Key | Default | Extra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+-------+-------------+------+-----+---------+----------------+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|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int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3)      | NO   | PRI | NULL    | </w:t>
      </w:r>
      <w:proofErr w:type="spellStart"/>
      <w:r w:rsidRPr="002C4DA0">
        <w:rPr>
          <w:rFonts w:cstheme="minorHAnsi"/>
          <w:bCs/>
          <w:sz w:val="23"/>
          <w:szCs w:val="23"/>
        </w:rPr>
        <w:t>auto_increment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varchar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25) | YES  |     | NULL    |   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+-------+-------------+------+-----+---------+----------------+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alter table Reviewer AUTO_INCREMENT=201;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Query OK, 0 rows affected (0.22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Records: </w:t>
      </w:r>
      <w:proofErr w:type="gramStart"/>
      <w:r w:rsidRPr="002C4DA0">
        <w:rPr>
          <w:rFonts w:cstheme="minorHAnsi"/>
          <w:bCs/>
          <w:sz w:val="23"/>
          <w:szCs w:val="23"/>
        </w:rPr>
        <w:t>0  Duplicates</w:t>
      </w:r>
      <w:proofErr w:type="gramEnd"/>
      <w:r w:rsidRPr="002C4DA0">
        <w:rPr>
          <w:rFonts w:cstheme="minorHAnsi"/>
          <w:bCs/>
          <w:sz w:val="23"/>
          <w:szCs w:val="23"/>
        </w:rPr>
        <w:t>: 0  Warnings: 0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insert into Reviewer(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>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gramStart"/>
      <w:r w:rsidRPr="002C4DA0">
        <w:rPr>
          <w:rFonts w:cstheme="minorHAnsi"/>
          <w:bCs/>
          <w:sz w:val="23"/>
          <w:szCs w:val="23"/>
        </w:rPr>
        <w:t>value</w:t>
      </w:r>
      <w:proofErr w:type="gram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('Sarah Martinez'),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('Daniel Lewis'),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('Brittany Harris'),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('Mike Anderson'),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('Chris Jackson'),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('Elizabeth Thomas'),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('James Cameron'),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('Ashley White');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Query OK, 8 rows affected (0.15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Records: </w:t>
      </w:r>
      <w:proofErr w:type="gramStart"/>
      <w:r w:rsidRPr="002C4DA0">
        <w:rPr>
          <w:rFonts w:cstheme="minorHAnsi"/>
          <w:bCs/>
          <w:sz w:val="23"/>
          <w:szCs w:val="23"/>
        </w:rPr>
        <w:t>8  Duplicates</w:t>
      </w:r>
      <w:proofErr w:type="gramEnd"/>
      <w:r w:rsidRPr="002C4DA0">
        <w:rPr>
          <w:rFonts w:cstheme="minorHAnsi"/>
          <w:bCs/>
          <w:sz w:val="23"/>
          <w:szCs w:val="23"/>
        </w:rPr>
        <w:t>: 0  Warnings: 0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select * from Reviewer;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201 | Sarah Martinez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202 | Daniel Lewis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203 | Brittany </w:t>
      </w:r>
      <w:proofErr w:type="gramStart"/>
      <w:r w:rsidRPr="002C4DA0">
        <w:rPr>
          <w:rFonts w:cstheme="minorHAnsi"/>
          <w:bCs/>
          <w:sz w:val="23"/>
          <w:szCs w:val="23"/>
        </w:rPr>
        <w:t>Harris  |</w:t>
      </w:r>
      <w:proofErr w:type="gram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204 | Mike Anderson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205 | Chris Jackson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206 | Elizabeth Thomas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207 | James Cameron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208 | Ashley White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8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create table Rating(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int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3),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int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3),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int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1),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spell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date,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gramStart"/>
      <w:r w:rsidRPr="002C4DA0">
        <w:rPr>
          <w:rFonts w:cstheme="minorHAnsi"/>
          <w:bCs/>
          <w:sz w:val="23"/>
          <w:szCs w:val="23"/>
        </w:rPr>
        <w:t>foreign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key(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>) references Reviewer(</w:t>
      </w:r>
      <w:proofErr w:type="spellStart"/>
      <w:r w:rsidRPr="002C4DA0">
        <w:rPr>
          <w:rFonts w:cstheme="minorHAnsi"/>
          <w:bCs/>
          <w:sz w:val="23"/>
          <w:szCs w:val="23"/>
        </w:rPr>
        <w:t>RId</w:t>
      </w:r>
      <w:proofErr w:type="spellEnd"/>
      <w:r w:rsidRPr="002C4DA0">
        <w:rPr>
          <w:rFonts w:cstheme="minorHAnsi"/>
          <w:bCs/>
          <w:sz w:val="23"/>
          <w:szCs w:val="23"/>
        </w:rPr>
        <w:t>) on delete cascade on update cascade,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gramStart"/>
      <w:r w:rsidRPr="002C4DA0">
        <w:rPr>
          <w:rFonts w:cstheme="minorHAnsi"/>
          <w:bCs/>
          <w:sz w:val="23"/>
          <w:szCs w:val="23"/>
        </w:rPr>
        <w:t>foreign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key(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>) references Movie(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>) on delete cascade on update cascade);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Query OK, 0 rows affected (0.44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lastRenderedPageBreak/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show tables;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Tables_in_eXXXXXmovieratinglab01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C4DA0">
        <w:rPr>
          <w:rFonts w:cstheme="minorHAnsi"/>
          <w:bCs/>
          <w:sz w:val="23"/>
          <w:szCs w:val="23"/>
        </w:rPr>
        <w:t>movie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     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rating              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gramStart"/>
      <w:r w:rsidRPr="002C4DA0">
        <w:rPr>
          <w:rFonts w:cstheme="minorHAnsi"/>
          <w:bCs/>
          <w:sz w:val="23"/>
          <w:szCs w:val="23"/>
        </w:rPr>
        <w:t>reviewer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  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3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describe Rating;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+-------------+--------+------+-----+---------+-------+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Field       | Type   | Null | Key | Default | Extra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+-------------+--------+------+-----+---------+-------+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|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int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3) | YES  | MUL | NULL    |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|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int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3) | YES  | MUL | NULL    |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int</w:t>
      </w:r>
      <w:proofErr w:type="spellEnd"/>
      <w:r w:rsidRPr="002C4DA0">
        <w:rPr>
          <w:rFonts w:cstheme="minorHAnsi"/>
          <w:bCs/>
          <w:sz w:val="23"/>
          <w:szCs w:val="23"/>
        </w:rPr>
        <w:t>(</w:t>
      </w:r>
      <w:proofErr w:type="gramEnd"/>
      <w:r w:rsidRPr="002C4DA0">
        <w:rPr>
          <w:rFonts w:cstheme="minorHAnsi"/>
          <w:bCs/>
          <w:sz w:val="23"/>
          <w:szCs w:val="23"/>
        </w:rPr>
        <w:t>1) | YES  |     | NULL    |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|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date   | YES  |     | NULL    |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+-------------+--------+------+-----+---------+-------+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4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insert into Rating(</w:t>
      </w:r>
      <w:proofErr w:type="spellStart"/>
      <w:r w:rsidRPr="002C4DA0">
        <w:rPr>
          <w:rFonts w:cstheme="minorHAnsi"/>
          <w:bCs/>
          <w:sz w:val="23"/>
          <w:szCs w:val="23"/>
        </w:rPr>
        <w:t>RvwId,MvId,RatingStars,RatingDate</w:t>
      </w:r>
      <w:proofErr w:type="spellEnd"/>
      <w:r w:rsidRPr="002C4DA0">
        <w:rPr>
          <w:rFonts w:cstheme="minorHAnsi"/>
          <w:bCs/>
          <w:sz w:val="23"/>
          <w:szCs w:val="23"/>
        </w:rPr>
        <w:t>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</w:t>
      </w:r>
      <w:proofErr w:type="gramStart"/>
      <w:r w:rsidRPr="002C4DA0">
        <w:rPr>
          <w:rFonts w:cstheme="minorHAnsi"/>
          <w:bCs/>
          <w:sz w:val="23"/>
          <w:szCs w:val="23"/>
        </w:rPr>
        <w:t>values</w:t>
      </w:r>
      <w:proofErr w:type="gram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(201</w:t>
      </w:r>
      <w:proofErr w:type="gramStart"/>
      <w:r w:rsidRPr="002C4DA0">
        <w:rPr>
          <w:rFonts w:cstheme="minorHAnsi"/>
          <w:bCs/>
          <w:sz w:val="23"/>
          <w:szCs w:val="23"/>
        </w:rPr>
        <w:t>,101,2</w:t>
      </w:r>
      <w:proofErr w:type="gramEnd"/>
      <w:r w:rsidRPr="002C4DA0">
        <w:rPr>
          <w:rFonts w:cstheme="minorHAnsi"/>
          <w:bCs/>
          <w:sz w:val="23"/>
          <w:szCs w:val="23"/>
        </w:rPr>
        <w:t>,'2011-01-22'),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(201</w:t>
      </w:r>
      <w:proofErr w:type="gramStart"/>
      <w:r w:rsidRPr="002C4DA0">
        <w:rPr>
          <w:rFonts w:cstheme="minorHAnsi"/>
          <w:bCs/>
          <w:sz w:val="23"/>
          <w:szCs w:val="23"/>
        </w:rPr>
        <w:t>,101,4</w:t>
      </w:r>
      <w:proofErr w:type="gramEnd"/>
      <w:r w:rsidRPr="002C4DA0">
        <w:rPr>
          <w:rFonts w:cstheme="minorHAnsi"/>
          <w:bCs/>
          <w:sz w:val="23"/>
          <w:szCs w:val="23"/>
        </w:rPr>
        <w:t>,'2011-01-27'),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(202</w:t>
      </w:r>
      <w:proofErr w:type="gramStart"/>
      <w:r w:rsidRPr="002C4DA0">
        <w:rPr>
          <w:rFonts w:cstheme="minorHAnsi"/>
          <w:bCs/>
          <w:sz w:val="23"/>
          <w:szCs w:val="23"/>
        </w:rPr>
        <w:t>,106,4,NULL</w:t>
      </w:r>
      <w:proofErr w:type="gramEnd"/>
      <w:r w:rsidRPr="002C4DA0">
        <w:rPr>
          <w:rFonts w:cstheme="minorHAnsi"/>
          <w:bCs/>
          <w:sz w:val="23"/>
          <w:szCs w:val="23"/>
        </w:rPr>
        <w:t>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(203</w:t>
      </w:r>
      <w:proofErr w:type="gramStart"/>
      <w:r w:rsidRPr="002C4DA0">
        <w:rPr>
          <w:rFonts w:cstheme="minorHAnsi"/>
          <w:bCs/>
          <w:sz w:val="23"/>
          <w:szCs w:val="23"/>
        </w:rPr>
        <w:t>,103,2</w:t>
      </w:r>
      <w:proofErr w:type="gramEnd"/>
      <w:r w:rsidRPr="002C4DA0">
        <w:rPr>
          <w:rFonts w:cstheme="minorHAnsi"/>
          <w:bCs/>
          <w:sz w:val="23"/>
          <w:szCs w:val="23"/>
        </w:rPr>
        <w:t>,'2011-01-20'),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(203</w:t>
      </w:r>
      <w:proofErr w:type="gramStart"/>
      <w:r w:rsidRPr="002C4DA0">
        <w:rPr>
          <w:rFonts w:cstheme="minorHAnsi"/>
          <w:bCs/>
          <w:sz w:val="23"/>
          <w:szCs w:val="23"/>
        </w:rPr>
        <w:t>,108,4</w:t>
      </w:r>
      <w:proofErr w:type="gramEnd"/>
      <w:r w:rsidRPr="002C4DA0">
        <w:rPr>
          <w:rFonts w:cstheme="minorHAnsi"/>
          <w:bCs/>
          <w:sz w:val="23"/>
          <w:szCs w:val="23"/>
        </w:rPr>
        <w:t>,'2011-01-12'),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(203</w:t>
      </w:r>
      <w:proofErr w:type="gramStart"/>
      <w:r w:rsidRPr="002C4DA0">
        <w:rPr>
          <w:rFonts w:cstheme="minorHAnsi"/>
          <w:bCs/>
          <w:sz w:val="23"/>
          <w:szCs w:val="23"/>
        </w:rPr>
        <w:t>,108,2</w:t>
      </w:r>
      <w:proofErr w:type="gramEnd"/>
      <w:r w:rsidRPr="002C4DA0">
        <w:rPr>
          <w:rFonts w:cstheme="minorHAnsi"/>
          <w:bCs/>
          <w:sz w:val="23"/>
          <w:szCs w:val="23"/>
        </w:rPr>
        <w:t>,'2011-01-30'),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(204</w:t>
      </w:r>
      <w:proofErr w:type="gramStart"/>
      <w:r w:rsidRPr="002C4DA0">
        <w:rPr>
          <w:rFonts w:cstheme="minorHAnsi"/>
          <w:bCs/>
          <w:sz w:val="23"/>
          <w:szCs w:val="23"/>
        </w:rPr>
        <w:t>,101,3</w:t>
      </w:r>
      <w:proofErr w:type="gramEnd"/>
      <w:r w:rsidRPr="002C4DA0">
        <w:rPr>
          <w:rFonts w:cstheme="minorHAnsi"/>
          <w:bCs/>
          <w:sz w:val="23"/>
          <w:szCs w:val="23"/>
        </w:rPr>
        <w:t>,'2011-01-09'),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(205</w:t>
      </w:r>
      <w:proofErr w:type="gramStart"/>
      <w:r w:rsidRPr="002C4DA0">
        <w:rPr>
          <w:rFonts w:cstheme="minorHAnsi"/>
          <w:bCs/>
          <w:sz w:val="23"/>
          <w:szCs w:val="23"/>
        </w:rPr>
        <w:t>,103,3</w:t>
      </w:r>
      <w:proofErr w:type="gramEnd"/>
      <w:r w:rsidRPr="002C4DA0">
        <w:rPr>
          <w:rFonts w:cstheme="minorHAnsi"/>
          <w:bCs/>
          <w:sz w:val="23"/>
          <w:szCs w:val="23"/>
        </w:rPr>
        <w:t>,'2011-01-27'),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(205</w:t>
      </w:r>
      <w:proofErr w:type="gramStart"/>
      <w:r w:rsidRPr="002C4DA0">
        <w:rPr>
          <w:rFonts w:cstheme="minorHAnsi"/>
          <w:bCs/>
          <w:sz w:val="23"/>
          <w:szCs w:val="23"/>
        </w:rPr>
        <w:t>,104,2</w:t>
      </w:r>
      <w:proofErr w:type="gramEnd"/>
      <w:r w:rsidRPr="002C4DA0">
        <w:rPr>
          <w:rFonts w:cstheme="minorHAnsi"/>
          <w:bCs/>
          <w:sz w:val="23"/>
          <w:szCs w:val="23"/>
        </w:rPr>
        <w:t>,'2011-01-22'),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(205</w:t>
      </w:r>
      <w:proofErr w:type="gramStart"/>
      <w:r w:rsidRPr="002C4DA0">
        <w:rPr>
          <w:rFonts w:cstheme="minorHAnsi"/>
          <w:bCs/>
          <w:sz w:val="23"/>
          <w:szCs w:val="23"/>
        </w:rPr>
        <w:t>,108,4,NULL</w:t>
      </w:r>
      <w:proofErr w:type="gramEnd"/>
      <w:r w:rsidRPr="002C4DA0">
        <w:rPr>
          <w:rFonts w:cstheme="minorHAnsi"/>
          <w:bCs/>
          <w:sz w:val="23"/>
          <w:szCs w:val="23"/>
        </w:rPr>
        <w:t>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(206</w:t>
      </w:r>
      <w:proofErr w:type="gramStart"/>
      <w:r w:rsidRPr="002C4DA0">
        <w:rPr>
          <w:rFonts w:cstheme="minorHAnsi"/>
          <w:bCs/>
          <w:sz w:val="23"/>
          <w:szCs w:val="23"/>
        </w:rPr>
        <w:t>,107,3</w:t>
      </w:r>
      <w:proofErr w:type="gramEnd"/>
      <w:r w:rsidRPr="002C4DA0">
        <w:rPr>
          <w:rFonts w:cstheme="minorHAnsi"/>
          <w:bCs/>
          <w:sz w:val="23"/>
          <w:szCs w:val="23"/>
        </w:rPr>
        <w:t>,'2011-01-15'),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(206</w:t>
      </w:r>
      <w:proofErr w:type="gramStart"/>
      <w:r w:rsidRPr="002C4DA0">
        <w:rPr>
          <w:rFonts w:cstheme="minorHAnsi"/>
          <w:bCs/>
          <w:sz w:val="23"/>
          <w:szCs w:val="23"/>
        </w:rPr>
        <w:t>,106,5</w:t>
      </w:r>
      <w:proofErr w:type="gramEnd"/>
      <w:r w:rsidRPr="002C4DA0">
        <w:rPr>
          <w:rFonts w:cstheme="minorHAnsi"/>
          <w:bCs/>
          <w:sz w:val="23"/>
          <w:szCs w:val="23"/>
        </w:rPr>
        <w:t>,'2011-01-19'),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(207</w:t>
      </w:r>
      <w:proofErr w:type="gramStart"/>
      <w:r w:rsidRPr="002C4DA0">
        <w:rPr>
          <w:rFonts w:cstheme="minorHAnsi"/>
          <w:bCs/>
          <w:sz w:val="23"/>
          <w:szCs w:val="23"/>
        </w:rPr>
        <w:t>,107,5</w:t>
      </w:r>
      <w:proofErr w:type="gramEnd"/>
      <w:r w:rsidRPr="002C4DA0">
        <w:rPr>
          <w:rFonts w:cstheme="minorHAnsi"/>
          <w:bCs/>
          <w:sz w:val="23"/>
          <w:szCs w:val="23"/>
        </w:rPr>
        <w:t>,'2011-01-20'),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 (208</w:t>
      </w:r>
      <w:proofErr w:type="gramStart"/>
      <w:r w:rsidRPr="002C4DA0">
        <w:rPr>
          <w:rFonts w:cstheme="minorHAnsi"/>
          <w:bCs/>
          <w:sz w:val="23"/>
          <w:szCs w:val="23"/>
        </w:rPr>
        <w:t>,104,3</w:t>
      </w:r>
      <w:proofErr w:type="gramEnd"/>
      <w:r w:rsidRPr="002C4DA0">
        <w:rPr>
          <w:rFonts w:cstheme="minorHAnsi"/>
          <w:bCs/>
          <w:sz w:val="23"/>
          <w:szCs w:val="23"/>
        </w:rPr>
        <w:t>,'2011-01-02');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Query OK, 14 rows affected (0.11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Records: </w:t>
      </w:r>
      <w:proofErr w:type="gramStart"/>
      <w:r w:rsidRPr="002C4DA0">
        <w:rPr>
          <w:rFonts w:cstheme="minorHAnsi"/>
          <w:bCs/>
          <w:sz w:val="23"/>
          <w:szCs w:val="23"/>
        </w:rPr>
        <w:t>14  Duplicates</w:t>
      </w:r>
      <w:proofErr w:type="gramEnd"/>
      <w:r w:rsidRPr="002C4DA0">
        <w:rPr>
          <w:rFonts w:cstheme="minorHAnsi"/>
          <w:bCs/>
          <w:sz w:val="23"/>
          <w:szCs w:val="23"/>
        </w:rPr>
        <w:t>: 0  Warnings: 0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select * from Rating;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201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2 | 2011-01-22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201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4 | 2011-01-27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202 |  106 |           4 | NULL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203 </w:t>
      </w:r>
      <w:proofErr w:type="gramStart"/>
      <w:r w:rsidRPr="002C4DA0">
        <w:rPr>
          <w:rFonts w:cstheme="minorHAnsi"/>
          <w:bCs/>
          <w:sz w:val="23"/>
          <w:szCs w:val="23"/>
        </w:rPr>
        <w:t>|  103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2 | 2011-01-20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203 </w:t>
      </w:r>
      <w:proofErr w:type="gramStart"/>
      <w:r w:rsidRPr="002C4DA0">
        <w:rPr>
          <w:rFonts w:cstheme="minorHAnsi"/>
          <w:bCs/>
          <w:sz w:val="23"/>
          <w:szCs w:val="23"/>
        </w:rPr>
        <w:t>|  108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4 | 2011-01-12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lastRenderedPageBreak/>
        <w:t xml:space="preserve">|   203 </w:t>
      </w:r>
      <w:proofErr w:type="gramStart"/>
      <w:r w:rsidRPr="002C4DA0">
        <w:rPr>
          <w:rFonts w:cstheme="minorHAnsi"/>
          <w:bCs/>
          <w:sz w:val="23"/>
          <w:szCs w:val="23"/>
        </w:rPr>
        <w:t>|  108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2 | 2011-01-30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204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3 | 2011-01-09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205 </w:t>
      </w:r>
      <w:proofErr w:type="gramStart"/>
      <w:r w:rsidRPr="002C4DA0">
        <w:rPr>
          <w:rFonts w:cstheme="minorHAnsi"/>
          <w:bCs/>
          <w:sz w:val="23"/>
          <w:szCs w:val="23"/>
        </w:rPr>
        <w:t>|  103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3 | 2011-01-27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205 </w:t>
      </w:r>
      <w:proofErr w:type="gramStart"/>
      <w:r w:rsidRPr="002C4DA0">
        <w:rPr>
          <w:rFonts w:cstheme="minorHAnsi"/>
          <w:bCs/>
          <w:sz w:val="23"/>
          <w:szCs w:val="23"/>
        </w:rPr>
        <w:t>|  104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2 | 2011-01-22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205 </w:t>
      </w:r>
      <w:proofErr w:type="gramStart"/>
      <w:r w:rsidRPr="002C4DA0">
        <w:rPr>
          <w:rFonts w:cstheme="minorHAnsi"/>
          <w:bCs/>
          <w:sz w:val="23"/>
          <w:szCs w:val="23"/>
        </w:rPr>
        <w:t>|  108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4 | NULL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206 </w:t>
      </w:r>
      <w:proofErr w:type="gramStart"/>
      <w:r w:rsidRPr="002C4DA0">
        <w:rPr>
          <w:rFonts w:cstheme="minorHAnsi"/>
          <w:bCs/>
          <w:sz w:val="23"/>
          <w:szCs w:val="23"/>
        </w:rPr>
        <w:t>|  107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3 | 2011-01-15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206 </w:t>
      </w:r>
      <w:proofErr w:type="gramStart"/>
      <w:r w:rsidRPr="002C4DA0">
        <w:rPr>
          <w:rFonts w:cstheme="minorHAnsi"/>
          <w:bCs/>
          <w:sz w:val="23"/>
          <w:szCs w:val="23"/>
        </w:rPr>
        <w:t>|  106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5 | 2011-01-19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207 </w:t>
      </w:r>
      <w:proofErr w:type="gramStart"/>
      <w:r w:rsidRPr="002C4DA0">
        <w:rPr>
          <w:rFonts w:cstheme="minorHAnsi"/>
          <w:bCs/>
          <w:sz w:val="23"/>
          <w:szCs w:val="23"/>
        </w:rPr>
        <w:t>|  107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5 | 2011-01-20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208 </w:t>
      </w:r>
      <w:proofErr w:type="gramStart"/>
      <w:r w:rsidRPr="002C4DA0">
        <w:rPr>
          <w:rFonts w:cstheme="minorHAnsi"/>
          <w:bCs/>
          <w:sz w:val="23"/>
          <w:szCs w:val="23"/>
        </w:rPr>
        <w:t>|  104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3 | 2011-01-02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14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*********************************************************************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2C4DA0">
        <w:rPr>
          <w:rFonts w:cstheme="minorHAnsi"/>
          <w:b/>
          <w:bCs/>
          <w:sz w:val="28"/>
          <w:szCs w:val="28"/>
        </w:rPr>
        <w:t>Task 2: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1. 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>&gt; select * from Movie;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+-----+-------------------------+---------------+------------------+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YearOfRelease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+-----+-------------------------+---------------+------------------+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         1939 | Victor Fleming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102 | Star Wars               |          1977 | George Lucas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103 | </w:t>
      </w:r>
      <w:proofErr w:type="gramStart"/>
      <w:r w:rsidRPr="002C4DA0">
        <w:rPr>
          <w:rFonts w:cstheme="minorHAnsi"/>
          <w:bCs/>
          <w:sz w:val="23"/>
          <w:szCs w:val="23"/>
        </w:rPr>
        <w:t>The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Sound of Music      |          1965 | Robert Wise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104 | E.T.                    |          1982 | Steven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Spieibrg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|</w:t>
      </w:r>
      <w:proofErr w:type="gram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105 | Titanic                 |          1997 | James Cameron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106 | Snow White              |          1937 | NULL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107 | Avatar                  |          2009 | James Cameron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108 | Raiders of the Lost Ark |          1981 | Steven Spielberg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+-----+-------------------------+---------------+------------------+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8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* from Movie where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>='James Cameron';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+-----+---------+---------------+---------------+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|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r w:rsidRPr="002C4DA0">
        <w:rPr>
          <w:rFonts w:cstheme="minorHAnsi"/>
          <w:bCs/>
          <w:sz w:val="23"/>
          <w:szCs w:val="23"/>
        </w:rPr>
        <w:t>YearOfRelease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+-----+---------+---------------+---------------+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105 | Titanic |          1997 | James Cameron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107 | </w:t>
      </w:r>
      <w:proofErr w:type="gramStart"/>
      <w:r w:rsidRPr="002C4DA0">
        <w:rPr>
          <w:rFonts w:cstheme="minorHAnsi"/>
          <w:bCs/>
          <w:sz w:val="23"/>
          <w:szCs w:val="23"/>
        </w:rPr>
        <w:t>Avatar  |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2009 | James Cameron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+-----+---------+---------------+---------------+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3.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* from Movie where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>='James Cameron'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AND </w:t>
      </w:r>
      <w:proofErr w:type="spellStart"/>
      <w:r w:rsidRPr="002C4DA0">
        <w:rPr>
          <w:rFonts w:cstheme="minorHAnsi"/>
          <w:bCs/>
          <w:sz w:val="23"/>
          <w:szCs w:val="23"/>
        </w:rPr>
        <w:t>YearOfRelease</w:t>
      </w:r>
      <w:proofErr w:type="spellEnd"/>
      <w:r w:rsidRPr="002C4DA0">
        <w:rPr>
          <w:rFonts w:cstheme="minorHAnsi"/>
          <w:bCs/>
          <w:sz w:val="23"/>
          <w:szCs w:val="23"/>
        </w:rPr>
        <w:t>&gt;=2000;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+-----+--------+---------------+---------------+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YearOfRelease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+-----+--------+---------------+---------------+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107 | Avatar |          2009 | James Cameron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+-----+--------+---------------+---------------+</w:t>
      </w:r>
    </w:p>
    <w:p w:rsidR="009A342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 row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lastRenderedPageBreak/>
        <w:t>4.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Rating;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14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5.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distinct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Rating;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+-------------+</w:t>
      </w:r>
    </w:p>
    <w:p w:rsidR="009A342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4 rows in set (0.00 sec)</w:t>
      </w:r>
    </w:p>
    <w:p w:rsidR="009A342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6.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MId,MDirector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Movie;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Victor Fleming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102 | George Lucas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103 | Robert Wise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104 | Steven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Spieibrg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|</w:t>
      </w:r>
      <w:proofErr w:type="gram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105 | James Cameron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106 | NULL   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107 | James Cameron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108 | Steven Spielberg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+-----+------------------+</w:t>
      </w:r>
    </w:p>
    <w:p w:rsidR="009A342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8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lastRenderedPageBreak/>
        <w:t>7.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MId,MTitle,YearOfRelease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Movie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</w:t>
      </w:r>
      <w:proofErr w:type="gramStart"/>
      <w:r w:rsidRPr="002C4DA0">
        <w:rPr>
          <w:rFonts w:cstheme="minorHAnsi"/>
          <w:bCs/>
          <w:sz w:val="23"/>
          <w:szCs w:val="23"/>
        </w:rPr>
        <w:t>where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>='Steven Spielberg';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YearOfRelease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108 | Raiders of the Lost Ark |          1981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 row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8.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* from </w:t>
      </w:r>
      <w:proofErr w:type="spellStart"/>
      <w:r w:rsidRPr="002C4DA0">
        <w:rPr>
          <w:rFonts w:cstheme="minorHAnsi"/>
          <w:bCs/>
          <w:sz w:val="23"/>
          <w:szCs w:val="23"/>
        </w:rPr>
        <w:t>Movie,Rating</w:t>
      </w:r>
      <w:proofErr w:type="spellEnd"/>
      <w:r w:rsidRPr="002C4DA0">
        <w:rPr>
          <w:rFonts w:cstheme="minorHAnsi"/>
          <w:bCs/>
          <w:sz w:val="23"/>
          <w:szCs w:val="23"/>
        </w:rPr>
        <w:t>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+-----+-------------------------+---------------+------------------+-------+----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YearOfRelease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|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MvI</w:t>
      </w:r>
      <w:proofErr w:type="spell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gramStart"/>
      <w:r w:rsidRPr="002C4DA0">
        <w:rPr>
          <w:rFonts w:cstheme="minorHAnsi"/>
          <w:bCs/>
          <w:sz w:val="23"/>
          <w:szCs w:val="23"/>
        </w:rPr>
        <w:t>d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+-----+-------------------------+---------------+------------------+-------+----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101 | Gone with the Wind      |          1939 | Victor Fleming   |   201 </w:t>
      </w:r>
      <w:proofErr w:type="gramStart"/>
      <w:r w:rsidRPr="002C4DA0">
        <w:rPr>
          <w:rFonts w:cstheme="minorHAnsi"/>
          <w:bCs/>
          <w:sz w:val="23"/>
          <w:szCs w:val="23"/>
        </w:rPr>
        <w:t>|  10</w:t>
      </w:r>
      <w:proofErr w:type="gram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2011-01-27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112 rows in set (0.00 sec)</w:t>
      </w:r>
    </w:p>
    <w:p w:rsidR="009A342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9.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MId,MTitle,MvId,RvwId,RatingStars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C4DA0">
        <w:rPr>
          <w:rFonts w:cstheme="minorHAnsi"/>
          <w:bCs/>
          <w:sz w:val="23"/>
          <w:szCs w:val="23"/>
        </w:rPr>
        <w:t>Movie,Rating</w:t>
      </w:r>
      <w:proofErr w:type="spellEnd"/>
      <w:r w:rsidRPr="002C4DA0">
        <w:rPr>
          <w:rFonts w:cstheme="minorHAnsi"/>
          <w:bCs/>
          <w:sz w:val="23"/>
          <w:szCs w:val="23"/>
        </w:rPr>
        <w:t>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+-----+-------------------------+------+-------+-------------+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+-----+-------------------------+------+-------+-------------+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101 | Gone with the Wind     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201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102 | Star Wars              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201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103 | The Sound of Music     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201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104 | E.T.                   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201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105 | Titanic                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201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106 | Snow White             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201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107 | Avatar                 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201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103 | The Sound of Music      </w:t>
      </w:r>
      <w:proofErr w:type="gramStart"/>
      <w:r w:rsidRPr="002C4DA0">
        <w:rPr>
          <w:rFonts w:cstheme="minorHAnsi"/>
          <w:bCs/>
          <w:sz w:val="23"/>
          <w:szCs w:val="23"/>
        </w:rPr>
        <w:t>|  106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202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112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10.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MId,MTitle,RvwId,RatingStars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C4DA0">
        <w:rPr>
          <w:rFonts w:cstheme="minorHAnsi"/>
          <w:bCs/>
          <w:sz w:val="23"/>
          <w:szCs w:val="23"/>
        </w:rPr>
        <w:t>Movie,Rating</w:t>
      </w:r>
      <w:proofErr w:type="spell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</w:t>
      </w:r>
      <w:proofErr w:type="gramStart"/>
      <w:r w:rsidRPr="002C4DA0">
        <w:rPr>
          <w:rFonts w:cstheme="minorHAnsi"/>
          <w:bCs/>
          <w:sz w:val="23"/>
          <w:szCs w:val="23"/>
        </w:rPr>
        <w:t>where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>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  201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  201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106 | Snow White              |   202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lastRenderedPageBreak/>
        <w:t xml:space="preserve">| 103 | </w:t>
      </w:r>
      <w:proofErr w:type="gramStart"/>
      <w:r w:rsidRPr="002C4DA0">
        <w:rPr>
          <w:rFonts w:cstheme="minorHAnsi"/>
          <w:bCs/>
          <w:sz w:val="23"/>
          <w:szCs w:val="23"/>
        </w:rPr>
        <w:t>The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Sound of Music      |   203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108 | Raiders of the Lost Ark |   203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108 | Raiders of the Lost Ark |   203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  204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103 | </w:t>
      </w:r>
      <w:proofErr w:type="gramStart"/>
      <w:r w:rsidRPr="002C4DA0">
        <w:rPr>
          <w:rFonts w:cstheme="minorHAnsi"/>
          <w:bCs/>
          <w:sz w:val="23"/>
          <w:szCs w:val="23"/>
        </w:rPr>
        <w:t>The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Sound of Music      |   205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104 | E.T.                    |   205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108 | Raiders of the Lost Ark |   205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107 | Avatar                  |   206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106 | Snow White              |   206 |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107 | Avatar                  |   207 |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104 | E.T.                    |   208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14 rows in set (0.00 sec)</w:t>
      </w:r>
    </w:p>
    <w:p w:rsidR="009A342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11.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MId,MTitle,RvwId,RatingStars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C4DA0">
        <w:rPr>
          <w:rFonts w:cstheme="minorHAnsi"/>
          <w:bCs/>
          <w:sz w:val="23"/>
          <w:szCs w:val="23"/>
        </w:rPr>
        <w:t>Movie,Rating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gramStart"/>
      <w:r w:rsidRPr="002C4DA0">
        <w:rPr>
          <w:rFonts w:cstheme="minorHAnsi"/>
          <w:bCs/>
          <w:sz w:val="23"/>
          <w:szCs w:val="23"/>
        </w:rPr>
        <w:t>where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AND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>&lt;=3;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  201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103 | </w:t>
      </w:r>
      <w:proofErr w:type="gramStart"/>
      <w:r w:rsidRPr="002C4DA0">
        <w:rPr>
          <w:rFonts w:cstheme="minorHAnsi"/>
          <w:bCs/>
          <w:sz w:val="23"/>
          <w:szCs w:val="23"/>
        </w:rPr>
        <w:t>The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Sound of Music      |   203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108 | Raiders of the Lost Ark |   203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  204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103 | </w:t>
      </w:r>
      <w:proofErr w:type="gramStart"/>
      <w:r w:rsidRPr="002C4DA0">
        <w:rPr>
          <w:rFonts w:cstheme="minorHAnsi"/>
          <w:bCs/>
          <w:sz w:val="23"/>
          <w:szCs w:val="23"/>
        </w:rPr>
        <w:t>The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Sound of Music      |   205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104 | E.T.                    |   205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107 | Avatar                  |   206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104 | E.T.                    |   208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8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12.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MId,MTitle,RvwId,RatingStars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C4DA0">
        <w:rPr>
          <w:rFonts w:cstheme="minorHAnsi"/>
          <w:bCs/>
          <w:sz w:val="23"/>
          <w:szCs w:val="23"/>
        </w:rPr>
        <w:t>Movie,Rating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gramStart"/>
      <w:r w:rsidRPr="002C4DA0">
        <w:rPr>
          <w:rFonts w:cstheme="minorHAnsi"/>
          <w:bCs/>
          <w:sz w:val="23"/>
          <w:szCs w:val="23"/>
        </w:rPr>
        <w:t>where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AND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&gt;=2 AND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>&lt;=4;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  201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  201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106 | Snow White              |   202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103 | </w:t>
      </w:r>
      <w:proofErr w:type="gramStart"/>
      <w:r w:rsidRPr="002C4DA0">
        <w:rPr>
          <w:rFonts w:cstheme="minorHAnsi"/>
          <w:bCs/>
          <w:sz w:val="23"/>
          <w:szCs w:val="23"/>
        </w:rPr>
        <w:t>The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Sound of Music      |   203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108 | Raiders of the Lost Ark |   203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108 | Raiders of the Lost Ark |   203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  204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103 | </w:t>
      </w:r>
      <w:proofErr w:type="gramStart"/>
      <w:r w:rsidRPr="002C4DA0">
        <w:rPr>
          <w:rFonts w:cstheme="minorHAnsi"/>
          <w:bCs/>
          <w:sz w:val="23"/>
          <w:szCs w:val="23"/>
        </w:rPr>
        <w:t>The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Sound of Music      |   205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104 | E.T.                    |   205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108 | Raiders of the Lost Ark |   205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107 | Avatar                  |   206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lastRenderedPageBreak/>
        <w:t>| 104 | E.T.                    |   208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12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13.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RvwId,MvId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Rating;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201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201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202 </w:t>
      </w:r>
      <w:proofErr w:type="gramStart"/>
      <w:r w:rsidRPr="002C4DA0">
        <w:rPr>
          <w:rFonts w:cstheme="minorHAnsi"/>
          <w:bCs/>
          <w:sz w:val="23"/>
          <w:szCs w:val="23"/>
        </w:rPr>
        <w:t>|  106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203 </w:t>
      </w:r>
      <w:proofErr w:type="gramStart"/>
      <w:r w:rsidRPr="002C4DA0">
        <w:rPr>
          <w:rFonts w:cstheme="minorHAnsi"/>
          <w:bCs/>
          <w:sz w:val="23"/>
          <w:szCs w:val="23"/>
        </w:rPr>
        <w:t>|  103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203 </w:t>
      </w:r>
      <w:proofErr w:type="gramStart"/>
      <w:r w:rsidRPr="002C4DA0">
        <w:rPr>
          <w:rFonts w:cstheme="minorHAnsi"/>
          <w:bCs/>
          <w:sz w:val="23"/>
          <w:szCs w:val="23"/>
        </w:rPr>
        <w:t>|  108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203 </w:t>
      </w:r>
      <w:proofErr w:type="gramStart"/>
      <w:r w:rsidRPr="002C4DA0">
        <w:rPr>
          <w:rFonts w:cstheme="minorHAnsi"/>
          <w:bCs/>
          <w:sz w:val="23"/>
          <w:szCs w:val="23"/>
        </w:rPr>
        <w:t>|  108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204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205 </w:t>
      </w:r>
      <w:proofErr w:type="gramStart"/>
      <w:r w:rsidRPr="002C4DA0">
        <w:rPr>
          <w:rFonts w:cstheme="minorHAnsi"/>
          <w:bCs/>
          <w:sz w:val="23"/>
          <w:szCs w:val="23"/>
        </w:rPr>
        <w:t>|  103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205 </w:t>
      </w:r>
      <w:proofErr w:type="gramStart"/>
      <w:r w:rsidRPr="002C4DA0">
        <w:rPr>
          <w:rFonts w:cstheme="minorHAnsi"/>
          <w:bCs/>
          <w:sz w:val="23"/>
          <w:szCs w:val="23"/>
        </w:rPr>
        <w:t>|  104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205 </w:t>
      </w:r>
      <w:proofErr w:type="gramStart"/>
      <w:r w:rsidRPr="002C4DA0">
        <w:rPr>
          <w:rFonts w:cstheme="minorHAnsi"/>
          <w:bCs/>
          <w:sz w:val="23"/>
          <w:szCs w:val="23"/>
        </w:rPr>
        <w:t>|  108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206 </w:t>
      </w:r>
      <w:proofErr w:type="gramStart"/>
      <w:r w:rsidRPr="002C4DA0">
        <w:rPr>
          <w:rFonts w:cstheme="minorHAnsi"/>
          <w:bCs/>
          <w:sz w:val="23"/>
          <w:szCs w:val="23"/>
        </w:rPr>
        <w:t>|  107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206 </w:t>
      </w:r>
      <w:proofErr w:type="gramStart"/>
      <w:r w:rsidRPr="002C4DA0">
        <w:rPr>
          <w:rFonts w:cstheme="minorHAnsi"/>
          <w:bCs/>
          <w:sz w:val="23"/>
          <w:szCs w:val="23"/>
        </w:rPr>
        <w:t>|  106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207 </w:t>
      </w:r>
      <w:proofErr w:type="gramStart"/>
      <w:r w:rsidRPr="002C4DA0">
        <w:rPr>
          <w:rFonts w:cstheme="minorHAnsi"/>
          <w:bCs/>
          <w:sz w:val="23"/>
          <w:szCs w:val="23"/>
        </w:rPr>
        <w:t>|  107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208 </w:t>
      </w:r>
      <w:proofErr w:type="gramStart"/>
      <w:r w:rsidRPr="002C4DA0">
        <w:rPr>
          <w:rFonts w:cstheme="minorHAnsi"/>
          <w:bCs/>
          <w:sz w:val="23"/>
          <w:szCs w:val="23"/>
        </w:rPr>
        <w:t>|  104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14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14.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distinct </w:t>
      </w:r>
      <w:proofErr w:type="spellStart"/>
      <w:r w:rsidRPr="002C4DA0">
        <w:rPr>
          <w:rFonts w:cstheme="minorHAnsi"/>
          <w:bCs/>
          <w:sz w:val="23"/>
          <w:szCs w:val="23"/>
        </w:rPr>
        <w:t>RvwId,MvId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Rating;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201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202 </w:t>
      </w:r>
      <w:proofErr w:type="gramStart"/>
      <w:r w:rsidRPr="002C4DA0">
        <w:rPr>
          <w:rFonts w:cstheme="minorHAnsi"/>
          <w:bCs/>
          <w:sz w:val="23"/>
          <w:szCs w:val="23"/>
        </w:rPr>
        <w:t>|  106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203 </w:t>
      </w:r>
      <w:proofErr w:type="gramStart"/>
      <w:r w:rsidRPr="002C4DA0">
        <w:rPr>
          <w:rFonts w:cstheme="minorHAnsi"/>
          <w:bCs/>
          <w:sz w:val="23"/>
          <w:szCs w:val="23"/>
        </w:rPr>
        <w:t>|  103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203 </w:t>
      </w:r>
      <w:proofErr w:type="gramStart"/>
      <w:r w:rsidRPr="002C4DA0">
        <w:rPr>
          <w:rFonts w:cstheme="minorHAnsi"/>
          <w:bCs/>
          <w:sz w:val="23"/>
          <w:szCs w:val="23"/>
        </w:rPr>
        <w:t>|  108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204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205 </w:t>
      </w:r>
      <w:proofErr w:type="gramStart"/>
      <w:r w:rsidRPr="002C4DA0">
        <w:rPr>
          <w:rFonts w:cstheme="minorHAnsi"/>
          <w:bCs/>
          <w:sz w:val="23"/>
          <w:szCs w:val="23"/>
        </w:rPr>
        <w:t>|  103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205 </w:t>
      </w:r>
      <w:proofErr w:type="gramStart"/>
      <w:r w:rsidRPr="002C4DA0">
        <w:rPr>
          <w:rFonts w:cstheme="minorHAnsi"/>
          <w:bCs/>
          <w:sz w:val="23"/>
          <w:szCs w:val="23"/>
        </w:rPr>
        <w:t>|  104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205 </w:t>
      </w:r>
      <w:proofErr w:type="gramStart"/>
      <w:r w:rsidRPr="002C4DA0">
        <w:rPr>
          <w:rFonts w:cstheme="minorHAnsi"/>
          <w:bCs/>
          <w:sz w:val="23"/>
          <w:szCs w:val="23"/>
        </w:rPr>
        <w:t>|  108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206 </w:t>
      </w:r>
      <w:proofErr w:type="gramStart"/>
      <w:r w:rsidRPr="002C4DA0">
        <w:rPr>
          <w:rFonts w:cstheme="minorHAnsi"/>
          <w:bCs/>
          <w:sz w:val="23"/>
          <w:szCs w:val="23"/>
        </w:rPr>
        <w:t>|  107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206 </w:t>
      </w:r>
      <w:proofErr w:type="gramStart"/>
      <w:r w:rsidRPr="002C4DA0">
        <w:rPr>
          <w:rFonts w:cstheme="minorHAnsi"/>
          <w:bCs/>
          <w:sz w:val="23"/>
          <w:szCs w:val="23"/>
        </w:rPr>
        <w:t>|  106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207 </w:t>
      </w:r>
      <w:proofErr w:type="gramStart"/>
      <w:r w:rsidRPr="002C4DA0">
        <w:rPr>
          <w:rFonts w:cstheme="minorHAnsi"/>
          <w:bCs/>
          <w:sz w:val="23"/>
          <w:szCs w:val="23"/>
        </w:rPr>
        <w:t>|  107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208 </w:t>
      </w:r>
      <w:proofErr w:type="gramStart"/>
      <w:r w:rsidRPr="002C4DA0">
        <w:rPr>
          <w:rFonts w:cstheme="minorHAnsi"/>
          <w:bCs/>
          <w:sz w:val="23"/>
          <w:szCs w:val="23"/>
        </w:rPr>
        <w:t>|  104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12 rows in set (0.00 sec)</w:t>
      </w:r>
    </w:p>
    <w:p w:rsid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9A342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9A3420" w:rsidRPr="002C4DA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lastRenderedPageBreak/>
        <w:t>15.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MId,MTitle,RId,RName,RatingStars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C4DA0">
        <w:rPr>
          <w:rFonts w:cstheme="minorHAnsi"/>
          <w:bCs/>
          <w:sz w:val="23"/>
          <w:szCs w:val="23"/>
        </w:rPr>
        <w:t>Movie,Reviewer,Rating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where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AND </w:t>
      </w:r>
      <w:proofErr w:type="spellStart"/>
      <w:r w:rsidRPr="002C4DA0">
        <w:rPr>
          <w:rFonts w:cstheme="minorHAnsi"/>
          <w:bCs/>
          <w:sz w:val="23"/>
          <w:szCs w:val="23"/>
        </w:rPr>
        <w:t>RId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>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+-----+-------------------------+-----+------------------+-------------+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RId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+-----+-------------------------+-----+------------------+-------------+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201 | Sarah Martinez  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201 | Sarah Martinez  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106 | Snow White              | 202 | Daniel Lewis    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103 | The Sound of Music      | 203 | Brittany </w:t>
      </w:r>
      <w:proofErr w:type="gramStart"/>
      <w:r w:rsidRPr="002C4DA0">
        <w:rPr>
          <w:rFonts w:cstheme="minorHAnsi"/>
          <w:bCs/>
          <w:sz w:val="23"/>
          <w:szCs w:val="23"/>
        </w:rPr>
        <w:t>Harris  |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108 | Raiders of the Lost Ark | 203 | Brittany </w:t>
      </w:r>
      <w:proofErr w:type="gramStart"/>
      <w:r w:rsidRPr="002C4DA0">
        <w:rPr>
          <w:rFonts w:cstheme="minorHAnsi"/>
          <w:bCs/>
          <w:sz w:val="23"/>
          <w:szCs w:val="23"/>
        </w:rPr>
        <w:t>Harris  |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108 | Raiders of the Lost Ark | 203 | Brittany </w:t>
      </w:r>
      <w:proofErr w:type="gramStart"/>
      <w:r w:rsidRPr="002C4DA0">
        <w:rPr>
          <w:rFonts w:cstheme="minorHAnsi"/>
          <w:bCs/>
          <w:sz w:val="23"/>
          <w:szCs w:val="23"/>
        </w:rPr>
        <w:t>Harris  |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101 | Gone with the Wind      | 204 | Mike Anderson   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103 | </w:t>
      </w:r>
      <w:proofErr w:type="gramStart"/>
      <w:r w:rsidRPr="002C4DA0">
        <w:rPr>
          <w:rFonts w:cstheme="minorHAnsi"/>
          <w:bCs/>
          <w:sz w:val="23"/>
          <w:szCs w:val="23"/>
        </w:rPr>
        <w:t>The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Sound of Music      | 205 | Chris Jackson   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104 | E.T.                    | 205 | Chris Jackson   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108 | Raiders of the Lost Ark | 205 | Chris Jackson   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107 | Avatar                  | 206 | Elizabeth Thomas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106 | Snow White              | 206 | Elizabeth Thomas |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107 | Avatar                  | 207 | James Cameron    |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104 | E.T.                    | 208 | Ashley White    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+-----+-------------------------+-----+------------------+-------------+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14 rows in set (0.03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16.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MId,MTitle,RId,RName,RatingStars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C4DA0">
        <w:rPr>
          <w:rFonts w:cstheme="minorHAnsi"/>
          <w:bCs/>
          <w:sz w:val="23"/>
          <w:szCs w:val="23"/>
        </w:rPr>
        <w:t>Movie,Reviewer,Rating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where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AND </w:t>
      </w:r>
      <w:proofErr w:type="spellStart"/>
      <w:r w:rsidRPr="002C4DA0">
        <w:rPr>
          <w:rFonts w:cstheme="minorHAnsi"/>
          <w:bCs/>
          <w:sz w:val="23"/>
          <w:szCs w:val="23"/>
        </w:rPr>
        <w:t>RId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AND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>=5;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+-----+------------+-----+------------------+-------------+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| </w:t>
      </w:r>
      <w:proofErr w:type="spellStart"/>
      <w:r w:rsidRPr="002C4DA0">
        <w:rPr>
          <w:rFonts w:cstheme="minorHAnsi"/>
          <w:bCs/>
          <w:sz w:val="23"/>
          <w:szCs w:val="23"/>
        </w:rPr>
        <w:t>RId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+-----+------------+-----+------------------+-------------+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106 | Snow White | 206 | Elizabeth Thomas |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107 | Avatar     | 207 | James Cameron    |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+-----+------------+-----+------------------+-------------+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17.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MTitle,RName,RatingStars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C4DA0">
        <w:rPr>
          <w:rFonts w:cstheme="minorHAnsi"/>
          <w:bCs/>
          <w:sz w:val="23"/>
          <w:szCs w:val="23"/>
        </w:rPr>
        <w:t>Movie,Reviewer,Rating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where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AND </w:t>
      </w:r>
      <w:proofErr w:type="spellStart"/>
      <w:r w:rsidRPr="002C4DA0">
        <w:rPr>
          <w:rFonts w:cstheme="minorHAnsi"/>
          <w:bCs/>
          <w:sz w:val="23"/>
          <w:szCs w:val="23"/>
        </w:rPr>
        <w:t>RId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AND </w:t>
      </w:r>
      <w:proofErr w:type="spell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is NULL;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Snow White              | Daniel </w:t>
      </w:r>
      <w:proofErr w:type="gramStart"/>
      <w:r w:rsidRPr="002C4DA0">
        <w:rPr>
          <w:rFonts w:cstheme="minorHAnsi"/>
          <w:bCs/>
          <w:sz w:val="23"/>
          <w:szCs w:val="23"/>
        </w:rPr>
        <w:t>Lewis  |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Raiders of the Lost Ark | Chris Jackson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18.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(select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Movie where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is NOT NULL)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-&gt; UNION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   -&gt; (select 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Reviewer where 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is NOT NULL);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lastRenderedPageBreak/>
        <w:t>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Victor Fleming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George Lucas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Robert Wise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Steven Spielberg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James Cameron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Sarah Martinez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Daniel Lewis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Brittany </w:t>
      </w:r>
      <w:proofErr w:type="gramStart"/>
      <w:r w:rsidRPr="002C4DA0">
        <w:rPr>
          <w:rFonts w:cstheme="minorHAnsi"/>
          <w:bCs/>
          <w:sz w:val="23"/>
          <w:szCs w:val="23"/>
        </w:rPr>
        <w:t>Harris  |</w:t>
      </w:r>
      <w:proofErr w:type="gram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Mike Anderson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Chris Jackson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Elizabeth Thomas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Ashley White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13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19.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* from Reviewer where 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LIKE '%Martinez%';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201 | Sarah Martinez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 row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20.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* from Rating where </w:t>
      </w:r>
      <w:proofErr w:type="spell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LIKE '____-__-0_';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204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3 | 2011-01-09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208 </w:t>
      </w:r>
      <w:proofErr w:type="gramStart"/>
      <w:r w:rsidRPr="002C4DA0">
        <w:rPr>
          <w:rFonts w:cstheme="minorHAnsi"/>
          <w:bCs/>
          <w:sz w:val="23"/>
          <w:szCs w:val="23"/>
        </w:rPr>
        <w:t>|  104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3 | 2011-01-02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 rows in set, 1 warning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21.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* from Rating where </w:t>
      </w:r>
      <w:proofErr w:type="spell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&lt; '2011-01-10';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204 </w:t>
      </w:r>
      <w:proofErr w:type="gramStart"/>
      <w:r w:rsidRPr="002C4DA0">
        <w:rPr>
          <w:rFonts w:cstheme="minorHAnsi"/>
          <w:bCs/>
          <w:sz w:val="23"/>
          <w:szCs w:val="23"/>
        </w:rPr>
        <w:t>|  101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3 | 2011-01-09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208 </w:t>
      </w:r>
      <w:proofErr w:type="gramStart"/>
      <w:r w:rsidRPr="002C4DA0">
        <w:rPr>
          <w:rFonts w:cstheme="minorHAnsi"/>
          <w:bCs/>
          <w:sz w:val="23"/>
          <w:szCs w:val="23"/>
        </w:rPr>
        <w:t>|  104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3 | 2011-01-02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9A342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lastRenderedPageBreak/>
        <w:t>22.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update Rating set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= CONCAT(RatingStars+1) where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>=203;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Query OK, 3 rows affected (0.14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Rows matched: </w:t>
      </w:r>
      <w:proofErr w:type="gramStart"/>
      <w:r w:rsidRPr="002C4DA0">
        <w:rPr>
          <w:rFonts w:cstheme="minorHAnsi"/>
          <w:bCs/>
          <w:sz w:val="23"/>
          <w:szCs w:val="23"/>
        </w:rPr>
        <w:t>3  Changed</w:t>
      </w:r>
      <w:proofErr w:type="gramEnd"/>
      <w:r w:rsidRPr="002C4DA0">
        <w:rPr>
          <w:rFonts w:cstheme="minorHAnsi"/>
          <w:bCs/>
          <w:sz w:val="23"/>
          <w:szCs w:val="23"/>
        </w:rPr>
        <w:t>: 3  Warnings: 0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RvwId,MvId,RatingStars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Rating where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>=203;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203 </w:t>
      </w:r>
      <w:proofErr w:type="gramStart"/>
      <w:r w:rsidRPr="002C4DA0">
        <w:rPr>
          <w:rFonts w:cstheme="minorHAnsi"/>
          <w:bCs/>
          <w:sz w:val="23"/>
          <w:szCs w:val="23"/>
        </w:rPr>
        <w:t>|  103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203 </w:t>
      </w:r>
      <w:proofErr w:type="gramStart"/>
      <w:r w:rsidRPr="002C4DA0">
        <w:rPr>
          <w:rFonts w:cstheme="minorHAnsi"/>
          <w:bCs/>
          <w:sz w:val="23"/>
          <w:szCs w:val="23"/>
        </w:rPr>
        <w:t>|  108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  203 </w:t>
      </w:r>
      <w:proofErr w:type="gramStart"/>
      <w:r w:rsidRPr="002C4DA0">
        <w:rPr>
          <w:rFonts w:cstheme="minorHAnsi"/>
          <w:bCs/>
          <w:sz w:val="23"/>
          <w:szCs w:val="23"/>
        </w:rPr>
        <w:t>|  108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+-------+------+-------------+</w:t>
      </w:r>
    </w:p>
    <w:p w:rsidR="009A342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3 rows in set (0.00 sec)</w:t>
      </w:r>
    </w:p>
    <w:p w:rsidR="009A342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23.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MTitle,RName,RatingStars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C4DA0">
        <w:rPr>
          <w:rFonts w:cstheme="minorHAnsi"/>
          <w:bCs/>
          <w:sz w:val="23"/>
          <w:szCs w:val="23"/>
        </w:rPr>
        <w:t>Movie,Reviewer,Rating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where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 AND </w:t>
      </w:r>
      <w:proofErr w:type="spellStart"/>
      <w:r w:rsidRPr="002C4DA0">
        <w:rPr>
          <w:rFonts w:cstheme="minorHAnsi"/>
          <w:bCs/>
          <w:sz w:val="23"/>
          <w:szCs w:val="23"/>
        </w:rPr>
        <w:t>RId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RvwId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ORDER BY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>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Avatar                  | Elizabeth Thomas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Avatar                  | James Cameron    |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E.T.                    | Chris Jackson   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E.T.                    | Ashley White    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Gone with the Wind      | Mike Anderson   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Gone with the Wind      | Sarah Martinez   |           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Gone with the Wind      | Sarah Martinez  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Raiders of the Lost Ark | Brittany </w:t>
      </w:r>
      <w:proofErr w:type="gramStart"/>
      <w:r w:rsidRPr="002C4DA0">
        <w:rPr>
          <w:rFonts w:cstheme="minorHAnsi"/>
          <w:bCs/>
          <w:sz w:val="23"/>
          <w:szCs w:val="23"/>
        </w:rPr>
        <w:t>Harris  |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Raiders of the Lost Ark | Chris Jackson   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Raiders of the Lost Ark | Brittany </w:t>
      </w:r>
      <w:proofErr w:type="gramStart"/>
      <w:r w:rsidRPr="002C4DA0">
        <w:rPr>
          <w:rFonts w:cstheme="minorHAnsi"/>
          <w:bCs/>
          <w:sz w:val="23"/>
          <w:szCs w:val="23"/>
        </w:rPr>
        <w:t>Harris  |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Snow White              | Daniel Lewis     |           4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Snow White              | Elizabeth Thomas |           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The Sound of Music      | Chris Jackson    |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The Sound of Music      | Brittany </w:t>
      </w:r>
      <w:proofErr w:type="gramStart"/>
      <w:r w:rsidRPr="002C4DA0">
        <w:rPr>
          <w:rFonts w:cstheme="minorHAnsi"/>
          <w:bCs/>
          <w:sz w:val="23"/>
          <w:szCs w:val="23"/>
        </w:rPr>
        <w:t>Harris  |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 3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+-------------------------+------------------+-------------+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14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24.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MTitle,RatingStars,RatingDate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C4DA0">
        <w:rPr>
          <w:rFonts w:cstheme="minorHAnsi"/>
          <w:bCs/>
          <w:sz w:val="23"/>
          <w:szCs w:val="23"/>
        </w:rPr>
        <w:t>Movie,Rating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gramStart"/>
      <w:r w:rsidRPr="002C4DA0">
        <w:rPr>
          <w:rFonts w:cstheme="minorHAnsi"/>
          <w:bCs/>
          <w:sz w:val="23"/>
          <w:szCs w:val="23"/>
        </w:rPr>
        <w:t>where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ORDER BY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>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Avatar                  |           3 | 2011-01-15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Avatar                  |           5 | 2011-01-20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E.T.                    |           3 | 2011-01-02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E.T.                    |           2 | 2011-01-22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Gone with the Wind      |           3 | 2011-01-09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lastRenderedPageBreak/>
        <w:t>| Gone with the Wind      |           2 | 2011-01-22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Gone with the Wind      |           4 | 2011-01-27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Raiders of the Lost Ark |           5 | 2011-01-12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Raiders of the Lost Ark |           3 | 2011-01-30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Raiders of the Lost Ark |           4 | NULL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Snow White              |           5 | 2011-01-19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Snow White              |           4 | NULL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The Sound of Music      |           3 | 2011-01-20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The Sound of Music      |           3 | 2011-01-27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+-------------------------+-------------+------------+</w:t>
      </w:r>
    </w:p>
    <w:p w:rsidR="009A342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14 rows in set (0.00 sec)</w:t>
      </w:r>
    </w:p>
    <w:p w:rsidR="009A342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MTitle,RatingStars,RatingDate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C4DA0">
        <w:rPr>
          <w:rFonts w:cstheme="minorHAnsi"/>
          <w:bCs/>
          <w:sz w:val="23"/>
          <w:szCs w:val="23"/>
        </w:rPr>
        <w:t>Movie,Rating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where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ORD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ER BY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DESC;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Avatar                  |           5 | 2011-01-20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Raiders of the Lost Ark |           5 | 2011-01-12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Snow White              |           5 | 2011-01-19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Gone with the Wind      |           4 | 2011-01-27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Snow White              |           4 | NULL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Raiders of the Lost Ark |           4 | NULL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E.T.                    |           3 | 2011-01-02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Avatar                  |           3 | 2011-01-15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The Sound of Music      |           3 | 2011-01-27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Gone with the Wind      |           3 | 2011-01-09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Raiders of the Lost Ark |           3 | 2011-01-30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The Sound of Music      |           3 | 2011-01-20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E.T.                    |           2 | 2011-01-22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Gone with the Wind      |           2 | 2011-01-22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14 rows in set (0.00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2C4DA0">
        <w:rPr>
          <w:rFonts w:cstheme="minorHAnsi"/>
          <w:bCs/>
          <w:sz w:val="23"/>
          <w:szCs w:val="23"/>
        </w:rPr>
        <w:t>MTitle,RatingStars,RatingDate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</w:t>
      </w:r>
      <w:proofErr w:type="spellStart"/>
      <w:r w:rsidRPr="002C4DA0">
        <w:rPr>
          <w:rFonts w:cstheme="minorHAnsi"/>
          <w:bCs/>
          <w:sz w:val="23"/>
          <w:szCs w:val="23"/>
        </w:rPr>
        <w:t>Movie,Rating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where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>=</w:t>
      </w:r>
      <w:proofErr w:type="spellStart"/>
      <w:r w:rsidRPr="002C4DA0">
        <w:rPr>
          <w:rFonts w:cstheme="minorHAnsi"/>
          <w:bCs/>
          <w:sz w:val="23"/>
          <w:szCs w:val="23"/>
        </w:rPr>
        <w:t>MvId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OR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ER BY </w:t>
      </w:r>
      <w:proofErr w:type="spell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DESC;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             | </w:t>
      </w:r>
      <w:proofErr w:type="spellStart"/>
      <w:r w:rsidRPr="002C4DA0">
        <w:rPr>
          <w:rFonts w:cstheme="minorHAnsi"/>
          <w:bCs/>
          <w:sz w:val="23"/>
          <w:szCs w:val="23"/>
        </w:rPr>
        <w:t>RatingStars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RatingDate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Raiders of the Lost Ark |           3 | 2011-01-30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The Sound of Music      |           3 | 2011-01-27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Gone with the Wind      |           4 | 2011-01-27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E.T.                    |           2 | 2011-01-22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Gone with the Wind      |           2 | 2011-01-22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The Sound of Music      |           3 | 2011-01-20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Avatar                  |           5 | 2011-01-20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Snow White              |           5 | 2011-01-19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Avatar                  |           3 | 2011-01-15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Raiders of the Lost Ark |           5 | 2011-01-12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lastRenderedPageBreak/>
        <w:t>| Gone with the Wind      |           3 | 2011-01-09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E.T.                    |           3 | 2011-01-02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Snow White              |           4 | NULL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Raiders of the Lost Ark |           4 | NULL  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+-------------------------+-------------+------------+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14 rows in set (0.00 sec)</w:t>
      </w:r>
    </w:p>
    <w:p w:rsidR="009A342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9A3420" w:rsidRDefault="009A342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25.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2C4DA0">
        <w:rPr>
          <w:rFonts w:cstheme="minorHAnsi"/>
          <w:bCs/>
          <w:sz w:val="23"/>
          <w:szCs w:val="23"/>
        </w:rPr>
        <w:t xml:space="preserve">&gt; select * from Movie where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in 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(</w:t>
      </w:r>
      <w:proofErr w:type="gramStart"/>
      <w:r w:rsidRPr="002C4DA0">
        <w:rPr>
          <w:rFonts w:cstheme="minorHAnsi"/>
          <w:bCs/>
          <w:sz w:val="23"/>
          <w:szCs w:val="23"/>
        </w:rPr>
        <w:t>select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r w:rsidRPr="002C4DA0">
        <w:rPr>
          <w:rFonts w:cstheme="minorHAnsi"/>
          <w:bCs/>
          <w:sz w:val="23"/>
          <w:szCs w:val="23"/>
        </w:rPr>
        <w:t>RName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from Reviewer);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+-----+---------+---------------+---------------+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2C4DA0">
        <w:rPr>
          <w:rFonts w:cstheme="minorHAnsi"/>
          <w:bCs/>
          <w:sz w:val="23"/>
          <w:szCs w:val="23"/>
        </w:rPr>
        <w:t>MId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proofErr w:type="gramStart"/>
      <w:r w:rsidRPr="002C4DA0">
        <w:rPr>
          <w:rFonts w:cstheme="minorHAnsi"/>
          <w:bCs/>
          <w:sz w:val="23"/>
          <w:szCs w:val="23"/>
        </w:rPr>
        <w:t>MTitle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|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</w:t>
      </w:r>
      <w:proofErr w:type="spellStart"/>
      <w:r w:rsidRPr="002C4DA0">
        <w:rPr>
          <w:rFonts w:cstheme="minorHAnsi"/>
          <w:bCs/>
          <w:sz w:val="23"/>
          <w:szCs w:val="23"/>
        </w:rPr>
        <w:t>YearOfRelease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2C4DA0">
        <w:rPr>
          <w:rFonts w:cstheme="minorHAnsi"/>
          <w:bCs/>
          <w:sz w:val="23"/>
          <w:szCs w:val="23"/>
        </w:rPr>
        <w:t>MDirector</w:t>
      </w:r>
      <w:proofErr w:type="spellEnd"/>
      <w:r w:rsidRPr="002C4DA0">
        <w:rPr>
          <w:rFonts w:cstheme="minorHAnsi"/>
          <w:bCs/>
          <w:sz w:val="23"/>
          <w:szCs w:val="23"/>
        </w:rPr>
        <w:t xml:space="preserve">    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+-----+---------+---------------+---------------+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| 105 | Titanic |          1997 | James Cameron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 xml:space="preserve">| 107 | </w:t>
      </w:r>
      <w:proofErr w:type="gramStart"/>
      <w:r w:rsidRPr="002C4DA0">
        <w:rPr>
          <w:rFonts w:cstheme="minorHAnsi"/>
          <w:bCs/>
          <w:sz w:val="23"/>
          <w:szCs w:val="23"/>
        </w:rPr>
        <w:t>Avatar  |</w:t>
      </w:r>
      <w:proofErr w:type="gramEnd"/>
      <w:r w:rsidRPr="002C4DA0">
        <w:rPr>
          <w:rFonts w:cstheme="minorHAnsi"/>
          <w:bCs/>
          <w:sz w:val="23"/>
          <w:szCs w:val="23"/>
        </w:rPr>
        <w:t xml:space="preserve">          2009 | James Cameron |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+-----+---------+---------------+---------------+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2C4DA0">
        <w:rPr>
          <w:rFonts w:cstheme="minorHAnsi"/>
          <w:bCs/>
          <w:sz w:val="23"/>
          <w:szCs w:val="23"/>
        </w:rPr>
        <w:t>2 rows in set (0.01 sec)</w:t>
      </w: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C4DA0" w:rsidRP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A4215F" w:rsidRPr="007C2BF8" w:rsidRDefault="00A4215F" w:rsidP="00A421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sectPr w:rsidR="00A4215F" w:rsidRPr="007C2BF8" w:rsidSect="00A421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3934CC7"/>
    <w:multiLevelType w:val="hybridMultilevel"/>
    <w:tmpl w:val="869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FC78D9"/>
    <w:multiLevelType w:val="multilevel"/>
    <w:tmpl w:val="CA5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F642CB"/>
    <w:multiLevelType w:val="hybridMultilevel"/>
    <w:tmpl w:val="08CA8192"/>
    <w:lvl w:ilvl="0" w:tplc="BA32BF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71188E"/>
    <w:multiLevelType w:val="hybridMultilevel"/>
    <w:tmpl w:val="234EE8F8"/>
    <w:lvl w:ilvl="0" w:tplc="0F882B3C">
      <w:start w:val="1"/>
      <w:numFmt w:val="decimal"/>
      <w:lvlText w:val="%1."/>
      <w:lvlJc w:val="left"/>
      <w:pPr>
        <w:ind w:left="720" w:hanging="360"/>
      </w:pPr>
      <w:rPr>
        <w:rFonts w:ascii="AkzidenzGroteskBE-Md" w:hAnsi="AkzidenzGroteskBE-Md" w:cs="AkzidenzGroteskBE-Md" w:hint="default"/>
        <w:b/>
        <w:color w:val="8080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1145E"/>
    <w:multiLevelType w:val="multilevel"/>
    <w:tmpl w:val="F88A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1678A8"/>
    <w:multiLevelType w:val="hybridMultilevel"/>
    <w:tmpl w:val="38220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F09"/>
    <w:multiLevelType w:val="hybridMultilevel"/>
    <w:tmpl w:val="044AEAD6"/>
    <w:lvl w:ilvl="0" w:tplc="AA9EE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CC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4E2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1EA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C29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2A5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C0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8A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DE2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81A6221"/>
    <w:multiLevelType w:val="hybridMultilevel"/>
    <w:tmpl w:val="897E4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384EFD"/>
    <w:multiLevelType w:val="hybridMultilevel"/>
    <w:tmpl w:val="E572C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417A8B"/>
    <w:multiLevelType w:val="hybridMultilevel"/>
    <w:tmpl w:val="0F86C53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749CC"/>
    <w:multiLevelType w:val="hybridMultilevel"/>
    <w:tmpl w:val="D4BA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6C1BEE"/>
    <w:multiLevelType w:val="multilevel"/>
    <w:tmpl w:val="6EC6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CF7505"/>
    <w:multiLevelType w:val="hybridMultilevel"/>
    <w:tmpl w:val="3B62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84F"/>
    <w:multiLevelType w:val="hybridMultilevel"/>
    <w:tmpl w:val="ADBA5B80"/>
    <w:lvl w:ilvl="0" w:tplc="F4F64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907D98"/>
    <w:multiLevelType w:val="hybridMultilevel"/>
    <w:tmpl w:val="AA680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57C0E"/>
    <w:multiLevelType w:val="multilevel"/>
    <w:tmpl w:val="EEB6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0134CE"/>
    <w:multiLevelType w:val="hybridMultilevel"/>
    <w:tmpl w:val="A6DC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22F42"/>
    <w:multiLevelType w:val="multilevel"/>
    <w:tmpl w:val="4434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A4581E"/>
    <w:multiLevelType w:val="hybridMultilevel"/>
    <w:tmpl w:val="6F662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41B08"/>
    <w:multiLevelType w:val="hybridMultilevel"/>
    <w:tmpl w:val="5D82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451D3"/>
    <w:multiLevelType w:val="hybridMultilevel"/>
    <w:tmpl w:val="063CA234"/>
    <w:lvl w:ilvl="0" w:tplc="FE70CB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82337A"/>
    <w:multiLevelType w:val="hybridMultilevel"/>
    <w:tmpl w:val="1C9CE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473E3"/>
    <w:multiLevelType w:val="multilevel"/>
    <w:tmpl w:val="2C2A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E939B7"/>
    <w:multiLevelType w:val="hybridMultilevel"/>
    <w:tmpl w:val="DF80D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37397"/>
    <w:multiLevelType w:val="hybridMultilevel"/>
    <w:tmpl w:val="21DC5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C358DA"/>
    <w:multiLevelType w:val="hybridMultilevel"/>
    <w:tmpl w:val="BB00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37D02"/>
    <w:multiLevelType w:val="hybridMultilevel"/>
    <w:tmpl w:val="2ECCA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EF0E87"/>
    <w:multiLevelType w:val="hybridMultilevel"/>
    <w:tmpl w:val="3538F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911126"/>
    <w:multiLevelType w:val="hybridMultilevel"/>
    <w:tmpl w:val="31ECA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A3BCC"/>
    <w:multiLevelType w:val="hybridMultilevel"/>
    <w:tmpl w:val="979EF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294F0F"/>
    <w:multiLevelType w:val="multilevel"/>
    <w:tmpl w:val="5EDA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7773D8"/>
    <w:multiLevelType w:val="hybridMultilevel"/>
    <w:tmpl w:val="03146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02729"/>
    <w:multiLevelType w:val="hybridMultilevel"/>
    <w:tmpl w:val="F9B41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90DFE"/>
    <w:multiLevelType w:val="multilevel"/>
    <w:tmpl w:val="D12C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3522C2"/>
    <w:multiLevelType w:val="hybridMultilevel"/>
    <w:tmpl w:val="3260178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A82108A"/>
    <w:multiLevelType w:val="hybridMultilevel"/>
    <w:tmpl w:val="8E6401E4"/>
    <w:lvl w:ilvl="0" w:tplc="D70229C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BB65467"/>
    <w:multiLevelType w:val="multilevel"/>
    <w:tmpl w:val="93E6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9F25F6"/>
    <w:multiLevelType w:val="hybridMultilevel"/>
    <w:tmpl w:val="47AE4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7"/>
  </w:num>
  <w:num w:numId="3">
    <w:abstractNumId w:val="20"/>
  </w:num>
  <w:num w:numId="4">
    <w:abstractNumId w:val="24"/>
  </w:num>
  <w:num w:numId="5">
    <w:abstractNumId w:val="22"/>
  </w:num>
  <w:num w:numId="6">
    <w:abstractNumId w:val="28"/>
  </w:num>
  <w:num w:numId="7">
    <w:abstractNumId w:val="13"/>
  </w:num>
  <w:num w:numId="8">
    <w:abstractNumId w:val="38"/>
  </w:num>
  <w:num w:numId="9">
    <w:abstractNumId w:val="10"/>
  </w:num>
  <w:num w:numId="10">
    <w:abstractNumId w:val="25"/>
  </w:num>
  <w:num w:numId="11">
    <w:abstractNumId w:val="32"/>
  </w:num>
  <w:num w:numId="12">
    <w:abstractNumId w:val="4"/>
  </w:num>
  <w:num w:numId="13">
    <w:abstractNumId w:val="31"/>
  </w:num>
  <w:num w:numId="14">
    <w:abstractNumId w:val="41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14"/>
  </w:num>
  <w:num w:numId="20">
    <w:abstractNumId w:val="29"/>
  </w:num>
  <w:num w:numId="21">
    <w:abstractNumId w:val="6"/>
  </w:num>
  <w:num w:numId="22">
    <w:abstractNumId w:val="9"/>
  </w:num>
  <w:num w:numId="23">
    <w:abstractNumId w:val="17"/>
  </w:num>
  <w:num w:numId="24">
    <w:abstractNumId w:val="35"/>
  </w:num>
  <w:num w:numId="25">
    <w:abstractNumId w:val="36"/>
  </w:num>
  <w:num w:numId="26">
    <w:abstractNumId w:val="33"/>
  </w:num>
  <w:num w:numId="27">
    <w:abstractNumId w:val="23"/>
  </w:num>
  <w:num w:numId="28">
    <w:abstractNumId w:val="12"/>
  </w:num>
  <w:num w:numId="29">
    <w:abstractNumId w:val="27"/>
  </w:num>
  <w:num w:numId="30">
    <w:abstractNumId w:val="11"/>
  </w:num>
  <w:num w:numId="31">
    <w:abstractNumId w:val="18"/>
  </w:num>
  <w:num w:numId="32">
    <w:abstractNumId w:val="16"/>
  </w:num>
  <w:num w:numId="33">
    <w:abstractNumId w:val="37"/>
  </w:num>
  <w:num w:numId="34">
    <w:abstractNumId w:val="5"/>
  </w:num>
  <w:num w:numId="35">
    <w:abstractNumId w:val="19"/>
  </w:num>
  <w:num w:numId="36">
    <w:abstractNumId w:val="15"/>
  </w:num>
  <w:num w:numId="37">
    <w:abstractNumId w:val="34"/>
  </w:num>
  <w:num w:numId="38">
    <w:abstractNumId w:val="26"/>
  </w:num>
  <w:num w:numId="39">
    <w:abstractNumId w:val="8"/>
  </w:num>
  <w:num w:numId="40">
    <w:abstractNumId w:val="21"/>
  </w:num>
  <w:num w:numId="41">
    <w:abstractNumId w:val="40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5326"/>
    <w:rsid w:val="0001509B"/>
    <w:rsid w:val="0004654C"/>
    <w:rsid w:val="00090908"/>
    <w:rsid w:val="00092EB3"/>
    <w:rsid w:val="000B7477"/>
    <w:rsid w:val="00115A49"/>
    <w:rsid w:val="001B5D26"/>
    <w:rsid w:val="0020168F"/>
    <w:rsid w:val="00261EA3"/>
    <w:rsid w:val="002C4DA0"/>
    <w:rsid w:val="002F3056"/>
    <w:rsid w:val="00311261"/>
    <w:rsid w:val="00323494"/>
    <w:rsid w:val="00333877"/>
    <w:rsid w:val="00356702"/>
    <w:rsid w:val="00357DB3"/>
    <w:rsid w:val="003B1E76"/>
    <w:rsid w:val="00422C2C"/>
    <w:rsid w:val="0044342A"/>
    <w:rsid w:val="00480A3D"/>
    <w:rsid w:val="00482252"/>
    <w:rsid w:val="00484548"/>
    <w:rsid w:val="0049094F"/>
    <w:rsid w:val="004C243D"/>
    <w:rsid w:val="00575249"/>
    <w:rsid w:val="00584036"/>
    <w:rsid w:val="005D07A3"/>
    <w:rsid w:val="005D33B1"/>
    <w:rsid w:val="0060324D"/>
    <w:rsid w:val="00617BE6"/>
    <w:rsid w:val="006655A9"/>
    <w:rsid w:val="00665DFB"/>
    <w:rsid w:val="006C5DBB"/>
    <w:rsid w:val="006F7570"/>
    <w:rsid w:val="00701136"/>
    <w:rsid w:val="00705F45"/>
    <w:rsid w:val="00763523"/>
    <w:rsid w:val="00786787"/>
    <w:rsid w:val="007A26EB"/>
    <w:rsid w:val="007A5143"/>
    <w:rsid w:val="007B081F"/>
    <w:rsid w:val="007C1CBA"/>
    <w:rsid w:val="007C2BF8"/>
    <w:rsid w:val="007D561A"/>
    <w:rsid w:val="0084243B"/>
    <w:rsid w:val="008879B5"/>
    <w:rsid w:val="008B515F"/>
    <w:rsid w:val="008F53CB"/>
    <w:rsid w:val="00911A7A"/>
    <w:rsid w:val="009225AF"/>
    <w:rsid w:val="0093591E"/>
    <w:rsid w:val="00953E74"/>
    <w:rsid w:val="009A3420"/>
    <w:rsid w:val="009B05B1"/>
    <w:rsid w:val="009E4F82"/>
    <w:rsid w:val="00A13271"/>
    <w:rsid w:val="00A4215F"/>
    <w:rsid w:val="00A4643D"/>
    <w:rsid w:val="00A85326"/>
    <w:rsid w:val="00AA5A1D"/>
    <w:rsid w:val="00AD5B8A"/>
    <w:rsid w:val="00AE7B60"/>
    <w:rsid w:val="00B13E6E"/>
    <w:rsid w:val="00B37A16"/>
    <w:rsid w:val="00B741C3"/>
    <w:rsid w:val="00B81E9E"/>
    <w:rsid w:val="00BA255B"/>
    <w:rsid w:val="00BB4A56"/>
    <w:rsid w:val="00C60F35"/>
    <w:rsid w:val="00C812FB"/>
    <w:rsid w:val="00C86D66"/>
    <w:rsid w:val="00CB2CE3"/>
    <w:rsid w:val="00CB7C27"/>
    <w:rsid w:val="00CD06C8"/>
    <w:rsid w:val="00CD3591"/>
    <w:rsid w:val="00CD511B"/>
    <w:rsid w:val="00D15943"/>
    <w:rsid w:val="00D71F70"/>
    <w:rsid w:val="00D85320"/>
    <w:rsid w:val="00D86511"/>
    <w:rsid w:val="00DA59C0"/>
    <w:rsid w:val="00DB4EFF"/>
    <w:rsid w:val="00DF26B4"/>
    <w:rsid w:val="00DF5FA7"/>
    <w:rsid w:val="00E35439"/>
    <w:rsid w:val="00E45EA9"/>
    <w:rsid w:val="00E8243B"/>
    <w:rsid w:val="00EC321A"/>
    <w:rsid w:val="00EC4319"/>
    <w:rsid w:val="00ED39CF"/>
    <w:rsid w:val="00F035DD"/>
    <w:rsid w:val="00F97F90"/>
    <w:rsid w:val="00FB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9B"/>
  </w:style>
  <w:style w:type="paragraph" w:styleId="Heading3">
    <w:name w:val="heading 3"/>
    <w:basedOn w:val="Normal"/>
    <w:link w:val="Heading3Char"/>
    <w:uiPriority w:val="9"/>
    <w:qFormat/>
    <w:rsid w:val="006C5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2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07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20168F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Arial Unicode MS"/>
      <w:kern w:val="1"/>
      <w:sz w:val="24"/>
      <w:szCs w:val="24"/>
      <w:lang w:eastAsia="si-LK" w:bidi="si-LK"/>
    </w:rPr>
  </w:style>
  <w:style w:type="character" w:customStyle="1" w:styleId="apple-converted-space">
    <w:name w:val="apple-converted-space"/>
    <w:basedOn w:val="DefaultParagraphFont"/>
    <w:rsid w:val="006C5DBB"/>
  </w:style>
  <w:style w:type="character" w:customStyle="1" w:styleId="Heading3Char">
    <w:name w:val="Heading 3 Char"/>
    <w:basedOn w:val="DefaultParagraphFont"/>
    <w:link w:val="Heading3"/>
    <w:uiPriority w:val="9"/>
    <w:rsid w:val="006C5D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C5DBB"/>
  </w:style>
  <w:style w:type="character" w:customStyle="1" w:styleId="mw-editsection">
    <w:name w:val="mw-editsection"/>
    <w:basedOn w:val="DefaultParagraphFont"/>
    <w:rsid w:val="006C5DBB"/>
  </w:style>
  <w:style w:type="character" w:customStyle="1" w:styleId="mw-editsection-bracket">
    <w:name w:val="mw-editsection-bracket"/>
    <w:basedOn w:val="DefaultParagraphFont"/>
    <w:rsid w:val="006C5DBB"/>
  </w:style>
  <w:style w:type="character" w:styleId="Hyperlink">
    <w:name w:val="Hyperlink"/>
    <w:basedOn w:val="DefaultParagraphFont"/>
    <w:uiPriority w:val="99"/>
    <w:semiHidden/>
    <w:unhideWhenUsed/>
    <w:rsid w:val="006C5D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44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0CB175-25DB-4DEA-9ED9-50C498AE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3421</Words>
  <Characters>21143</Characters>
  <Application>Microsoft Office Word</Application>
  <DocSecurity>0</DocSecurity>
  <Lines>755</Lines>
  <Paragraphs>646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3</cp:revision>
  <dcterms:created xsi:type="dcterms:W3CDTF">2014-11-27T03:06:00Z</dcterms:created>
  <dcterms:modified xsi:type="dcterms:W3CDTF">2014-11-27T03:23:00Z</dcterms:modified>
</cp:coreProperties>
</file>