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15F" w:rsidRDefault="00A4215F" w:rsidP="007C2BF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CO226 – Database Systems</w:t>
      </w:r>
    </w:p>
    <w:p w:rsidR="00A4215F" w:rsidRDefault="007C2BF8" w:rsidP="00A4215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A4215F">
        <w:rPr>
          <w:b/>
          <w:bCs/>
          <w:sz w:val="32"/>
          <w:szCs w:val="32"/>
        </w:rPr>
        <w:t>0</w:t>
      </w:r>
      <w:r w:rsidR="00852FEB">
        <w:rPr>
          <w:b/>
          <w:bCs/>
          <w:sz w:val="32"/>
          <w:szCs w:val="32"/>
        </w:rPr>
        <w:t>7</w:t>
      </w:r>
      <w:r w:rsidR="00A4215F">
        <w:rPr>
          <w:b/>
          <w:bCs/>
          <w:sz w:val="32"/>
          <w:szCs w:val="32"/>
        </w:rPr>
        <w:t xml:space="preserve"> – Answers</w:t>
      </w:r>
    </w:p>
    <w:p w:rsidR="002C4DA0" w:rsidRDefault="002C4DA0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2E12D4" w:rsidRPr="002E12D4" w:rsidRDefault="002E12D4" w:rsidP="002C4D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2E12D4" w:rsidRPr="002E12D4" w:rsidRDefault="002E12D4" w:rsidP="002E12D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2E12D4">
        <w:rPr>
          <w:rFonts w:cstheme="minorHAnsi"/>
          <w:b/>
          <w:bCs/>
          <w:sz w:val="24"/>
          <w:szCs w:val="24"/>
        </w:rPr>
        <w:t>Lab Task</w:t>
      </w:r>
      <w:r>
        <w:rPr>
          <w:rFonts w:cstheme="minorHAnsi"/>
          <w:b/>
          <w:bCs/>
          <w:sz w:val="24"/>
          <w:szCs w:val="24"/>
        </w:rPr>
        <w:t>: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create database eXXXXXFacultyLab07;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use eXXXXXfacultylab07;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Database changed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create table Student(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Name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20),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5) primary key,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GPA float,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10)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(0.14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'Sameera',425,3.25)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'Kasun',210,3.40)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(0.24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'Kalpa',201,3.10)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(0.26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'Chathura',312,3.85)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'Lakmali',473,3.75)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(0.19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'Sidath',352,3.30)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>Query OK, 1 row affected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'Kumudu',111,3.70)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(0.31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'Nalin',456,3.05)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'Rohani',324,3.70)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(0.24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Student(</w:t>
      </w:r>
      <w:proofErr w:type="spellStart"/>
      <w:r w:rsidRPr="00852FEB">
        <w:rPr>
          <w:rFonts w:cstheme="minorHAnsi"/>
          <w:bCs/>
          <w:sz w:val="23"/>
          <w:szCs w:val="23"/>
        </w:rPr>
        <w:t>Name,RegistrationNumber,GPA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'Chithra',231,3.30)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2.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create table Convocation(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LastName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20),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Address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Age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10),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primary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key(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RegistrationNumber,ConvocationRegistrationNumber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(0.16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alter table Convocation add foreign key (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 references Student(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on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update cascade on delete restrict;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(0.48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852FEB">
        <w:rPr>
          <w:rFonts w:cstheme="minorHAnsi"/>
          <w:bCs/>
          <w:sz w:val="23"/>
          <w:szCs w:val="23"/>
        </w:rPr>
        <w:t>0  Duplicates</w:t>
      </w:r>
      <w:proofErr w:type="gramEnd"/>
      <w:r w:rsidRPr="00852FEB">
        <w:rPr>
          <w:rFonts w:cstheme="minorHAnsi"/>
          <w:bCs/>
          <w:sz w:val="23"/>
          <w:szCs w:val="23"/>
        </w:rPr>
        <w:t>: 0  Warnings: 0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alter table Convocation add foreign key (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 references Student(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on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update cascade on delete set null;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(0.48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Records: </w:t>
      </w:r>
      <w:proofErr w:type="gramStart"/>
      <w:r w:rsidRPr="00852FEB">
        <w:rPr>
          <w:rFonts w:cstheme="minorHAnsi"/>
          <w:bCs/>
          <w:sz w:val="23"/>
          <w:szCs w:val="23"/>
        </w:rPr>
        <w:t>0  Duplicates</w:t>
      </w:r>
      <w:proofErr w:type="gramEnd"/>
      <w:r w:rsidRPr="00852FEB">
        <w:rPr>
          <w:rFonts w:cstheme="minorHAnsi"/>
          <w:bCs/>
          <w:sz w:val="23"/>
          <w:szCs w:val="23"/>
        </w:rPr>
        <w:t>: 0  Warnings: 0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>3.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delimiter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procedure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(IN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int,IN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,IN age </w:t>
      </w:r>
      <w:proofErr w:type="spellStart"/>
      <w:r w:rsidRPr="00852FEB">
        <w:rPr>
          <w:rFonts w:cstheme="minorHAnsi"/>
          <w:bCs/>
          <w:sz w:val="23"/>
          <w:szCs w:val="23"/>
        </w:rPr>
        <w:t>int,IN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address </w:t>
      </w:r>
      <w:proofErr w:type="spell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(50),IN </w:t>
      </w:r>
      <w:proofErr w:type="spellStart"/>
      <w:r w:rsidRPr="00852FEB">
        <w:rPr>
          <w:rFonts w:cstheme="minorHAnsi"/>
          <w:bCs/>
          <w:sz w:val="23"/>
          <w:szCs w:val="23"/>
        </w:rPr>
        <w:t>lname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(20))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 -&gt; begin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insert into Convocation(LastName,Address,Age,RegistrationNumber,ConvocationRegistrationNumber) values(</w:t>
      </w:r>
      <w:proofErr w:type="spellStart"/>
      <w:r w:rsidRPr="00852FEB">
        <w:rPr>
          <w:rFonts w:cstheme="minorHAnsi"/>
          <w:bCs/>
          <w:sz w:val="23"/>
          <w:szCs w:val="23"/>
        </w:rPr>
        <w:t>lname,address,age,Regno,convRegno</w:t>
      </w:r>
      <w:proofErr w:type="spell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end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(0.01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delimiter 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4.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>(425,1,24,'Colombo','Sameera');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>(312,2,25,'Kandy','Chathura');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>(473,3,25,'Galle','Lakmali');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(0.26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>(352,4,24,'Gampaga','Sidath');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(0.28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storeDetails</w:t>
      </w:r>
      <w:proofErr w:type="spellEnd"/>
      <w:r w:rsidRPr="00852FEB">
        <w:rPr>
          <w:rFonts w:cstheme="minorHAnsi"/>
          <w:bCs/>
          <w:sz w:val="23"/>
          <w:szCs w:val="23"/>
        </w:rPr>
        <w:t>(456,5,24,'Gampaga','Nalin');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select * from Student;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|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Class             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111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201 </w:t>
      </w:r>
      <w:proofErr w:type="gramStart"/>
      <w:r w:rsidRPr="00852FEB">
        <w:rPr>
          <w:rFonts w:cstheme="minorHAnsi"/>
          <w:bCs/>
          <w:sz w:val="23"/>
          <w:szCs w:val="23"/>
        </w:rPr>
        <w:t>|  3.1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210 </w:t>
      </w:r>
      <w:proofErr w:type="gramStart"/>
      <w:r w:rsidRPr="00852FEB">
        <w:rPr>
          <w:rFonts w:cstheme="minorHAnsi"/>
          <w:bCs/>
          <w:sz w:val="23"/>
          <w:szCs w:val="23"/>
        </w:rPr>
        <w:t>|  3.4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231 |  3.3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Chathura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             312 | 3.85 |                             2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324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Sidath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352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4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Sameera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425 | 3.25 |                             1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Nalin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456 | 3.05 |                             5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Lakmali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473 | 3.75 |                             3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10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>5.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view Registered as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select </w:t>
      </w:r>
      <w:proofErr w:type="spellStart"/>
      <w:r w:rsidRPr="00852FEB">
        <w:rPr>
          <w:rFonts w:cstheme="minorHAnsi"/>
          <w:bCs/>
          <w:sz w:val="23"/>
          <w:szCs w:val="23"/>
        </w:rPr>
        <w:t>Student.Name</w:t>
      </w:r>
      <w:proofErr w:type="gramStart"/>
      <w:r w:rsidRPr="00852FEB">
        <w:rPr>
          <w:rFonts w:cstheme="minorHAnsi"/>
          <w:bCs/>
          <w:sz w:val="23"/>
          <w:szCs w:val="23"/>
        </w:rPr>
        <w:t>,Student.RegistrationNumber,GPA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r w:rsidRPr="00852FEB">
        <w:rPr>
          <w:rFonts w:cstheme="minorHAnsi"/>
          <w:bCs/>
          <w:sz w:val="23"/>
          <w:szCs w:val="23"/>
        </w:rPr>
        <w:t>Convocation.ConvocationRegistrationNumber</w:t>
      </w:r>
      <w:proofErr w:type="gramStart"/>
      <w:r w:rsidRPr="00852FEB">
        <w:rPr>
          <w:rFonts w:cstheme="minorHAnsi"/>
          <w:bCs/>
          <w:sz w:val="23"/>
          <w:szCs w:val="23"/>
        </w:rPr>
        <w:t>,Address,Age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from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Student,Convocation</w:t>
      </w:r>
      <w:proofErr w:type="spell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where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Student.RegistrationNumber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Convocation.RegistrationNumber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and </w:t>
      </w:r>
      <w:proofErr w:type="spellStart"/>
      <w:r w:rsidRPr="00852FEB">
        <w:rPr>
          <w:rFonts w:cstheme="minorHAnsi"/>
          <w:bCs/>
          <w:sz w:val="23"/>
          <w:szCs w:val="23"/>
        </w:rPr>
        <w:t>Convocation.ConvocationRegistrationNumber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is not null group by </w:t>
      </w:r>
      <w:proofErr w:type="spellStart"/>
      <w:r w:rsidRPr="00852FEB">
        <w:rPr>
          <w:rFonts w:cstheme="minorHAnsi"/>
          <w:bCs/>
          <w:sz w:val="23"/>
          <w:szCs w:val="23"/>
        </w:rPr>
        <w:t>Student.RegistrationNumber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(0.08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select * from Registered;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|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Address | Age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Chathura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             312 | 3.85 |                             2 | Kandy   |   25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Sidath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352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4 | </w:t>
      </w:r>
      <w:proofErr w:type="spellStart"/>
      <w:r w:rsidRPr="00852FEB">
        <w:rPr>
          <w:rFonts w:cstheme="minorHAnsi"/>
          <w:bCs/>
          <w:sz w:val="23"/>
          <w:szCs w:val="23"/>
        </w:rPr>
        <w:t>Gampaga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24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Sameera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425 | 3.25 |                             1 | Colombo |   24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Nalin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456 | 3.05 |                             5 | </w:t>
      </w:r>
      <w:proofErr w:type="spellStart"/>
      <w:r w:rsidRPr="00852FEB">
        <w:rPr>
          <w:rFonts w:cstheme="minorHAnsi"/>
          <w:bCs/>
          <w:sz w:val="23"/>
          <w:szCs w:val="23"/>
        </w:rPr>
        <w:t>Gampaga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24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Lakmali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473 | 3.75 |                             3 | Galle   |   25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5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6.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view </w:t>
      </w:r>
      <w:proofErr w:type="spellStart"/>
      <w:r w:rsidRPr="00852FEB">
        <w:rPr>
          <w:rFonts w:cstheme="minorHAnsi"/>
          <w:bCs/>
          <w:sz w:val="23"/>
          <w:szCs w:val="23"/>
        </w:rPr>
        <w:t>NotRegistered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as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select Student.Name</w:t>
      </w:r>
      <w:proofErr w:type="gramStart"/>
      <w:r w:rsidRPr="00852FEB">
        <w:rPr>
          <w:rFonts w:cstheme="minorHAnsi"/>
          <w:bCs/>
          <w:sz w:val="23"/>
          <w:szCs w:val="23"/>
        </w:rPr>
        <w:t>,Student.RegistrationNumber,GPA,Convocation.ConvocationRegistrationNumber,Address,Age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from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Student,Convocation</w:t>
      </w:r>
      <w:proofErr w:type="spell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where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Student.RegistrationNumber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Convocation.RegistrationNumber</w:t>
      </w:r>
      <w:proofErr w:type="spell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</w:t>
      </w:r>
      <w:proofErr w:type="gramStart"/>
      <w:r w:rsidRPr="00852FEB">
        <w:rPr>
          <w:rFonts w:cstheme="minorHAnsi"/>
          <w:bCs/>
          <w:sz w:val="23"/>
          <w:szCs w:val="23"/>
        </w:rPr>
        <w:t>and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Student.ConvocationRegistrationNumber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is null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gramStart"/>
      <w:r w:rsidRPr="00852FEB">
        <w:rPr>
          <w:rFonts w:cstheme="minorHAnsi"/>
          <w:bCs/>
          <w:sz w:val="23"/>
          <w:szCs w:val="23"/>
        </w:rPr>
        <w:t>group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by </w:t>
      </w:r>
      <w:proofErr w:type="spellStart"/>
      <w:r w:rsidRPr="00852FEB">
        <w:rPr>
          <w:rFonts w:cstheme="minorHAnsi"/>
          <w:bCs/>
          <w:sz w:val="23"/>
          <w:szCs w:val="23"/>
        </w:rPr>
        <w:t>Student.RegistrationNumber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(0.03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* from </w:t>
      </w:r>
      <w:proofErr w:type="spellStart"/>
      <w:r w:rsidRPr="00852FEB">
        <w:rPr>
          <w:rFonts w:cstheme="minorHAnsi"/>
          <w:bCs/>
          <w:sz w:val="23"/>
          <w:szCs w:val="23"/>
        </w:rPr>
        <w:t>NotRegistered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|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Address | Age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231 | 3.30 |                          NULL | NULL    | NULL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201 | 3.10 |                          NULL | NULL    | NULL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111 | 3.70 |                          NULL | NULL    | NULL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210 | 3.40 |                          NULL | NULL    | NULL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224 | 3.70 |                          NULL | NULL    | NULL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+----------+--------------------+------+-------------------------------+---------+------+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5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>7.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table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LastName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20),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Address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varchar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Age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5),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10),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(</w:t>
      </w:r>
      <w:proofErr w:type="gramEnd"/>
      <w:r w:rsidRPr="00852FEB">
        <w:rPr>
          <w:rFonts w:cstheme="minorHAnsi"/>
          <w:bCs/>
          <w:sz w:val="23"/>
          <w:szCs w:val="23"/>
        </w:rPr>
        <w:t>10),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primary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key(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RegistrationNumber,ConvocationRegistrationNumber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(0.19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* from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+---------------+--------------+-----+-------+------------+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LastName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 | Address      | Age |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spellStart"/>
      <w:r w:rsidRPr="00852FEB">
        <w:rPr>
          <w:rFonts w:cstheme="minorHAnsi"/>
          <w:bCs/>
          <w:sz w:val="23"/>
          <w:szCs w:val="23"/>
        </w:rPr>
        <w:t>ConvoRegNo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+---------------+--------------+-----+-------+------------+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Wikramasignhe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Galle        </w:t>
      </w:r>
      <w:proofErr w:type="gramStart"/>
      <w:r w:rsidRPr="00852FEB">
        <w:rPr>
          <w:rFonts w:cstheme="minorHAnsi"/>
          <w:bCs/>
          <w:sz w:val="23"/>
          <w:szCs w:val="23"/>
        </w:rPr>
        <w:t>|  24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111 |          8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Balasooriya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Anuradhapura </w:t>
      </w:r>
      <w:proofErr w:type="gramStart"/>
      <w:r w:rsidRPr="00852FEB">
        <w:rPr>
          <w:rFonts w:cstheme="minorHAnsi"/>
          <w:bCs/>
          <w:sz w:val="23"/>
          <w:szCs w:val="23"/>
        </w:rPr>
        <w:t>|  24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201 |          7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Bandara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  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Muruthalawa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24 |   210 |          6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Herath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   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Kadugannawa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24 |   231 |         10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Bandara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  | Kandy        </w:t>
      </w:r>
      <w:proofErr w:type="gramStart"/>
      <w:r w:rsidRPr="00852FEB">
        <w:rPr>
          <w:rFonts w:cstheme="minorHAnsi"/>
          <w:bCs/>
          <w:sz w:val="23"/>
          <w:szCs w:val="23"/>
        </w:rPr>
        <w:t>|  24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324 |          9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+---------------+--------------+-----+-------+------------+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5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8.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r w:rsidRPr="00852FEB">
        <w:rPr>
          <w:rFonts w:cstheme="minorHAnsi"/>
          <w:bCs/>
          <w:sz w:val="23"/>
          <w:szCs w:val="23"/>
        </w:rPr>
        <w:t>&gt;</w:t>
      </w:r>
      <w:proofErr w:type="gramEnd"/>
      <w:r w:rsidRPr="00852FEB">
        <w:rPr>
          <w:rFonts w:cstheme="minorHAnsi"/>
          <w:bCs/>
          <w:sz w:val="23"/>
          <w:szCs w:val="23"/>
        </w:rPr>
        <w:t>delimiter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trigger </w:t>
      </w:r>
      <w:proofErr w:type="spellStart"/>
      <w:r w:rsidRPr="00852FEB">
        <w:rPr>
          <w:rFonts w:cstheme="minorHAnsi"/>
          <w:bCs/>
          <w:sz w:val="23"/>
          <w:szCs w:val="23"/>
        </w:rPr>
        <w:t>Late_Registration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before insert on Convocation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for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each row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begin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insert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(LastName</w:t>
      </w:r>
      <w:proofErr w:type="gramStart"/>
      <w:r w:rsidRPr="00852FEB">
        <w:rPr>
          <w:rFonts w:cstheme="minorHAnsi"/>
          <w:bCs/>
          <w:sz w:val="23"/>
          <w:szCs w:val="23"/>
        </w:rPr>
        <w:t>,Address,Age,RegistrationNumber,ConvocationRegistrationNumber</w:t>
      </w:r>
      <w:proofErr w:type="gram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values(</w:t>
      </w:r>
      <w:proofErr w:type="gramEnd"/>
      <w:r w:rsidRPr="00852FEB">
        <w:rPr>
          <w:rFonts w:cstheme="minorHAnsi"/>
          <w:bCs/>
          <w:sz w:val="23"/>
          <w:szCs w:val="23"/>
        </w:rPr>
        <w:t>NEW.LastName,NEW.Address,NEW.Age,NEW.RegistrationNumber,NEW.ConvocationRegistrationNumber);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end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(0.11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9..........................................................................................................................................................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#QUESTION9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INTO @</w:t>
      </w:r>
      <w:proofErr w:type="spellStart"/>
      <w:r w:rsidRPr="00852FEB">
        <w:rPr>
          <w:rFonts w:cstheme="minorHAnsi"/>
          <w:bCs/>
          <w:sz w:val="23"/>
          <w:szCs w:val="23"/>
        </w:rPr>
        <w:t>RegNoVar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FROM Student WHERE Name='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>';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INSERT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852FEB">
        <w:rPr>
          <w:rFonts w:cstheme="minorHAnsi"/>
          <w:bCs/>
          <w:sz w:val="23"/>
          <w:szCs w:val="23"/>
        </w:rPr>
        <w:t>RegNo,ConvoRegNo,LastName,Address,Age</w:t>
      </w:r>
      <w:proofErr w:type="spellEnd"/>
      <w:r w:rsidRPr="00852FEB">
        <w:rPr>
          <w:rFonts w:cstheme="minorHAnsi"/>
          <w:bCs/>
          <w:sz w:val="23"/>
          <w:szCs w:val="23"/>
        </w:rPr>
        <w:t>) VALUES (@RegNoVar,6,'Bandara','Muruthalawa',24);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INTO @</w:t>
      </w:r>
      <w:proofErr w:type="spellStart"/>
      <w:r w:rsidRPr="00852FEB">
        <w:rPr>
          <w:rFonts w:cstheme="minorHAnsi"/>
          <w:bCs/>
          <w:sz w:val="23"/>
          <w:szCs w:val="23"/>
        </w:rPr>
        <w:t>RegNoVar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FROM Student WHERE Name='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>';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INSERT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852FEB">
        <w:rPr>
          <w:rFonts w:cstheme="minorHAnsi"/>
          <w:bCs/>
          <w:sz w:val="23"/>
          <w:szCs w:val="23"/>
        </w:rPr>
        <w:t>RegNo,ConvoRegNo,LastName,Address,Age</w:t>
      </w:r>
      <w:proofErr w:type="spellEnd"/>
      <w:r w:rsidRPr="00852FEB">
        <w:rPr>
          <w:rFonts w:cstheme="minorHAnsi"/>
          <w:bCs/>
          <w:sz w:val="23"/>
          <w:szCs w:val="23"/>
        </w:rPr>
        <w:t>) VALUES (@RegNoVar,7,'Balasooriya','Anuradhapura',24);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INTO @</w:t>
      </w:r>
      <w:proofErr w:type="spellStart"/>
      <w:r w:rsidRPr="00852FEB">
        <w:rPr>
          <w:rFonts w:cstheme="minorHAnsi"/>
          <w:bCs/>
          <w:sz w:val="23"/>
          <w:szCs w:val="23"/>
        </w:rPr>
        <w:t>RegNoVar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FROM Student WHERE Name='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>';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INSERT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852FEB">
        <w:rPr>
          <w:rFonts w:cstheme="minorHAnsi"/>
          <w:bCs/>
          <w:sz w:val="23"/>
          <w:szCs w:val="23"/>
        </w:rPr>
        <w:t>RegNo,ConvoRegNo,LastName,Address,Age</w:t>
      </w:r>
      <w:proofErr w:type="spellEnd"/>
      <w:r w:rsidRPr="00852FEB">
        <w:rPr>
          <w:rFonts w:cstheme="minorHAnsi"/>
          <w:bCs/>
          <w:sz w:val="23"/>
          <w:szCs w:val="23"/>
        </w:rPr>
        <w:t>) VALUES (@RegNoVar,8,'Wikramasignhe','Galle',24);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INTO @</w:t>
      </w:r>
      <w:proofErr w:type="spellStart"/>
      <w:r w:rsidRPr="00852FEB">
        <w:rPr>
          <w:rFonts w:cstheme="minorHAnsi"/>
          <w:bCs/>
          <w:sz w:val="23"/>
          <w:szCs w:val="23"/>
        </w:rPr>
        <w:t>RegNoVar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FROM Student WHERE Name='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>';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INSERT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852FEB">
        <w:rPr>
          <w:rFonts w:cstheme="minorHAnsi"/>
          <w:bCs/>
          <w:sz w:val="23"/>
          <w:szCs w:val="23"/>
        </w:rPr>
        <w:t>RegNo,ConvoRegNo,LastName,Address,Age</w:t>
      </w:r>
      <w:proofErr w:type="spellEnd"/>
      <w:r w:rsidRPr="00852FEB">
        <w:rPr>
          <w:rFonts w:cstheme="minorHAnsi"/>
          <w:bCs/>
          <w:sz w:val="23"/>
          <w:szCs w:val="23"/>
        </w:rPr>
        <w:t>) VALUES (@RegNoVar,9,'Bandara','Kandy',24);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SELECT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INTO @</w:t>
      </w:r>
      <w:proofErr w:type="spellStart"/>
      <w:r w:rsidRPr="00852FEB">
        <w:rPr>
          <w:rFonts w:cstheme="minorHAnsi"/>
          <w:bCs/>
          <w:sz w:val="23"/>
          <w:szCs w:val="23"/>
        </w:rPr>
        <w:t>RegNoVar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FROM Student WHERE Name='</w:t>
      </w:r>
      <w:proofErr w:type="spell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>';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INSERT INTO </w:t>
      </w:r>
      <w:proofErr w:type="spellStart"/>
      <w:r w:rsidRPr="00852FEB">
        <w:rPr>
          <w:rFonts w:cstheme="minorHAnsi"/>
          <w:bCs/>
          <w:sz w:val="23"/>
          <w:szCs w:val="23"/>
        </w:rPr>
        <w:t>LateRegistration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(</w:t>
      </w:r>
      <w:proofErr w:type="spellStart"/>
      <w:r w:rsidRPr="00852FEB">
        <w:rPr>
          <w:rFonts w:cstheme="minorHAnsi"/>
          <w:bCs/>
          <w:sz w:val="23"/>
          <w:szCs w:val="23"/>
        </w:rPr>
        <w:t>RegNo,ConvoRegNo,LastName,Address,Age</w:t>
      </w:r>
      <w:proofErr w:type="spellEnd"/>
      <w:r w:rsidRPr="00852FEB">
        <w:rPr>
          <w:rFonts w:cstheme="minorHAnsi"/>
          <w:bCs/>
          <w:sz w:val="23"/>
          <w:szCs w:val="23"/>
        </w:rPr>
        <w:t>) VALUES (@RegNoVar,10,'Herath','Kadugannawa',24);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(0.01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SELECT * FROM Student;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+-----------+-------+------+------------+-------+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 | </w:t>
      </w:r>
      <w:proofErr w:type="spellStart"/>
      <w:r w:rsidRPr="00852FEB">
        <w:rPr>
          <w:rFonts w:cstheme="minorHAnsi"/>
          <w:bCs/>
          <w:sz w:val="23"/>
          <w:szCs w:val="23"/>
        </w:rPr>
        <w:t>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ConvoRegNo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Class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+-----------+-------+------+------------+-------+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111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8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|   201 </w:t>
      </w:r>
      <w:proofErr w:type="gramStart"/>
      <w:r w:rsidRPr="00852FEB">
        <w:rPr>
          <w:rFonts w:cstheme="minorHAnsi"/>
          <w:bCs/>
          <w:sz w:val="23"/>
          <w:szCs w:val="23"/>
        </w:rPr>
        <w:t>|  3.1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7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|   210 </w:t>
      </w:r>
      <w:proofErr w:type="gramStart"/>
      <w:r w:rsidRPr="00852FEB">
        <w:rPr>
          <w:rFonts w:cstheme="minorHAnsi"/>
          <w:bCs/>
          <w:sz w:val="23"/>
          <w:szCs w:val="23"/>
        </w:rPr>
        <w:t>|  3.4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6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231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10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Chathura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312 | 3.85 |          2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324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9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Sidath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352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4 | NULL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Sameera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425 | 3.25 |          1 | </w:t>
      </w:r>
      <w:proofErr w:type="gramStart"/>
      <w:r w:rsidRPr="00852FEB">
        <w:rPr>
          <w:rFonts w:cstheme="minorHAnsi"/>
          <w:bCs/>
          <w:sz w:val="23"/>
          <w:szCs w:val="23"/>
        </w:rPr>
        <w:t>NULL  |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Nalin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 |   456 | 3.05 |          5 | </w:t>
      </w:r>
      <w:proofErr w:type="gramStart"/>
      <w:r w:rsidRPr="00852FEB">
        <w:rPr>
          <w:rFonts w:cstheme="minorHAnsi"/>
          <w:bCs/>
          <w:sz w:val="23"/>
          <w:szCs w:val="23"/>
        </w:rPr>
        <w:t>NULL  |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Lakmali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473 | 3.75 |          3 | </w:t>
      </w:r>
      <w:proofErr w:type="gramStart"/>
      <w:r w:rsidRPr="00852FEB">
        <w:rPr>
          <w:rFonts w:cstheme="minorHAnsi"/>
          <w:bCs/>
          <w:sz w:val="23"/>
          <w:szCs w:val="23"/>
        </w:rPr>
        <w:t>NULL  |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+-----------+-------+------+------------+-------+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10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............................................................................................................................................................</w:t>
      </w:r>
    </w:p>
    <w:p w:rsid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>9.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Convocation(LastName,Address,Age,RegistrationNumber,ConvocationRegistrationNumber)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('Kasun','Colombo'</w:t>
      </w:r>
      <w:proofErr w:type="gramStart"/>
      <w:r w:rsidRPr="00852FEB">
        <w:rPr>
          <w:rFonts w:cstheme="minorHAnsi"/>
          <w:bCs/>
          <w:sz w:val="23"/>
          <w:szCs w:val="23"/>
        </w:rPr>
        <w:t>,26,210,6</w:t>
      </w:r>
      <w:proofErr w:type="gram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(0.22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Convocation(LastName,Address,Age,RegistrationNumber,ConvocationRegistrationNumber)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('Kalpa','Kandy'</w:t>
      </w:r>
      <w:proofErr w:type="gramStart"/>
      <w:r w:rsidRPr="00852FEB">
        <w:rPr>
          <w:rFonts w:cstheme="minorHAnsi"/>
          <w:bCs/>
          <w:sz w:val="23"/>
          <w:szCs w:val="23"/>
        </w:rPr>
        <w:t>,25,201,7</w:t>
      </w:r>
      <w:proofErr w:type="gram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(0.27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Convocation(LastName,Address,Age,RegistrationNumber,ConvocationRegistrationNumber)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('Kumudu','Galle'</w:t>
      </w:r>
      <w:proofErr w:type="gramStart"/>
      <w:r w:rsidRPr="00852FEB">
        <w:rPr>
          <w:rFonts w:cstheme="minorHAnsi"/>
          <w:bCs/>
          <w:sz w:val="23"/>
          <w:szCs w:val="23"/>
        </w:rPr>
        <w:t>,26,111,8</w:t>
      </w:r>
      <w:proofErr w:type="gram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Convocation(LastName,Address,Age,RegistrationNumber,ConvocationRegistrationNumber)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('Rohani','Colombo'</w:t>
      </w:r>
      <w:proofErr w:type="gramStart"/>
      <w:r w:rsidRPr="00852FEB">
        <w:rPr>
          <w:rFonts w:cstheme="minorHAnsi"/>
          <w:bCs/>
          <w:sz w:val="23"/>
          <w:szCs w:val="23"/>
        </w:rPr>
        <w:t>,26,324,9</w:t>
      </w:r>
      <w:proofErr w:type="gram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(0.25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insert into Convocation(LastName,Address,Age,RegistrationNumber,ConvocationRegistrationNumber)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values</w:t>
      </w:r>
      <w:proofErr w:type="gramEnd"/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('Chithra','Colombo'</w:t>
      </w:r>
      <w:proofErr w:type="gramStart"/>
      <w:r w:rsidRPr="00852FEB">
        <w:rPr>
          <w:rFonts w:cstheme="minorHAnsi"/>
          <w:bCs/>
          <w:sz w:val="23"/>
          <w:szCs w:val="23"/>
        </w:rPr>
        <w:t>,24,231,10</w:t>
      </w:r>
      <w:proofErr w:type="gramEnd"/>
      <w:r w:rsidRPr="00852FEB">
        <w:rPr>
          <w:rFonts w:cstheme="minorHAnsi"/>
          <w:bCs/>
          <w:sz w:val="23"/>
          <w:szCs w:val="23"/>
        </w:rPr>
        <w:t>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(0.27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select * from Student;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|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Class             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111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8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201 </w:t>
      </w:r>
      <w:proofErr w:type="gramStart"/>
      <w:r w:rsidRPr="00852FEB">
        <w:rPr>
          <w:rFonts w:cstheme="minorHAnsi"/>
          <w:bCs/>
          <w:sz w:val="23"/>
          <w:szCs w:val="23"/>
        </w:rPr>
        <w:t>|  3.1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7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210 </w:t>
      </w:r>
      <w:proofErr w:type="gramStart"/>
      <w:r w:rsidRPr="00852FEB">
        <w:rPr>
          <w:rFonts w:cstheme="minorHAnsi"/>
          <w:bCs/>
          <w:sz w:val="23"/>
          <w:szCs w:val="23"/>
        </w:rPr>
        <w:t>|  3.4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6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231 |  3.3 |                            10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Chathura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             312 | 3.85 |                             2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324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9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Sidath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352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   4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Sameera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425 | 3.25 |                             1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lastRenderedPageBreak/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Nalin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456 | 3.05 |                             5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Lakmali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473 | 3.75 |                             3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10 rows in set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10.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delimiter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create procedure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(IN GPA </w:t>
      </w:r>
      <w:proofErr w:type="spellStart"/>
      <w:r w:rsidRPr="00852FEB">
        <w:rPr>
          <w:rFonts w:cstheme="minorHAnsi"/>
          <w:bCs/>
          <w:sz w:val="23"/>
          <w:szCs w:val="23"/>
        </w:rPr>
        <w:t>float,IN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Rgnum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int</w:t>
      </w:r>
      <w:proofErr w:type="spellEnd"/>
      <w:r w:rsidRPr="00852FEB">
        <w:rPr>
          <w:rFonts w:cstheme="minorHAnsi"/>
          <w:bCs/>
          <w:sz w:val="23"/>
          <w:szCs w:val="23"/>
        </w:rPr>
        <w:t>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begin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if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GPA&gt;=3.7 then update Student set Class='First class honors' where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Rgnum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elseif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 GPA&lt;3.7 and GPA&gt;=3.3 then update Student set Class='Second class honors-upper division' where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Rgnum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elseif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 GPA&lt;3.3 and GPA&gt;=2.7 then update Student set Class='Second class honors-lower division' where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Rgnum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elseif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 GPA&lt;2.7 and GPA&gt;=2.0 then update Student set Class='Third class honors' where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>=</w:t>
      </w:r>
      <w:proofErr w:type="spellStart"/>
      <w:r w:rsidRPr="00852FEB">
        <w:rPr>
          <w:rFonts w:cstheme="minorHAnsi"/>
          <w:bCs/>
          <w:sz w:val="23"/>
          <w:szCs w:val="23"/>
        </w:rPr>
        <w:t>Rgnum</w:t>
      </w:r>
      <w:proofErr w:type="spellEnd"/>
      <w:r w:rsidRPr="00852FEB">
        <w:rPr>
          <w:rFonts w:cstheme="minorHAnsi"/>
          <w:bCs/>
          <w:sz w:val="23"/>
          <w:szCs w:val="23"/>
        </w:rPr>
        <w:t>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end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if;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end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 (0.00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(3.25,425);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0 rows affected, 1 warning (0.28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(3.05,456);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affected, 1 warning (0.24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(3.40,210);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affected, 1 warning (0.25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(3.10,201);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affected, 1 warning (0.23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(3.85,312);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(0.25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(3.75,473);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call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(3.30,352);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(0.25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lastRenderedPageBreak/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 xml:space="preserve">&gt; call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(3.70,111);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call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(3.70,324);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</w:t>
      </w:r>
      <w:proofErr w:type="gramStart"/>
      <w:r w:rsidRPr="00852FEB">
        <w:rPr>
          <w:rFonts w:cstheme="minorHAnsi"/>
          <w:bCs/>
          <w:sz w:val="23"/>
          <w:szCs w:val="23"/>
        </w:rPr>
        <w:t>call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findClass</w:t>
      </w:r>
      <w:proofErr w:type="spellEnd"/>
      <w:r w:rsidRPr="00852FEB">
        <w:rPr>
          <w:rFonts w:cstheme="minorHAnsi"/>
          <w:bCs/>
          <w:sz w:val="23"/>
          <w:szCs w:val="23"/>
        </w:rPr>
        <w:t>(3.30,231);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Query OK, 1 row affected (0.35 sec)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mysql</w:t>
      </w:r>
      <w:proofErr w:type="spellEnd"/>
      <w:proofErr w:type="gramEnd"/>
      <w:r w:rsidRPr="00852FEB">
        <w:rPr>
          <w:rFonts w:cstheme="minorHAnsi"/>
          <w:bCs/>
          <w:sz w:val="23"/>
          <w:szCs w:val="23"/>
        </w:rPr>
        <w:t>&gt; select * from Student;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    -&gt; //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Name     | </w:t>
      </w:r>
      <w:proofErr w:type="spellStart"/>
      <w:r w:rsidRPr="00852FEB">
        <w:rPr>
          <w:rFonts w:cstheme="minorHAnsi"/>
          <w:bCs/>
          <w:sz w:val="23"/>
          <w:szCs w:val="23"/>
        </w:rPr>
        <w:t>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</w:t>
      </w:r>
      <w:proofErr w:type="gramStart"/>
      <w:r w:rsidRPr="00852FEB">
        <w:rPr>
          <w:rFonts w:cstheme="minorHAnsi"/>
          <w:bCs/>
          <w:sz w:val="23"/>
          <w:szCs w:val="23"/>
        </w:rPr>
        <w:t>GPA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</w:t>
      </w:r>
      <w:proofErr w:type="spellStart"/>
      <w:r w:rsidRPr="00852FEB">
        <w:rPr>
          <w:rFonts w:cstheme="minorHAnsi"/>
          <w:bCs/>
          <w:sz w:val="23"/>
          <w:szCs w:val="23"/>
        </w:rPr>
        <w:t>ConvocationRegistrationNumber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Class             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Kumudu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111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Kalpa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201 </w:t>
      </w:r>
      <w:proofErr w:type="gramStart"/>
      <w:r w:rsidRPr="00852FEB">
        <w:rPr>
          <w:rFonts w:cstheme="minorHAnsi"/>
          <w:bCs/>
          <w:sz w:val="23"/>
          <w:szCs w:val="23"/>
        </w:rPr>
        <w:t>|  3.1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Kasun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210 </w:t>
      </w:r>
      <w:proofErr w:type="gramStart"/>
      <w:r w:rsidRPr="00852FEB">
        <w:rPr>
          <w:rFonts w:cstheme="minorHAnsi"/>
          <w:bCs/>
          <w:sz w:val="23"/>
          <w:szCs w:val="23"/>
        </w:rPr>
        <w:t>|  3.4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Chithra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231 |  3.3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Chathura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|                312 | 3.85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Rohani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324 </w:t>
      </w:r>
      <w:proofErr w:type="gramStart"/>
      <w:r w:rsidRPr="00852FEB">
        <w:rPr>
          <w:rFonts w:cstheme="minorHAnsi"/>
          <w:bCs/>
          <w:sz w:val="23"/>
          <w:szCs w:val="23"/>
        </w:rPr>
        <w:t>|  3.7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Sidath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|                352 </w:t>
      </w:r>
      <w:proofErr w:type="gramStart"/>
      <w:r w:rsidRPr="00852FEB">
        <w:rPr>
          <w:rFonts w:cstheme="minorHAnsi"/>
          <w:bCs/>
          <w:sz w:val="23"/>
          <w:szCs w:val="23"/>
        </w:rPr>
        <w:t>|  3.3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Sameera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425 | 3.25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r w:rsidRPr="00852FEB">
        <w:rPr>
          <w:rFonts w:cstheme="minorHAnsi"/>
          <w:bCs/>
          <w:sz w:val="23"/>
          <w:szCs w:val="23"/>
        </w:rPr>
        <w:t>Nalin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  |                456 | 3.05 |                          NULL | Second class honors-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 xml:space="preserve">| </w:t>
      </w:r>
      <w:proofErr w:type="spellStart"/>
      <w:proofErr w:type="gramStart"/>
      <w:r w:rsidRPr="00852FEB">
        <w:rPr>
          <w:rFonts w:cstheme="minorHAnsi"/>
          <w:bCs/>
          <w:sz w:val="23"/>
          <w:szCs w:val="23"/>
        </w:rPr>
        <w:t>Lakmali</w:t>
      </w:r>
      <w:proofErr w:type="spellEnd"/>
      <w:r w:rsidRPr="00852FEB">
        <w:rPr>
          <w:rFonts w:cstheme="minorHAnsi"/>
          <w:bCs/>
          <w:sz w:val="23"/>
          <w:szCs w:val="23"/>
        </w:rPr>
        <w:t xml:space="preserve">  |</w:t>
      </w:r>
      <w:proofErr w:type="gramEnd"/>
      <w:r w:rsidRPr="00852FEB">
        <w:rPr>
          <w:rFonts w:cstheme="minorHAnsi"/>
          <w:bCs/>
          <w:sz w:val="23"/>
          <w:szCs w:val="23"/>
        </w:rPr>
        <w:t xml:space="preserve">                473 | 3.75 |                          NULL | First class honors   |</w:t>
      </w:r>
    </w:p>
    <w:p w:rsidR="00852FEB" w:rsidRPr="00852FEB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+----------+--------------------+------+-------------------------------+----------------------+</w:t>
      </w:r>
    </w:p>
    <w:p w:rsidR="002E12D4" w:rsidRPr="002C4DA0" w:rsidRDefault="00852FEB" w:rsidP="00852F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3"/>
          <w:szCs w:val="23"/>
        </w:rPr>
      </w:pPr>
      <w:r w:rsidRPr="00852FEB">
        <w:rPr>
          <w:rFonts w:cstheme="minorHAnsi"/>
          <w:bCs/>
          <w:sz w:val="23"/>
          <w:szCs w:val="23"/>
        </w:rPr>
        <w:t>10 rows in set (0.00 sec)</w:t>
      </w:r>
    </w:p>
    <w:sectPr w:rsidR="002E12D4" w:rsidRPr="002C4DA0" w:rsidSect="00A421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3934CC7"/>
    <w:multiLevelType w:val="hybridMultilevel"/>
    <w:tmpl w:val="869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C78D9"/>
    <w:multiLevelType w:val="multilevel"/>
    <w:tmpl w:val="CA5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F642CB"/>
    <w:multiLevelType w:val="hybridMultilevel"/>
    <w:tmpl w:val="08CA8192"/>
    <w:lvl w:ilvl="0" w:tplc="BA32BF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1188E"/>
    <w:multiLevelType w:val="hybridMultilevel"/>
    <w:tmpl w:val="234EE8F8"/>
    <w:lvl w:ilvl="0" w:tplc="0F882B3C">
      <w:start w:val="1"/>
      <w:numFmt w:val="decimal"/>
      <w:lvlText w:val="%1."/>
      <w:lvlJc w:val="left"/>
      <w:pPr>
        <w:ind w:left="720" w:hanging="360"/>
      </w:pPr>
      <w:rPr>
        <w:rFonts w:ascii="AkzidenzGroteskBE-Md" w:hAnsi="AkzidenzGroteskBE-Md" w:cs="AkzidenzGroteskBE-Md" w:hint="default"/>
        <w:b/>
        <w:color w:val="808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1145E"/>
    <w:multiLevelType w:val="multilevel"/>
    <w:tmpl w:val="F88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1678A8"/>
    <w:multiLevelType w:val="hybridMultilevel"/>
    <w:tmpl w:val="38220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F09"/>
    <w:multiLevelType w:val="hybridMultilevel"/>
    <w:tmpl w:val="044AEAD6"/>
    <w:lvl w:ilvl="0" w:tplc="AA9EE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CC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4E2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EA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29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2A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C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A8A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DE2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81A6221"/>
    <w:multiLevelType w:val="hybridMultilevel"/>
    <w:tmpl w:val="897E45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384EFD"/>
    <w:multiLevelType w:val="hybridMultilevel"/>
    <w:tmpl w:val="E572C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417A8B"/>
    <w:multiLevelType w:val="hybridMultilevel"/>
    <w:tmpl w:val="0F86C53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749CC"/>
    <w:multiLevelType w:val="hybridMultilevel"/>
    <w:tmpl w:val="D4B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6C1BEE"/>
    <w:multiLevelType w:val="multilevel"/>
    <w:tmpl w:val="6EC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CF7505"/>
    <w:multiLevelType w:val="hybridMultilevel"/>
    <w:tmpl w:val="3B627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84F"/>
    <w:multiLevelType w:val="hybridMultilevel"/>
    <w:tmpl w:val="ADBA5B80"/>
    <w:lvl w:ilvl="0" w:tplc="F4F64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07D98"/>
    <w:multiLevelType w:val="hybridMultilevel"/>
    <w:tmpl w:val="AA6802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757C0E"/>
    <w:multiLevelType w:val="multilevel"/>
    <w:tmpl w:val="EEB6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0134CE"/>
    <w:multiLevelType w:val="hybridMultilevel"/>
    <w:tmpl w:val="A6DCD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622F42"/>
    <w:multiLevelType w:val="multilevel"/>
    <w:tmpl w:val="4434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A4581E"/>
    <w:multiLevelType w:val="hybridMultilevel"/>
    <w:tmpl w:val="6F662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41B08"/>
    <w:multiLevelType w:val="hybridMultilevel"/>
    <w:tmpl w:val="5D82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451D3"/>
    <w:multiLevelType w:val="hybridMultilevel"/>
    <w:tmpl w:val="063CA234"/>
    <w:lvl w:ilvl="0" w:tplc="FE70CB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2337A"/>
    <w:multiLevelType w:val="hybridMultilevel"/>
    <w:tmpl w:val="1C9CE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473E3"/>
    <w:multiLevelType w:val="multilevel"/>
    <w:tmpl w:val="2C2A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939B7"/>
    <w:multiLevelType w:val="hybridMultilevel"/>
    <w:tmpl w:val="DF80D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37397"/>
    <w:multiLevelType w:val="hybridMultilevel"/>
    <w:tmpl w:val="21DC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358DA"/>
    <w:multiLevelType w:val="hybridMultilevel"/>
    <w:tmpl w:val="BB00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37D02"/>
    <w:multiLevelType w:val="hybridMultilevel"/>
    <w:tmpl w:val="2ECCA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EF0E87"/>
    <w:multiLevelType w:val="hybridMultilevel"/>
    <w:tmpl w:val="3538F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911126"/>
    <w:multiLevelType w:val="hybridMultilevel"/>
    <w:tmpl w:val="31ECA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A3BCC"/>
    <w:multiLevelType w:val="hybridMultilevel"/>
    <w:tmpl w:val="979EF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294F0F"/>
    <w:multiLevelType w:val="multilevel"/>
    <w:tmpl w:val="5EDA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773D8"/>
    <w:multiLevelType w:val="hybridMultilevel"/>
    <w:tmpl w:val="03146A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02729"/>
    <w:multiLevelType w:val="hybridMultilevel"/>
    <w:tmpl w:val="F9B41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90DFE"/>
    <w:multiLevelType w:val="multilevel"/>
    <w:tmpl w:val="D12C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3522C2"/>
    <w:multiLevelType w:val="hybridMultilevel"/>
    <w:tmpl w:val="3260178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82108A"/>
    <w:multiLevelType w:val="hybridMultilevel"/>
    <w:tmpl w:val="8E6401E4"/>
    <w:lvl w:ilvl="0" w:tplc="D70229C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BB65467"/>
    <w:multiLevelType w:val="multilevel"/>
    <w:tmpl w:val="93E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9F25F6"/>
    <w:multiLevelType w:val="hybridMultilevel"/>
    <w:tmpl w:val="47AE4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7"/>
  </w:num>
  <w:num w:numId="3">
    <w:abstractNumId w:val="20"/>
  </w:num>
  <w:num w:numId="4">
    <w:abstractNumId w:val="24"/>
  </w:num>
  <w:num w:numId="5">
    <w:abstractNumId w:val="22"/>
  </w:num>
  <w:num w:numId="6">
    <w:abstractNumId w:val="28"/>
  </w:num>
  <w:num w:numId="7">
    <w:abstractNumId w:val="13"/>
  </w:num>
  <w:num w:numId="8">
    <w:abstractNumId w:val="38"/>
  </w:num>
  <w:num w:numId="9">
    <w:abstractNumId w:val="10"/>
  </w:num>
  <w:num w:numId="10">
    <w:abstractNumId w:val="25"/>
  </w:num>
  <w:num w:numId="11">
    <w:abstractNumId w:val="32"/>
  </w:num>
  <w:num w:numId="12">
    <w:abstractNumId w:val="4"/>
  </w:num>
  <w:num w:numId="13">
    <w:abstractNumId w:val="31"/>
  </w:num>
  <w:num w:numId="14">
    <w:abstractNumId w:val="41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  <w:num w:numId="20">
    <w:abstractNumId w:val="29"/>
  </w:num>
  <w:num w:numId="21">
    <w:abstractNumId w:val="6"/>
  </w:num>
  <w:num w:numId="22">
    <w:abstractNumId w:val="9"/>
  </w:num>
  <w:num w:numId="23">
    <w:abstractNumId w:val="17"/>
  </w:num>
  <w:num w:numId="24">
    <w:abstractNumId w:val="35"/>
  </w:num>
  <w:num w:numId="25">
    <w:abstractNumId w:val="36"/>
  </w:num>
  <w:num w:numId="26">
    <w:abstractNumId w:val="33"/>
  </w:num>
  <w:num w:numId="27">
    <w:abstractNumId w:val="23"/>
  </w:num>
  <w:num w:numId="28">
    <w:abstractNumId w:val="12"/>
  </w:num>
  <w:num w:numId="29">
    <w:abstractNumId w:val="27"/>
  </w:num>
  <w:num w:numId="30">
    <w:abstractNumId w:val="11"/>
  </w:num>
  <w:num w:numId="31">
    <w:abstractNumId w:val="18"/>
  </w:num>
  <w:num w:numId="32">
    <w:abstractNumId w:val="16"/>
  </w:num>
  <w:num w:numId="33">
    <w:abstractNumId w:val="37"/>
  </w:num>
  <w:num w:numId="34">
    <w:abstractNumId w:val="5"/>
  </w:num>
  <w:num w:numId="35">
    <w:abstractNumId w:val="19"/>
  </w:num>
  <w:num w:numId="36">
    <w:abstractNumId w:val="15"/>
  </w:num>
  <w:num w:numId="37">
    <w:abstractNumId w:val="34"/>
  </w:num>
  <w:num w:numId="38">
    <w:abstractNumId w:val="26"/>
  </w:num>
  <w:num w:numId="39">
    <w:abstractNumId w:val="8"/>
  </w:num>
  <w:num w:numId="40">
    <w:abstractNumId w:val="21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326"/>
    <w:rsid w:val="0001509B"/>
    <w:rsid w:val="0004654C"/>
    <w:rsid w:val="00090908"/>
    <w:rsid w:val="00092EB3"/>
    <w:rsid w:val="000B7477"/>
    <w:rsid w:val="00115A49"/>
    <w:rsid w:val="001B5D26"/>
    <w:rsid w:val="0020168F"/>
    <w:rsid w:val="00261EA3"/>
    <w:rsid w:val="002C4DA0"/>
    <w:rsid w:val="002E12D4"/>
    <w:rsid w:val="002F3056"/>
    <w:rsid w:val="00311261"/>
    <w:rsid w:val="00323494"/>
    <w:rsid w:val="00333877"/>
    <w:rsid w:val="00356702"/>
    <w:rsid w:val="00357DB3"/>
    <w:rsid w:val="003B1E76"/>
    <w:rsid w:val="00422C2C"/>
    <w:rsid w:val="0044342A"/>
    <w:rsid w:val="00480A3D"/>
    <w:rsid w:val="00482252"/>
    <w:rsid w:val="00484548"/>
    <w:rsid w:val="0049094F"/>
    <w:rsid w:val="004C243D"/>
    <w:rsid w:val="00575249"/>
    <w:rsid w:val="00584036"/>
    <w:rsid w:val="005D07A3"/>
    <w:rsid w:val="005D33B1"/>
    <w:rsid w:val="0060324D"/>
    <w:rsid w:val="00617BE6"/>
    <w:rsid w:val="006655A9"/>
    <w:rsid w:val="00665DFB"/>
    <w:rsid w:val="006A04B9"/>
    <w:rsid w:val="006C5DBB"/>
    <w:rsid w:val="006F7570"/>
    <w:rsid w:val="00701136"/>
    <w:rsid w:val="00705F45"/>
    <w:rsid w:val="00763523"/>
    <w:rsid w:val="00786787"/>
    <w:rsid w:val="007A26EB"/>
    <w:rsid w:val="007A5143"/>
    <w:rsid w:val="007B081F"/>
    <w:rsid w:val="007C1CBA"/>
    <w:rsid w:val="007C2BF8"/>
    <w:rsid w:val="007D561A"/>
    <w:rsid w:val="0084243B"/>
    <w:rsid w:val="00852FEB"/>
    <w:rsid w:val="008879B5"/>
    <w:rsid w:val="008B515F"/>
    <w:rsid w:val="008F53CB"/>
    <w:rsid w:val="00911A7A"/>
    <w:rsid w:val="009225AF"/>
    <w:rsid w:val="0093591E"/>
    <w:rsid w:val="00953E74"/>
    <w:rsid w:val="009B05B1"/>
    <w:rsid w:val="009E4F82"/>
    <w:rsid w:val="00A13271"/>
    <w:rsid w:val="00A4215F"/>
    <w:rsid w:val="00A4643D"/>
    <w:rsid w:val="00A85326"/>
    <w:rsid w:val="00AA5A1D"/>
    <w:rsid w:val="00AD5B8A"/>
    <w:rsid w:val="00AE7B60"/>
    <w:rsid w:val="00B13E6E"/>
    <w:rsid w:val="00B37A16"/>
    <w:rsid w:val="00B64D17"/>
    <w:rsid w:val="00B741C3"/>
    <w:rsid w:val="00B81E9E"/>
    <w:rsid w:val="00BA255B"/>
    <w:rsid w:val="00BB4A56"/>
    <w:rsid w:val="00C60F35"/>
    <w:rsid w:val="00C812FB"/>
    <w:rsid w:val="00C86D66"/>
    <w:rsid w:val="00CB2CE3"/>
    <w:rsid w:val="00CB7C27"/>
    <w:rsid w:val="00CD06C8"/>
    <w:rsid w:val="00CD3591"/>
    <w:rsid w:val="00CD511B"/>
    <w:rsid w:val="00D15943"/>
    <w:rsid w:val="00D71F70"/>
    <w:rsid w:val="00D85320"/>
    <w:rsid w:val="00D86511"/>
    <w:rsid w:val="00DA59C0"/>
    <w:rsid w:val="00DF26B4"/>
    <w:rsid w:val="00DF5FA7"/>
    <w:rsid w:val="00E35439"/>
    <w:rsid w:val="00E45EA9"/>
    <w:rsid w:val="00E8243B"/>
    <w:rsid w:val="00EC321A"/>
    <w:rsid w:val="00EC4319"/>
    <w:rsid w:val="00ED39CF"/>
    <w:rsid w:val="00F035DD"/>
    <w:rsid w:val="00F97F90"/>
    <w:rsid w:val="00FB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B"/>
  </w:style>
  <w:style w:type="paragraph" w:styleId="Heading3">
    <w:name w:val="heading 3"/>
    <w:basedOn w:val="Normal"/>
    <w:link w:val="Heading3Char"/>
    <w:uiPriority w:val="9"/>
    <w:qFormat/>
    <w:rsid w:val="006C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52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07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20168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Arial Unicode MS"/>
      <w:kern w:val="1"/>
      <w:sz w:val="24"/>
      <w:szCs w:val="24"/>
      <w:lang w:eastAsia="si-LK" w:bidi="si-LK"/>
    </w:rPr>
  </w:style>
  <w:style w:type="character" w:customStyle="1" w:styleId="apple-converted-space">
    <w:name w:val="apple-converted-space"/>
    <w:basedOn w:val="DefaultParagraphFont"/>
    <w:rsid w:val="006C5DBB"/>
  </w:style>
  <w:style w:type="character" w:customStyle="1" w:styleId="Heading3Char">
    <w:name w:val="Heading 3 Char"/>
    <w:basedOn w:val="DefaultParagraphFont"/>
    <w:link w:val="Heading3"/>
    <w:uiPriority w:val="9"/>
    <w:rsid w:val="006C5D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C5DBB"/>
  </w:style>
  <w:style w:type="character" w:customStyle="1" w:styleId="mw-editsection">
    <w:name w:val="mw-editsection"/>
    <w:basedOn w:val="DefaultParagraphFont"/>
    <w:rsid w:val="006C5DBB"/>
  </w:style>
  <w:style w:type="character" w:customStyle="1" w:styleId="mw-editsection-bracket">
    <w:name w:val="mw-editsection-bracket"/>
    <w:basedOn w:val="DefaultParagraphFont"/>
    <w:rsid w:val="006C5DBB"/>
  </w:style>
  <w:style w:type="character" w:styleId="Hyperlink">
    <w:name w:val="Hyperlink"/>
    <w:basedOn w:val="DefaultParagraphFont"/>
    <w:uiPriority w:val="99"/>
    <w:semiHidden/>
    <w:unhideWhenUsed/>
    <w:rsid w:val="006C5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44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0CB175-25DB-4DEA-9ED9-50C498AE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2813</Words>
  <Characters>13448</Characters>
  <Application>Microsoft Office Word</Application>
  <DocSecurity>0</DocSecurity>
  <Lines>611</Lines>
  <Paragraphs>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2014-11-27T03:14:00Z</dcterms:created>
  <dcterms:modified xsi:type="dcterms:W3CDTF">2014-11-27T03:14:00Z</dcterms:modified>
</cp:coreProperties>
</file>