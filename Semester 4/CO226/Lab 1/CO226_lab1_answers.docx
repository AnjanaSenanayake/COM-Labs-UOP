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5F" w:rsidRDefault="00A4215F" w:rsidP="007C2BF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CO226 – Database Systems</w:t>
      </w:r>
    </w:p>
    <w:p w:rsidR="00A4215F" w:rsidRDefault="007C2BF8" w:rsidP="00A4215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A4215F">
        <w:rPr>
          <w:b/>
          <w:bCs/>
          <w:sz w:val="32"/>
          <w:szCs w:val="32"/>
        </w:rPr>
        <w:t>01 – Answers</w:t>
      </w:r>
    </w:p>
    <w:p w:rsidR="00A4215F" w:rsidRPr="007C2BF8" w:rsidRDefault="00A4215F" w:rsidP="00A421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7C2BF8">
        <w:rPr>
          <w:rFonts w:cstheme="minorHAnsi"/>
          <w:b/>
          <w:bCs/>
          <w:sz w:val="28"/>
          <w:szCs w:val="28"/>
        </w:rPr>
        <w:t>Index.html code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gramStart"/>
      <w:r w:rsidRPr="007C2BF8">
        <w:rPr>
          <w:rFonts w:cstheme="minorHAnsi"/>
          <w:bCs/>
          <w:sz w:val="23"/>
          <w:szCs w:val="23"/>
        </w:rPr>
        <w:t>&lt;!DOCTYPE</w:t>
      </w:r>
      <w:proofErr w:type="gramEnd"/>
      <w:r w:rsidRPr="007C2BF8">
        <w:rPr>
          <w:rFonts w:cstheme="minorHAnsi"/>
          <w:bCs/>
          <w:sz w:val="23"/>
          <w:szCs w:val="23"/>
        </w:rPr>
        <w:t xml:space="preserve"> html&gt;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html</w:t>
      </w:r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head</w:t>
      </w:r>
      <w:proofErr w:type="gramEnd"/>
      <w:r w:rsidRPr="007C2BF8">
        <w:rPr>
          <w:rFonts w:cstheme="minorHAnsi"/>
          <w:bCs/>
          <w:sz w:val="23"/>
          <w:szCs w:val="23"/>
        </w:rPr>
        <w:t>&gt; &lt;title&gt; Buy T-shirts Online &lt;/title&gt; &lt;/head&gt;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body</w:t>
      </w:r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&lt;h1&gt; Buy T-shirts Online &lt;/h2&gt;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&lt;h2&gt; Fill out the form below and click "Order Now" to order &lt;/h2&gt;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&lt;form name="</w:t>
      </w:r>
      <w:proofErr w:type="spellStart"/>
      <w:r w:rsidRPr="007C2BF8">
        <w:rPr>
          <w:rFonts w:cstheme="minorHAnsi"/>
          <w:bCs/>
          <w:sz w:val="23"/>
          <w:szCs w:val="23"/>
        </w:rPr>
        <w:t>tshirt_form</w:t>
      </w:r>
      <w:proofErr w:type="spellEnd"/>
      <w:r w:rsidRPr="007C2BF8">
        <w:rPr>
          <w:rFonts w:cstheme="minorHAnsi"/>
          <w:bCs/>
          <w:sz w:val="23"/>
          <w:szCs w:val="23"/>
        </w:rPr>
        <w:t>" action="get.php" method="get"&gt;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&lt;table border="0"&gt;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td</w:t>
      </w:r>
      <w:proofErr w:type="gramEnd"/>
      <w:r w:rsidRPr="007C2BF8">
        <w:rPr>
          <w:rFonts w:cstheme="minorHAnsi"/>
          <w:bCs/>
          <w:sz w:val="23"/>
          <w:szCs w:val="23"/>
        </w:rPr>
        <w:t>&gt;&lt;center&gt;&lt;b&gt;Choose your size:&lt;/b&gt;&lt;/center&gt; &lt;/td&gt;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td</w:t>
      </w:r>
      <w:proofErr w:type="gramEnd"/>
      <w:r w:rsidRPr="007C2BF8">
        <w:rPr>
          <w:rFonts w:cstheme="minorHAnsi"/>
          <w:bCs/>
          <w:sz w:val="23"/>
          <w:szCs w:val="23"/>
        </w:rPr>
        <w:t>&gt; &lt;input type="radio" name="size" value="Small"&gt;small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&lt;input type="radio" name="size" value="Medium"&gt;medium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&lt;input type="radio" name="size" value="Large"&gt;large&lt;/td&gt;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td</w:t>
      </w:r>
      <w:proofErr w:type="gramEnd"/>
      <w:r w:rsidRPr="007C2BF8">
        <w:rPr>
          <w:rFonts w:cstheme="minorHAnsi"/>
          <w:bCs/>
          <w:sz w:val="23"/>
          <w:szCs w:val="23"/>
        </w:rPr>
        <w:t xml:space="preserve">&gt;&lt;center&gt;&lt;b&gt;Choose your </w:t>
      </w:r>
      <w:proofErr w:type="spellStart"/>
      <w:r w:rsidRPr="007C2BF8">
        <w:rPr>
          <w:rFonts w:cstheme="minorHAnsi"/>
          <w:bCs/>
          <w:sz w:val="23"/>
          <w:szCs w:val="23"/>
        </w:rPr>
        <w:t>colour</w:t>
      </w:r>
      <w:proofErr w:type="spellEnd"/>
      <w:r w:rsidRPr="007C2BF8">
        <w:rPr>
          <w:rFonts w:cstheme="minorHAnsi"/>
          <w:bCs/>
          <w:sz w:val="23"/>
          <w:szCs w:val="23"/>
        </w:rPr>
        <w:t>:&lt;/b&gt; &lt;/center&gt;&lt;/td&gt;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td</w:t>
      </w:r>
      <w:proofErr w:type="gramEnd"/>
      <w:r w:rsidRPr="007C2BF8">
        <w:rPr>
          <w:rFonts w:cstheme="minorHAnsi"/>
          <w:bCs/>
          <w:sz w:val="23"/>
          <w:szCs w:val="23"/>
        </w:rPr>
        <w:t>&gt;&lt;select name="color"&gt;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&lt;option value="Red"&gt;Red&lt;/option&gt;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&lt;option value="Purple"&gt;Purple&lt;/option&gt;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&lt;option value="Blue"&gt;Blue&lt;/option&gt;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&lt;option value="Green"&gt;Green&lt;/option&gt;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&lt;/select&gt;&lt;/td&gt;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td</w:t>
      </w:r>
      <w:proofErr w:type="gramEnd"/>
      <w:r w:rsidRPr="007C2BF8">
        <w:rPr>
          <w:rFonts w:cstheme="minorHAnsi"/>
          <w:bCs/>
          <w:sz w:val="23"/>
          <w:szCs w:val="23"/>
        </w:rPr>
        <w:t>&gt;&lt;b&gt;&lt;center&gt; Extra Items: &lt;/center&gt;&lt;/b&gt;&lt;/td&gt;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td</w:t>
      </w:r>
      <w:proofErr w:type="gramEnd"/>
      <w:r w:rsidRPr="007C2BF8">
        <w:rPr>
          <w:rFonts w:cstheme="minorHAnsi"/>
          <w:bCs/>
          <w:sz w:val="23"/>
          <w:szCs w:val="23"/>
        </w:rPr>
        <w:t>&gt;&lt;input type="checkbox" name="extra1" value="Cap"&gt;Cap&lt;</w:t>
      </w:r>
      <w:proofErr w:type="spellStart"/>
      <w:r w:rsidRPr="007C2BF8">
        <w:rPr>
          <w:rFonts w:cstheme="minorHAnsi"/>
          <w:bCs/>
          <w:sz w:val="23"/>
          <w:szCs w:val="23"/>
        </w:rPr>
        <w:t>br</w:t>
      </w:r>
      <w:proofErr w:type="spell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&lt;input type="checkbox" name="extra2" value="Wristband"&gt;Wrist band&lt;/td&gt;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 xml:space="preserve">&gt; &lt;td&gt;&lt;center&gt;&lt;b&gt; Deliver to: &lt;/b&gt; &lt;/center&gt;&lt;/td&gt; 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td</w:t>
      </w:r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&lt;table border="0"&gt; &lt;</w:t>
      </w:r>
      <w:proofErr w:type="spell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r w:rsidRPr="007C2BF8">
        <w:rPr>
          <w:rFonts w:cstheme="minorHAnsi"/>
          <w:bCs/>
          <w:sz w:val="23"/>
          <w:szCs w:val="23"/>
        </w:rPr>
        <w:t xml:space="preserve">&gt; &lt;td&gt;&lt;b&gt;First </w:t>
      </w:r>
      <w:proofErr w:type="gramStart"/>
      <w:r w:rsidRPr="007C2BF8">
        <w:rPr>
          <w:rFonts w:cstheme="minorHAnsi"/>
          <w:bCs/>
          <w:sz w:val="23"/>
          <w:szCs w:val="23"/>
        </w:rPr>
        <w:t>Name:</w:t>
      </w:r>
      <w:proofErr w:type="gramEnd"/>
      <w:r w:rsidRPr="007C2BF8">
        <w:rPr>
          <w:rFonts w:cstheme="minorHAnsi"/>
          <w:bCs/>
          <w:sz w:val="23"/>
          <w:szCs w:val="23"/>
        </w:rPr>
        <w:t>&lt;/b&gt;&lt;/td&gt; &lt;td&gt;&lt;input type="text" name="</w:t>
      </w:r>
      <w:proofErr w:type="spellStart"/>
      <w:r w:rsidRPr="007C2BF8">
        <w:rPr>
          <w:rFonts w:cstheme="minorHAnsi"/>
          <w:bCs/>
          <w:sz w:val="23"/>
          <w:szCs w:val="23"/>
        </w:rPr>
        <w:t>firstname</w:t>
      </w:r>
      <w:proofErr w:type="spellEnd"/>
      <w:r w:rsidRPr="007C2BF8">
        <w:rPr>
          <w:rFonts w:cstheme="minorHAnsi"/>
          <w:bCs/>
          <w:sz w:val="23"/>
          <w:szCs w:val="23"/>
        </w:rPr>
        <w:t>"&gt;&lt;/td&gt; &lt;/</w:t>
      </w:r>
      <w:proofErr w:type="spell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 &lt;td&gt;&lt;b&gt;Last Name:&lt;/b&gt;&lt;/td&gt;  &lt;td&gt;&lt;input type="text" name="</w:t>
      </w:r>
      <w:proofErr w:type="spellStart"/>
      <w:r w:rsidRPr="007C2BF8">
        <w:rPr>
          <w:rFonts w:cstheme="minorHAnsi"/>
          <w:bCs/>
          <w:sz w:val="23"/>
          <w:szCs w:val="23"/>
        </w:rPr>
        <w:t>lastname</w:t>
      </w:r>
      <w:proofErr w:type="spellEnd"/>
      <w:r w:rsidRPr="007C2BF8">
        <w:rPr>
          <w:rFonts w:cstheme="minorHAnsi"/>
          <w:bCs/>
          <w:sz w:val="23"/>
          <w:szCs w:val="23"/>
        </w:rPr>
        <w:t>"&gt;&lt;/td&gt; &lt;/</w:t>
      </w:r>
      <w:proofErr w:type="spell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 &lt;td&gt;&lt;b&gt;&amp;</w:t>
      </w:r>
      <w:proofErr w:type="spellStart"/>
      <w:r w:rsidRPr="007C2BF8">
        <w:rPr>
          <w:rFonts w:cstheme="minorHAnsi"/>
          <w:bCs/>
          <w:sz w:val="23"/>
          <w:szCs w:val="23"/>
        </w:rPr>
        <w:t>nbsp</w:t>
      </w:r>
      <w:proofErr w:type="spellEnd"/>
      <w:r w:rsidRPr="007C2BF8">
        <w:rPr>
          <w:rFonts w:cstheme="minorHAnsi"/>
          <w:bCs/>
          <w:sz w:val="23"/>
          <w:szCs w:val="23"/>
        </w:rPr>
        <w:t xml:space="preserve"> Address 1:&lt;/b&gt;&lt;/td&gt;  &lt;td&gt;&lt;input type="text" name="address1"&gt;&lt;/td&gt;&lt;/</w:t>
      </w:r>
      <w:proofErr w:type="spell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 &lt;td&gt;&lt;b&gt;&amp;</w:t>
      </w:r>
      <w:proofErr w:type="spellStart"/>
      <w:r w:rsidRPr="007C2BF8">
        <w:rPr>
          <w:rFonts w:cstheme="minorHAnsi"/>
          <w:bCs/>
          <w:sz w:val="23"/>
          <w:szCs w:val="23"/>
        </w:rPr>
        <w:t>nbsp</w:t>
      </w:r>
      <w:proofErr w:type="spellEnd"/>
      <w:r w:rsidRPr="007C2BF8">
        <w:rPr>
          <w:rFonts w:cstheme="minorHAnsi"/>
          <w:bCs/>
          <w:sz w:val="23"/>
          <w:szCs w:val="23"/>
        </w:rPr>
        <w:t xml:space="preserve"> Address 2:&lt;/b&gt;&lt;/td&gt;  &lt;td&gt;&lt;input type="text" name="address2"&gt;&lt;/td&gt;&lt;/</w:t>
      </w:r>
      <w:proofErr w:type="spell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 &lt;td&gt;&lt;b&gt;&amp;</w:t>
      </w:r>
      <w:proofErr w:type="spellStart"/>
      <w:r w:rsidRPr="007C2BF8">
        <w:rPr>
          <w:rFonts w:cstheme="minorHAnsi"/>
          <w:bCs/>
          <w:sz w:val="23"/>
          <w:szCs w:val="23"/>
        </w:rPr>
        <w:t>nbsp</w:t>
      </w:r>
      <w:proofErr w:type="spellEnd"/>
      <w:r w:rsidRPr="007C2BF8">
        <w:rPr>
          <w:rFonts w:cstheme="minorHAnsi"/>
          <w:bCs/>
          <w:sz w:val="23"/>
          <w:szCs w:val="23"/>
        </w:rPr>
        <w:t xml:space="preserve"> Address 3:&lt;/b&gt;&lt;/td&gt;  &lt;td&gt;&lt;input type="text" name="address3"&gt;&lt;/td&gt;&lt;/</w:t>
      </w:r>
      <w:proofErr w:type="spell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&lt;/table&gt;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&lt;/td&gt;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td</w:t>
      </w:r>
      <w:proofErr w:type="gramEnd"/>
      <w:r w:rsidRPr="007C2BF8">
        <w:rPr>
          <w:rFonts w:cstheme="minorHAnsi"/>
          <w:bCs/>
          <w:sz w:val="23"/>
          <w:szCs w:val="23"/>
        </w:rPr>
        <w:t>&gt;&lt;center&gt;&lt;b&gt;Your Comments:&lt;/b&gt;&lt;/center&gt; &lt;/td&gt;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td</w:t>
      </w:r>
      <w:proofErr w:type="gramEnd"/>
      <w:r w:rsidRPr="007C2BF8">
        <w:rPr>
          <w:rFonts w:cstheme="minorHAnsi"/>
          <w:bCs/>
          <w:sz w:val="23"/>
          <w:szCs w:val="23"/>
        </w:rPr>
        <w:t>&gt;&lt;</w:t>
      </w:r>
      <w:proofErr w:type="spellStart"/>
      <w:r w:rsidRPr="007C2BF8">
        <w:rPr>
          <w:rFonts w:cstheme="minorHAnsi"/>
          <w:bCs/>
          <w:sz w:val="23"/>
          <w:szCs w:val="23"/>
        </w:rPr>
        <w:t>textarea</w:t>
      </w:r>
      <w:proofErr w:type="spellEnd"/>
      <w:r w:rsidRPr="007C2BF8">
        <w:rPr>
          <w:rFonts w:cstheme="minorHAnsi"/>
          <w:bCs/>
          <w:sz w:val="23"/>
          <w:szCs w:val="23"/>
        </w:rPr>
        <w:t xml:space="preserve"> name="comments" rows="10" cols="30"&gt;&lt;/</w:t>
      </w:r>
      <w:proofErr w:type="spellStart"/>
      <w:r w:rsidRPr="007C2BF8">
        <w:rPr>
          <w:rFonts w:cstheme="minorHAnsi"/>
          <w:bCs/>
          <w:sz w:val="23"/>
          <w:szCs w:val="23"/>
        </w:rPr>
        <w:t>textarea</w:t>
      </w:r>
      <w:proofErr w:type="spellEnd"/>
      <w:r w:rsidRPr="007C2BF8">
        <w:rPr>
          <w:rFonts w:cstheme="minorHAnsi"/>
          <w:bCs/>
          <w:sz w:val="23"/>
          <w:szCs w:val="23"/>
        </w:rPr>
        <w:t>&gt;&lt;/td&gt;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lastRenderedPageBreak/>
        <w:t>&lt;/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&gt;&lt;td&gt;&lt;/td&gt;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td</w:t>
      </w:r>
      <w:proofErr w:type="gramEnd"/>
      <w:r w:rsidRPr="007C2BF8">
        <w:rPr>
          <w:rFonts w:cstheme="minorHAnsi"/>
          <w:bCs/>
          <w:sz w:val="23"/>
          <w:szCs w:val="23"/>
        </w:rPr>
        <w:t>&gt;&lt;input type="submit" value="Order Now"&lt;/td&gt;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</w:t>
      </w:r>
      <w:proofErr w:type="spellStart"/>
      <w:proofErr w:type="gramStart"/>
      <w:r w:rsidRPr="007C2BF8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&lt;/table&gt;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&lt;/form&gt;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&lt;/body&gt;</w:t>
      </w:r>
    </w:p>
    <w:p w:rsid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&lt;/html&gt;</w:t>
      </w:r>
    </w:p>
    <w:p w:rsid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proofErr w:type="gramStart"/>
      <w:r w:rsidRPr="007C2BF8">
        <w:rPr>
          <w:rFonts w:cstheme="minorHAnsi"/>
          <w:b/>
          <w:bCs/>
          <w:sz w:val="28"/>
          <w:szCs w:val="28"/>
        </w:rPr>
        <w:t>get.php</w:t>
      </w:r>
      <w:proofErr w:type="gramEnd"/>
      <w:r w:rsidRPr="007C2BF8">
        <w:rPr>
          <w:rFonts w:cstheme="minorHAnsi"/>
          <w:b/>
          <w:bCs/>
          <w:sz w:val="28"/>
          <w:szCs w:val="28"/>
        </w:rPr>
        <w:t xml:space="preserve"> code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html</w:t>
      </w:r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head</w:t>
      </w:r>
      <w:proofErr w:type="gramEnd"/>
      <w:r w:rsidRPr="007C2BF8">
        <w:rPr>
          <w:rFonts w:cstheme="minorHAnsi"/>
          <w:bCs/>
          <w:sz w:val="23"/>
          <w:szCs w:val="23"/>
        </w:rPr>
        <w:t>&gt; &lt;title&gt;Buy T-shirts Online &lt;/title&gt;&lt;/head&gt;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</w:t>
      </w:r>
      <w:proofErr w:type="gramStart"/>
      <w:r w:rsidRPr="007C2BF8">
        <w:rPr>
          <w:rFonts w:cstheme="minorHAnsi"/>
          <w:bCs/>
          <w:sz w:val="23"/>
          <w:szCs w:val="23"/>
        </w:rPr>
        <w:t>body</w:t>
      </w:r>
      <w:proofErr w:type="gramEnd"/>
      <w:r w:rsidRPr="007C2BF8">
        <w:rPr>
          <w:rFonts w:cstheme="minorHAnsi"/>
          <w:bCs/>
          <w:sz w:val="23"/>
          <w:szCs w:val="23"/>
        </w:rPr>
        <w:t>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&lt;h1&gt; Buy T-shirts Online &lt;/h1&gt;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gramStart"/>
      <w:r w:rsidRPr="007C2BF8">
        <w:rPr>
          <w:rFonts w:cstheme="minorHAnsi"/>
          <w:bCs/>
          <w:sz w:val="23"/>
          <w:szCs w:val="23"/>
        </w:rPr>
        <w:t>&lt;?</w:t>
      </w:r>
      <w:proofErr w:type="spellStart"/>
      <w:r w:rsidRPr="007C2BF8">
        <w:rPr>
          <w:rFonts w:cstheme="minorHAnsi"/>
          <w:bCs/>
          <w:sz w:val="23"/>
          <w:szCs w:val="23"/>
        </w:rPr>
        <w:t>php</w:t>
      </w:r>
      <w:proofErr w:type="spellEnd"/>
      <w:proofErr w:type="gramEnd"/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if</w:t>
      </w:r>
      <w:proofErr w:type="gramEnd"/>
      <w:r w:rsidRPr="007C2BF8">
        <w:rPr>
          <w:rFonts w:cstheme="minorHAnsi"/>
          <w:bCs/>
          <w:sz w:val="23"/>
          <w:szCs w:val="23"/>
        </w:rPr>
        <w:t xml:space="preserve"> (</w:t>
      </w:r>
      <w:proofErr w:type="spellStart"/>
      <w:r w:rsidRPr="007C2BF8">
        <w:rPr>
          <w:rFonts w:cstheme="minorHAnsi"/>
          <w:bCs/>
          <w:sz w:val="23"/>
          <w:szCs w:val="23"/>
        </w:rPr>
        <w:t>isset</w:t>
      </w:r>
      <w:proofErr w:type="spellEnd"/>
      <w:r w:rsidRPr="007C2BF8">
        <w:rPr>
          <w:rFonts w:cstheme="minorHAnsi"/>
          <w:bCs/>
          <w:sz w:val="23"/>
          <w:szCs w:val="23"/>
        </w:rPr>
        <w:t>($_GET['size'])){</w:t>
      </w:r>
      <w:r w:rsidRPr="007C2BF8">
        <w:rPr>
          <w:rFonts w:cstheme="minorHAnsi"/>
          <w:bCs/>
          <w:sz w:val="23"/>
          <w:szCs w:val="23"/>
        </w:rPr>
        <w:tab/>
      </w:r>
      <w:r w:rsidRPr="007C2BF8">
        <w:rPr>
          <w:rFonts w:cstheme="minorHAnsi"/>
          <w:bCs/>
          <w:sz w:val="23"/>
          <w:szCs w:val="23"/>
        </w:rPr>
        <w:tab/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r w:rsidRPr="007C2BF8">
        <w:rPr>
          <w:rFonts w:cstheme="minorHAnsi"/>
          <w:bCs/>
          <w:sz w:val="23"/>
          <w:szCs w:val="23"/>
        </w:rPr>
        <w:tab/>
        <w:t>$size=$_</w:t>
      </w:r>
      <w:proofErr w:type="gramStart"/>
      <w:r w:rsidRPr="007C2BF8">
        <w:rPr>
          <w:rFonts w:cstheme="minorHAnsi"/>
          <w:bCs/>
          <w:sz w:val="23"/>
          <w:szCs w:val="23"/>
        </w:rPr>
        <w:t>GET[</w:t>
      </w:r>
      <w:proofErr w:type="gramEnd"/>
      <w:r w:rsidRPr="007C2BF8">
        <w:rPr>
          <w:rFonts w:cstheme="minorHAnsi"/>
          <w:bCs/>
          <w:sz w:val="23"/>
          <w:szCs w:val="23"/>
        </w:rPr>
        <w:t>'size'];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}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else{</w:t>
      </w:r>
      <w:proofErr w:type="gramEnd"/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r w:rsidRPr="007C2BF8">
        <w:rPr>
          <w:rFonts w:cstheme="minorHAnsi"/>
          <w:bCs/>
          <w:sz w:val="23"/>
          <w:szCs w:val="23"/>
        </w:rPr>
        <w:tab/>
        <w:t>$size='';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}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$color=$_</w:t>
      </w:r>
      <w:proofErr w:type="gramStart"/>
      <w:r w:rsidRPr="007C2BF8">
        <w:rPr>
          <w:rFonts w:cstheme="minorHAnsi"/>
          <w:bCs/>
          <w:sz w:val="23"/>
          <w:szCs w:val="23"/>
        </w:rPr>
        <w:t>GET[</w:t>
      </w:r>
      <w:proofErr w:type="gramEnd"/>
      <w:r w:rsidRPr="007C2BF8">
        <w:rPr>
          <w:rFonts w:cstheme="minorHAnsi"/>
          <w:bCs/>
          <w:sz w:val="23"/>
          <w:szCs w:val="23"/>
        </w:rPr>
        <w:t>'color'];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if</w:t>
      </w:r>
      <w:proofErr w:type="gramEnd"/>
      <w:r w:rsidRPr="007C2BF8">
        <w:rPr>
          <w:rFonts w:cstheme="minorHAnsi"/>
          <w:bCs/>
          <w:sz w:val="23"/>
          <w:szCs w:val="23"/>
        </w:rPr>
        <w:t xml:space="preserve"> (</w:t>
      </w:r>
      <w:proofErr w:type="spellStart"/>
      <w:r w:rsidRPr="007C2BF8">
        <w:rPr>
          <w:rFonts w:cstheme="minorHAnsi"/>
          <w:bCs/>
          <w:sz w:val="23"/>
          <w:szCs w:val="23"/>
        </w:rPr>
        <w:t>isset</w:t>
      </w:r>
      <w:proofErr w:type="spellEnd"/>
      <w:r w:rsidRPr="007C2BF8">
        <w:rPr>
          <w:rFonts w:cstheme="minorHAnsi"/>
          <w:bCs/>
          <w:sz w:val="23"/>
          <w:szCs w:val="23"/>
        </w:rPr>
        <w:t>($_GET['extra1'])){</w:t>
      </w:r>
      <w:r w:rsidRPr="007C2BF8">
        <w:rPr>
          <w:rFonts w:cstheme="minorHAnsi"/>
          <w:bCs/>
          <w:sz w:val="23"/>
          <w:szCs w:val="23"/>
        </w:rPr>
        <w:tab/>
      </w:r>
      <w:r w:rsidRPr="007C2BF8">
        <w:rPr>
          <w:rFonts w:cstheme="minorHAnsi"/>
          <w:bCs/>
          <w:sz w:val="23"/>
          <w:szCs w:val="23"/>
        </w:rPr>
        <w:tab/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r w:rsidRPr="007C2BF8">
        <w:rPr>
          <w:rFonts w:cstheme="minorHAnsi"/>
          <w:bCs/>
          <w:sz w:val="23"/>
          <w:szCs w:val="23"/>
        </w:rPr>
        <w:tab/>
        <w:t>$extra1=$_</w:t>
      </w:r>
      <w:proofErr w:type="gramStart"/>
      <w:r w:rsidRPr="007C2BF8">
        <w:rPr>
          <w:rFonts w:cstheme="minorHAnsi"/>
          <w:bCs/>
          <w:sz w:val="23"/>
          <w:szCs w:val="23"/>
        </w:rPr>
        <w:t>GET[</w:t>
      </w:r>
      <w:proofErr w:type="gramEnd"/>
      <w:r w:rsidRPr="007C2BF8">
        <w:rPr>
          <w:rFonts w:cstheme="minorHAnsi"/>
          <w:bCs/>
          <w:sz w:val="23"/>
          <w:szCs w:val="23"/>
        </w:rPr>
        <w:t>'extra1'];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}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else{</w:t>
      </w:r>
      <w:proofErr w:type="gramEnd"/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r w:rsidRPr="007C2BF8">
        <w:rPr>
          <w:rFonts w:cstheme="minorHAnsi"/>
          <w:bCs/>
          <w:sz w:val="23"/>
          <w:szCs w:val="23"/>
        </w:rPr>
        <w:tab/>
        <w:t>$extra1='';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}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if</w:t>
      </w:r>
      <w:proofErr w:type="gramEnd"/>
      <w:r w:rsidRPr="007C2BF8">
        <w:rPr>
          <w:rFonts w:cstheme="minorHAnsi"/>
          <w:bCs/>
          <w:sz w:val="23"/>
          <w:szCs w:val="23"/>
        </w:rPr>
        <w:t xml:space="preserve"> (</w:t>
      </w:r>
      <w:proofErr w:type="spellStart"/>
      <w:r w:rsidRPr="007C2BF8">
        <w:rPr>
          <w:rFonts w:cstheme="minorHAnsi"/>
          <w:bCs/>
          <w:sz w:val="23"/>
          <w:szCs w:val="23"/>
        </w:rPr>
        <w:t>isset</w:t>
      </w:r>
      <w:proofErr w:type="spellEnd"/>
      <w:r w:rsidRPr="007C2BF8">
        <w:rPr>
          <w:rFonts w:cstheme="minorHAnsi"/>
          <w:bCs/>
          <w:sz w:val="23"/>
          <w:szCs w:val="23"/>
        </w:rPr>
        <w:t>($_GET['extra2'])){</w:t>
      </w:r>
      <w:r w:rsidRPr="007C2BF8">
        <w:rPr>
          <w:rFonts w:cstheme="minorHAnsi"/>
          <w:bCs/>
          <w:sz w:val="23"/>
          <w:szCs w:val="23"/>
        </w:rPr>
        <w:tab/>
      </w:r>
      <w:r w:rsidRPr="007C2BF8">
        <w:rPr>
          <w:rFonts w:cstheme="minorHAnsi"/>
          <w:bCs/>
          <w:sz w:val="23"/>
          <w:szCs w:val="23"/>
        </w:rPr>
        <w:tab/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r w:rsidRPr="007C2BF8">
        <w:rPr>
          <w:rFonts w:cstheme="minorHAnsi"/>
          <w:bCs/>
          <w:sz w:val="23"/>
          <w:szCs w:val="23"/>
        </w:rPr>
        <w:tab/>
        <w:t>$extra2=$_</w:t>
      </w:r>
      <w:proofErr w:type="gramStart"/>
      <w:r w:rsidRPr="007C2BF8">
        <w:rPr>
          <w:rFonts w:cstheme="minorHAnsi"/>
          <w:bCs/>
          <w:sz w:val="23"/>
          <w:szCs w:val="23"/>
        </w:rPr>
        <w:t>GET[</w:t>
      </w:r>
      <w:proofErr w:type="gramEnd"/>
      <w:r w:rsidRPr="007C2BF8">
        <w:rPr>
          <w:rFonts w:cstheme="minorHAnsi"/>
          <w:bCs/>
          <w:sz w:val="23"/>
          <w:szCs w:val="23"/>
        </w:rPr>
        <w:t>'extra2'];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}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else{</w:t>
      </w:r>
      <w:proofErr w:type="gramEnd"/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r w:rsidRPr="007C2BF8">
        <w:rPr>
          <w:rFonts w:cstheme="minorHAnsi"/>
          <w:bCs/>
          <w:sz w:val="23"/>
          <w:szCs w:val="23"/>
        </w:rPr>
        <w:tab/>
        <w:t>$extra2='';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}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$name1=$_</w:t>
      </w:r>
      <w:proofErr w:type="gramStart"/>
      <w:r w:rsidRPr="007C2BF8">
        <w:rPr>
          <w:rFonts w:cstheme="minorHAnsi"/>
          <w:bCs/>
          <w:sz w:val="23"/>
          <w:szCs w:val="23"/>
        </w:rPr>
        <w:t>GET[</w:t>
      </w:r>
      <w:proofErr w:type="gramEnd"/>
      <w:r w:rsidRPr="007C2BF8">
        <w:rPr>
          <w:rFonts w:cstheme="minorHAnsi"/>
          <w:bCs/>
          <w:sz w:val="23"/>
          <w:szCs w:val="23"/>
        </w:rPr>
        <w:t>'</w:t>
      </w:r>
      <w:proofErr w:type="spellStart"/>
      <w:r w:rsidRPr="007C2BF8">
        <w:rPr>
          <w:rFonts w:cstheme="minorHAnsi"/>
          <w:bCs/>
          <w:sz w:val="23"/>
          <w:szCs w:val="23"/>
        </w:rPr>
        <w:t>firstname</w:t>
      </w:r>
      <w:proofErr w:type="spellEnd"/>
      <w:r w:rsidRPr="007C2BF8">
        <w:rPr>
          <w:rFonts w:cstheme="minorHAnsi"/>
          <w:bCs/>
          <w:sz w:val="23"/>
          <w:szCs w:val="23"/>
        </w:rPr>
        <w:t>'];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$name2=$_</w:t>
      </w:r>
      <w:proofErr w:type="gramStart"/>
      <w:r w:rsidRPr="007C2BF8">
        <w:rPr>
          <w:rFonts w:cstheme="minorHAnsi"/>
          <w:bCs/>
          <w:sz w:val="23"/>
          <w:szCs w:val="23"/>
        </w:rPr>
        <w:t>GET[</w:t>
      </w:r>
      <w:proofErr w:type="gramEnd"/>
      <w:r w:rsidRPr="007C2BF8">
        <w:rPr>
          <w:rFonts w:cstheme="minorHAnsi"/>
          <w:bCs/>
          <w:sz w:val="23"/>
          <w:szCs w:val="23"/>
        </w:rPr>
        <w:t>'</w:t>
      </w:r>
      <w:proofErr w:type="spellStart"/>
      <w:r w:rsidRPr="007C2BF8">
        <w:rPr>
          <w:rFonts w:cstheme="minorHAnsi"/>
          <w:bCs/>
          <w:sz w:val="23"/>
          <w:szCs w:val="23"/>
        </w:rPr>
        <w:t>lastname</w:t>
      </w:r>
      <w:proofErr w:type="spellEnd"/>
      <w:r w:rsidRPr="007C2BF8">
        <w:rPr>
          <w:rFonts w:cstheme="minorHAnsi"/>
          <w:bCs/>
          <w:sz w:val="23"/>
          <w:szCs w:val="23"/>
        </w:rPr>
        <w:t>'];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$address1=$_</w:t>
      </w:r>
      <w:proofErr w:type="gramStart"/>
      <w:r w:rsidRPr="007C2BF8">
        <w:rPr>
          <w:rFonts w:cstheme="minorHAnsi"/>
          <w:bCs/>
          <w:sz w:val="23"/>
          <w:szCs w:val="23"/>
        </w:rPr>
        <w:t>GET[</w:t>
      </w:r>
      <w:proofErr w:type="gramEnd"/>
      <w:r w:rsidRPr="007C2BF8">
        <w:rPr>
          <w:rFonts w:cstheme="minorHAnsi"/>
          <w:bCs/>
          <w:sz w:val="23"/>
          <w:szCs w:val="23"/>
        </w:rPr>
        <w:t>'address1'];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$address2=$_</w:t>
      </w:r>
      <w:proofErr w:type="gramStart"/>
      <w:r w:rsidRPr="007C2BF8">
        <w:rPr>
          <w:rFonts w:cstheme="minorHAnsi"/>
          <w:bCs/>
          <w:sz w:val="23"/>
          <w:szCs w:val="23"/>
        </w:rPr>
        <w:t>GET[</w:t>
      </w:r>
      <w:proofErr w:type="gramEnd"/>
      <w:r w:rsidRPr="007C2BF8">
        <w:rPr>
          <w:rFonts w:cstheme="minorHAnsi"/>
          <w:bCs/>
          <w:sz w:val="23"/>
          <w:szCs w:val="23"/>
        </w:rPr>
        <w:t>'address2'];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$address3=$_</w:t>
      </w:r>
      <w:proofErr w:type="gramStart"/>
      <w:r w:rsidRPr="007C2BF8">
        <w:rPr>
          <w:rFonts w:cstheme="minorHAnsi"/>
          <w:bCs/>
          <w:sz w:val="23"/>
          <w:szCs w:val="23"/>
        </w:rPr>
        <w:t>GET[</w:t>
      </w:r>
      <w:proofErr w:type="gramEnd"/>
      <w:r w:rsidRPr="007C2BF8">
        <w:rPr>
          <w:rFonts w:cstheme="minorHAnsi"/>
          <w:bCs/>
          <w:sz w:val="23"/>
          <w:szCs w:val="23"/>
        </w:rPr>
        <w:t>'address3'];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  <w:t>$comments=$_</w:t>
      </w:r>
      <w:proofErr w:type="gramStart"/>
      <w:r w:rsidRPr="007C2BF8">
        <w:rPr>
          <w:rFonts w:cstheme="minorHAnsi"/>
          <w:bCs/>
          <w:sz w:val="23"/>
          <w:szCs w:val="23"/>
        </w:rPr>
        <w:t>GET[</w:t>
      </w:r>
      <w:proofErr w:type="gramEnd"/>
      <w:r w:rsidRPr="007C2BF8">
        <w:rPr>
          <w:rFonts w:cstheme="minorHAnsi"/>
          <w:bCs/>
          <w:sz w:val="23"/>
          <w:szCs w:val="23"/>
        </w:rPr>
        <w:t>'comments'];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lastRenderedPageBreak/>
        <w:tab/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echo</w:t>
      </w:r>
      <w:proofErr w:type="gramEnd"/>
      <w:r w:rsidRPr="007C2BF8">
        <w:rPr>
          <w:rFonts w:cstheme="minorHAnsi"/>
          <w:bCs/>
          <w:sz w:val="23"/>
          <w:szCs w:val="23"/>
        </w:rPr>
        <w:t xml:space="preserve"> "&lt;h2&gt; Thank you ".$name1." for using the online Buying system&lt;/h2&gt;";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echo</w:t>
      </w:r>
      <w:proofErr w:type="gramEnd"/>
      <w:r w:rsidRPr="007C2BF8">
        <w:rPr>
          <w:rFonts w:cstheme="minorHAnsi"/>
          <w:bCs/>
          <w:sz w:val="23"/>
          <w:szCs w:val="23"/>
        </w:rPr>
        <w:t xml:space="preserve"> "&lt;p&gt;Selected t-shirt size is ".$size."&lt;/p&gt;";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echo</w:t>
      </w:r>
      <w:proofErr w:type="gramEnd"/>
      <w:r w:rsidRPr="007C2BF8">
        <w:rPr>
          <w:rFonts w:cstheme="minorHAnsi"/>
          <w:bCs/>
          <w:sz w:val="23"/>
          <w:szCs w:val="23"/>
        </w:rPr>
        <w:t xml:space="preserve"> "&lt;p&gt;Selected t-shirt color is ".$color."&lt;/p&gt;";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echo</w:t>
      </w:r>
      <w:proofErr w:type="gramEnd"/>
      <w:r w:rsidRPr="007C2BF8">
        <w:rPr>
          <w:rFonts w:cstheme="minorHAnsi"/>
          <w:bCs/>
          <w:sz w:val="23"/>
          <w:szCs w:val="23"/>
        </w:rPr>
        <w:t xml:space="preserve"> "&lt;p&gt;Selected extra items are ".$extra1. " </w:t>
      </w:r>
      <w:proofErr w:type="gramStart"/>
      <w:r w:rsidRPr="007C2BF8">
        <w:rPr>
          <w:rFonts w:cstheme="minorHAnsi"/>
          <w:bCs/>
          <w:sz w:val="23"/>
          <w:szCs w:val="23"/>
        </w:rPr>
        <w:t>".$</w:t>
      </w:r>
      <w:proofErr w:type="gramEnd"/>
      <w:r w:rsidRPr="007C2BF8">
        <w:rPr>
          <w:rFonts w:cstheme="minorHAnsi"/>
          <w:bCs/>
          <w:sz w:val="23"/>
          <w:szCs w:val="23"/>
        </w:rPr>
        <w:t>extra2."&lt;/p&gt;";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echo</w:t>
      </w:r>
      <w:proofErr w:type="gramEnd"/>
      <w:r w:rsidRPr="007C2BF8">
        <w:rPr>
          <w:rFonts w:cstheme="minorHAnsi"/>
          <w:bCs/>
          <w:sz w:val="23"/>
          <w:szCs w:val="23"/>
        </w:rPr>
        <w:t xml:space="preserve"> "&lt;p&gt;The items will be delivered to ".$name1." </w:t>
      </w:r>
      <w:proofErr w:type="gramStart"/>
      <w:r w:rsidRPr="007C2BF8">
        <w:rPr>
          <w:rFonts w:cstheme="minorHAnsi"/>
          <w:bCs/>
          <w:sz w:val="23"/>
          <w:szCs w:val="23"/>
        </w:rPr>
        <w:t>".$</w:t>
      </w:r>
      <w:proofErr w:type="gramEnd"/>
      <w:r w:rsidRPr="007C2BF8">
        <w:rPr>
          <w:rFonts w:cstheme="minorHAnsi"/>
          <w:bCs/>
          <w:sz w:val="23"/>
          <w:szCs w:val="23"/>
        </w:rPr>
        <w:t>name2.", ".$address1.", ".$address2.", ".$address3."&lt;/p&gt;";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  <w:proofErr w:type="gramStart"/>
      <w:r w:rsidRPr="007C2BF8">
        <w:rPr>
          <w:rFonts w:cstheme="minorHAnsi"/>
          <w:bCs/>
          <w:sz w:val="23"/>
          <w:szCs w:val="23"/>
        </w:rPr>
        <w:t>echo</w:t>
      </w:r>
      <w:proofErr w:type="gramEnd"/>
      <w:r w:rsidRPr="007C2BF8">
        <w:rPr>
          <w:rFonts w:cstheme="minorHAnsi"/>
          <w:bCs/>
          <w:sz w:val="23"/>
          <w:szCs w:val="23"/>
        </w:rPr>
        <w:t xml:space="preserve"> "&lt;p&gt;Thank you for your comments!&lt;</w:t>
      </w:r>
      <w:proofErr w:type="spellStart"/>
      <w:r w:rsidRPr="007C2BF8">
        <w:rPr>
          <w:rFonts w:cstheme="minorHAnsi"/>
          <w:bCs/>
          <w:sz w:val="23"/>
          <w:szCs w:val="23"/>
        </w:rPr>
        <w:t>br</w:t>
      </w:r>
      <w:proofErr w:type="spellEnd"/>
      <w:r w:rsidRPr="007C2BF8">
        <w:rPr>
          <w:rFonts w:cstheme="minorHAnsi"/>
          <w:bCs/>
          <w:sz w:val="23"/>
          <w:szCs w:val="23"/>
        </w:rPr>
        <w:t>&gt; Your comments were ".$comments."&lt;/p&gt;";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ab/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?&gt;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&lt;/body&gt;</w:t>
      </w: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7C2BF8">
        <w:rPr>
          <w:rFonts w:cstheme="minorHAnsi"/>
          <w:bCs/>
          <w:sz w:val="23"/>
          <w:szCs w:val="23"/>
        </w:rPr>
        <w:t>&lt;/html&gt;</w:t>
      </w:r>
    </w:p>
    <w:sectPr w:rsidR="007C2BF8" w:rsidRPr="007C2BF8" w:rsidSect="00A421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3934CC7"/>
    <w:multiLevelType w:val="hybridMultilevel"/>
    <w:tmpl w:val="869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C78D9"/>
    <w:multiLevelType w:val="multilevel"/>
    <w:tmpl w:val="CA5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F642CB"/>
    <w:multiLevelType w:val="hybridMultilevel"/>
    <w:tmpl w:val="08CA8192"/>
    <w:lvl w:ilvl="0" w:tplc="BA32BF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71188E"/>
    <w:multiLevelType w:val="hybridMultilevel"/>
    <w:tmpl w:val="234EE8F8"/>
    <w:lvl w:ilvl="0" w:tplc="0F882B3C">
      <w:start w:val="1"/>
      <w:numFmt w:val="decimal"/>
      <w:lvlText w:val="%1."/>
      <w:lvlJc w:val="left"/>
      <w:pPr>
        <w:ind w:left="720" w:hanging="360"/>
      </w:pPr>
      <w:rPr>
        <w:rFonts w:ascii="AkzidenzGroteskBE-Md" w:hAnsi="AkzidenzGroteskBE-Md" w:cs="AkzidenzGroteskBE-Md" w:hint="default"/>
        <w:b/>
        <w:color w:val="808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1145E"/>
    <w:multiLevelType w:val="multilevel"/>
    <w:tmpl w:val="F88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1678A8"/>
    <w:multiLevelType w:val="hybridMultilevel"/>
    <w:tmpl w:val="38220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F09"/>
    <w:multiLevelType w:val="hybridMultilevel"/>
    <w:tmpl w:val="044AEAD6"/>
    <w:lvl w:ilvl="0" w:tplc="AA9EE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CC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4E2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EA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C29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2A5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C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8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DE2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81A6221"/>
    <w:multiLevelType w:val="hybridMultilevel"/>
    <w:tmpl w:val="897E4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384EFD"/>
    <w:multiLevelType w:val="hybridMultilevel"/>
    <w:tmpl w:val="E572C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417A8B"/>
    <w:multiLevelType w:val="hybridMultilevel"/>
    <w:tmpl w:val="0F86C53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749CC"/>
    <w:multiLevelType w:val="hybridMultilevel"/>
    <w:tmpl w:val="D4BA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6C1BEE"/>
    <w:multiLevelType w:val="multilevel"/>
    <w:tmpl w:val="6EC6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CF7505"/>
    <w:multiLevelType w:val="hybridMultilevel"/>
    <w:tmpl w:val="3B62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84F"/>
    <w:multiLevelType w:val="hybridMultilevel"/>
    <w:tmpl w:val="ADBA5B80"/>
    <w:lvl w:ilvl="0" w:tplc="F4F64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907D98"/>
    <w:multiLevelType w:val="hybridMultilevel"/>
    <w:tmpl w:val="AA680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57C0E"/>
    <w:multiLevelType w:val="multilevel"/>
    <w:tmpl w:val="EEB6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0134CE"/>
    <w:multiLevelType w:val="hybridMultilevel"/>
    <w:tmpl w:val="A6DC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22F42"/>
    <w:multiLevelType w:val="multilevel"/>
    <w:tmpl w:val="4434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A4581E"/>
    <w:multiLevelType w:val="hybridMultilevel"/>
    <w:tmpl w:val="6F662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41B08"/>
    <w:multiLevelType w:val="hybridMultilevel"/>
    <w:tmpl w:val="5D82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451D3"/>
    <w:multiLevelType w:val="hybridMultilevel"/>
    <w:tmpl w:val="063CA234"/>
    <w:lvl w:ilvl="0" w:tplc="FE70CB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82337A"/>
    <w:multiLevelType w:val="hybridMultilevel"/>
    <w:tmpl w:val="1C9CE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473E3"/>
    <w:multiLevelType w:val="multilevel"/>
    <w:tmpl w:val="2C2A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E939B7"/>
    <w:multiLevelType w:val="hybridMultilevel"/>
    <w:tmpl w:val="DF80D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37397"/>
    <w:multiLevelType w:val="hybridMultilevel"/>
    <w:tmpl w:val="21DC5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C358DA"/>
    <w:multiLevelType w:val="hybridMultilevel"/>
    <w:tmpl w:val="BB00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37D02"/>
    <w:multiLevelType w:val="hybridMultilevel"/>
    <w:tmpl w:val="2ECCA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EF0E87"/>
    <w:multiLevelType w:val="hybridMultilevel"/>
    <w:tmpl w:val="3538F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911126"/>
    <w:multiLevelType w:val="hybridMultilevel"/>
    <w:tmpl w:val="31ECA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A3BCC"/>
    <w:multiLevelType w:val="hybridMultilevel"/>
    <w:tmpl w:val="979EF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294F0F"/>
    <w:multiLevelType w:val="multilevel"/>
    <w:tmpl w:val="5EDA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7773D8"/>
    <w:multiLevelType w:val="hybridMultilevel"/>
    <w:tmpl w:val="03146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02729"/>
    <w:multiLevelType w:val="hybridMultilevel"/>
    <w:tmpl w:val="F9B41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90DFE"/>
    <w:multiLevelType w:val="multilevel"/>
    <w:tmpl w:val="D12C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3522C2"/>
    <w:multiLevelType w:val="hybridMultilevel"/>
    <w:tmpl w:val="3260178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A82108A"/>
    <w:multiLevelType w:val="hybridMultilevel"/>
    <w:tmpl w:val="8E6401E4"/>
    <w:lvl w:ilvl="0" w:tplc="D70229C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BB65467"/>
    <w:multiLevelType w:val="multilevel"/>
    <w:tmpl w:val="93E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9F25F6"/>
    <w:multiLevelType w:val="hybridMultilevel"/>
    <w:tmpl w:val="47AE4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24"/>
  </w:num>
  <w:num w:numId="5">
    <w:abstractNumId w:val="22"/>
  </w:num>
  <w:num w:numId="6">
    <w:abstractNumId w:val="28"/>
  </w:num>
  <w:num w:numId="7">
    <w:abstractNumId w:val="13"/>
  </w:num>
  <w:num w:numId="8">
    <w:abstractNumId w:val="38"/>
  </w:num>
  <w:num w:numId="9">
    <w:abstractNumId w:val="10"/>
  </w:num>
  <w:num w:numId="10">
    <w:abstractNumId w:val="25"/>
  </w:num>
  <w:num w:numId="11">
    <w:abstractNumId w:val="32"/>
  </w:num>
  <w:num w:numId="12">
    <w:abstractNumId w:val="4"/>
  </w:num>
  <w:num w:numId="13">
    <w:abstractNumId w:val="31"/>
  </w:num>
  <w:num w:numId="14">
    <w:abstractNumId w:val="41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14"/>
  </w:num>
  <w:num w:numId="20">
    <w:abstractNumId w:val="29"/>
  </w:num>
  <w:num w:numId="21">
    <w:abstractNumId w:val="6"/>
  </w:num>
  <w:num w:numId="22">
    <w:abstractNumId w:val="9"/>
  </w:num>
  <w:num w:numId="23">
    <w:abstractNumId w:val="17"/>
  </w:num>
  <w:num w:numId="24">
    <w:abstractNumId w:val="35"/>
  </w:num>
  <w:num w:numId="25">
    <w:abstractNumId w:val="36"/>
  </w:num>
  <w:num w:numId="26">
    <w:abstractNumId w:val="33"/>
  </w:num>
  <w:num w:numId="27">
    <w:abstractNumId w:val="23"/>
  </w:num>
  <w:num w:numId="28">
    <w:abstractNumId w:val="12"/>
  </w:num>
  <w:num w:numId="29">
    <w:abstractNumId w:val="27"/>
  </w:num>
  <w:num w:numId="30">
    <w:abstractNumId w:val="11"/>
  </w:num>
  <w:num w:numId="31">
    <w:abstractNumId w:val="18"/>
  </w:num>
  <w:num w:numId="32">
    <w:abstractNumId w:val="16"/>
  </w:num>
  <w:num w:numId="33">
    <w:abstractNumId w:val="37"/>
  </w:num>
  <w:num w:numId="34">
    <w:abstractNumId w:val="5"/>
  </w:num>
  <w:num w:numId="35">
    <w:abstractNumId w:val="19"/>
  </w:num>
  <w:num w:numId="36">
    <w:abstractNumId w:val="15"/>
  </w:num>
  <w:num w:numId="37">
    <w:abstractNumId w:val="34"/>
  </w:num>
  <w:num w:numId="38">
    <w:abstractNumId w:val="26"/>
  </w:num>
  <w:num w:numId="39">
    <w:abstractNumId w:val="8"/>
  </w:num>
  <w:num w:numId="40">
    <w:abstractNumId w:val="21"/>
  </w:num>
  <w:num w:numId="41">
    <w:abstractNumId w:val="40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5326"/>
    <w:rsid w:val="0001509B"/>
    <w:rsid w:val="0004654C"/>
    <w:rsid w:val="00090908"/>
    <w:rsid w:val="000B7477"/>
    <w:rsid w:val="00115A49"/>
    <w:rsid w:val="001B5D26"/>
    <w:rsid w:val="0020168F"/>
    <w:rsid w:val="00261EA3"/>
    <w:rsid w:val="002F3056"/>
    <w:rsid w:val="00311261"/>
    <w:rsid w:val="00323494"/>
    <w:rsid w:val="00333877"/>
    <w:rsid w:val="00356702"/>
    <w:rsid w:val="00357DB3"/>
    <w:rsid w:val="003B1E76"/>
    <w:rsid w:val="00422C2C"/>
    <w:rsid w:val="0044342A"/>
    <w:rsid w:val="00480A3D"/>
    <w:rsid w:val="00482252"/>
    <w:rsid w:val="00484548"/>
    <w:rsid w:val="0049094F"/>
    <w:rsid w:val="004C243D"/>
    <w:rsid w:val="00575249"/>
    <w:rsid w:val="005D07A3"/>
    <w:rsid w:val="005D33B1"/>
    <w:rsid w:val="0060324D"/>
    <w:rsid w:val="00617BE6"/>
    <w:rsid w:val="006655A9"/>
    <w:rsid w:val="00665DFB"/>
    <w:rsid w:val="006C5DBB"/>
    <w:rsid w:val="006F7570"/>
    <w:rsid w:val="00701136"/>
    <w:rsid w:val="00705F45"/>
    <w:rsid w:val="00763523"/>
    <w:rsid w:val="00786787"/>
    <w:rsid w:val="007A26EB"/>
    <w:rsid w:val="007A5143"/>
    <w:rsid w:val="007B081F"/>
    <w:rsid w:val="007C1CBA"/>
    <w:rsid w:val="007C2BF8"/>
    <w:rsid w:val="007D561A"/>
    <w:rsid w:val="0084243B"/>
    <w:rsid w:val="008879B5"/>
    <w:rsid w:val="008B515F"/>
    <w:rsid w:val="008F53CB"/>
    <w:rsid w:val="00911A7A"/>
    <w:rsid w:val="009225AF"/>
    <w:rsid w:val="0093591E"/>
    <w:rsid w:val="00953E74"/>
    <w:rsid w:val="009B05B1"/>
    <w:rsid w:val="009E4F82"/>
    <w:rsid w:val="00A13271"/>
    <w:rsid w:val="00A4215F"/>
    <w:rsid w:val="00A4643D"/>
    <w:rsid w:val="00A85326"/>
    <w:rsid w:val="00AA5A1D"/>
    <w:rsid w:val="00AD5B8A"/>
    <w:rsid w:val="00AE7B60"/>
    <w:rsid w:val="00B13E6E"/>
    <w:rsid w:val="00B37A16"/>
    <w:rsid w:val="00B741C3"/>
    <w:rsid w:val="00B81E9E"/>
    <w:rsid w:val="00BA255B"/>
    <w:rsid w:val="00BB4A56"/>
    <w:rsid w:val="00C60F35"/>
    <w:rsid w:val="00C812FB"/>
    <w:rsid w:val="00C86D66"/>
    <w:rsid w:val="00CB2CE3"/>
    <w:rsid w:val="00CB7C27"/>
    <w:rsid w:val="00CD06C8"/>
    <w:rsid w:val="00CD511B"/>
    <w:rsid w:val="00D15943"/>
    <w:rsid w:val="00D71F70"/>
    <w:rsid w:val="00D85320"/>
    <w:rsid w:val="00D86511"/>
    <w:rsid w:val="00DA59C0"/>
    <w:rsid w:val="00DF26B4"/>
    <w:rsid w:val="00DF5FA7"/>
    <w:rsid w:val="00E35439"/>
    <w:rsid w:val="00E45EA9"/>
    <w:rsid w:val="00E8243B"/>
    <w:rsid w:val="00EC321A"/>
    <w:rsid w:val="00EC4319"/>
    <w:rsid w:val="00ED39CF"/>
    <w:rsid w:val="00F035DD"/>
    <w:rsid w:val="00F97F90"/>
    <w:rsid w:val="00FB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9B"/>
  </w:style>
  <w:style w:type="paragraph" w:styleId="Heading3">
    <w:name w:val="heading 3"/>
    <w:basedOn w:val="Normal"/>
    <w:link w:val="Heading3Char"/>
    <w:uiPriority w:val="9"/>
    <w:qFormat/>
    <w:rsid w:val="006C5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2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07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20168F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Arial Unicode MS"/>
      <w:kern w:val="1"/>
      <w:sz w:val="24"/>
      <w:szCs w:val="24"/>
      <w:lang w:eastAsia="si-LK" w:bidi="si-LK"/>
    </w:rPr>
  </w:style>
  <w:style w:type="character" w:customStyle="1" w:styleId="apple-converted-space">
    <w:name w:val="apple-converted-space"/>
    <w:basedOn w:val="DefaultParagraphFont"/>
    <w:rsid w:val="006C5DBB"/>
  </w:style>
  <w:style w:type="character" w:customStyle="1" w:styleId="Heading3Char">
    <w:name w:val="Heading 3 Char"/>
    <w:basedOn w:val="DefaultParagraphFont"/>
    <w:link w:val="Heading3"/>
    <w:uiPriority w:val="9"/>
    <w:rsid w:val="006C5D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5DBB"/>
  </w:style>
  <w:style w:type="character" w:customStyle="1" w:styleId="mw-editsection">
    <w:name w:val="mw-editsection"/>
    <w:basedOn w:val="DefaultParagraphFont"/>
    <w:rsid w:val="006C5DBB"/>
  </w:style>
  <w:style w:type="character" w:customStyle="1" w:styleId="mw-editsection-bracket">
    <w:name w:val="mw-editsection-bracket"/>
    <w:basedOn w:val="DefaultParagraphFont"/>
    <w:rsid w:val="006C5DBB"/>
  </w:style>
  <w:style w:type="character" w:styleId="Hyperlink">
    <w:name w:val="Hyperlink"/>
    <w:basedOn w:val="DefaultParagraphFont"/>
    <w:uiPriority w:val="99"/>
    <w:semiHidden/>
    <w:unhideWhenUsed/>
    <w:rsid w:val="006C5D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0CB175-25DB-4DEA-9ED9-50C498AE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2</cp:revision>
  <dcterms:created xsi:type="dcterms:W3CDTF">2014-11-27T03:43:00Z</dcterms:created>
  <dcterms:modified xsi:type="dcterms:W3CDTF">2014-11-27T03:43:00Z</dcterms:modified>
</cp:coreProperties>
</file>