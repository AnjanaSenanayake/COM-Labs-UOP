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7C2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7C2BF8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693B84">
        <w:rPr>
          <w:b/>
          <w:bCs/>
          <w:sz w:val="32"/>
          <w:szCs w:val="32"/>
        </w:rPr>
        <w:t>02</w:t>
      </w:r>
      <w:r w:rsidR="00A4215F">
        <w:rPr>
          <w:b/>
          <w:bCs/>
          <w:sz w:val="32"/>
          <w:szCs w:val="32"/>
        </w:rPr>
        <w:t xml:space="preserve"> – Answers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693B84">
        <w:rPr>
          <w:rFonts w:cstheme="minorHAnsi"/>
          <w:bCs/>
          <w:sz w:val="23"/>
          <w:szCs w:val="23"/>
        </w:rPr>
        <w:t>&gt; CREATE DATABASE EXXXXXLab02;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Query OK, 1 row affected (0.00 sec)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693B84">
        <w:rPr>
          <w:rFonts w:cstheme="minorHAnsi"/>
          <w:bCs/>
          <w:sz w:val="23"/>
          <w:szCs w:val="23"/>
        </w:rPr>
        <w:t>&gt; USE EXXXXXLab02;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Database changed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693B84">
        <w:rPr>
          <w:rFonts w:cstheme="minorHAnsi"/>
          <w:bCs/>
          <w:sz w:val="23"/>
          <w:szCs w:val="23"/>
        </w:rPr>
        <w:t xml:space="preserve">&gt; CREATE TABLE orders ( </w:t>
      </w:r>
      <w:proofErr w:type="spellStart"/>
      <w:r w:rsidRPr="00693B84">
        <w:rPr>
          <w:rFonts w:cstheme="minorHAnsi"/>
          <w:bCs/>
          <w:sz w:val="23"/>
          <w:szCs w:val="23"/>
        </w:rPr>
        <w:t>orderNo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 INT AUTO_INCREMENT PRIMARY KEY , time TIMESTAMP, size ENUM('</w:t>
      </w:r>
      <w:proofErr w:type="spellStart"/>
      <w:r w:rsidRPr="00693B84">
        <w:rPr>
          <w:rFonts w:cstheme="minorHAnsi"/>
          <w:bCs/>
          <w:sz w:val="23"/>
          <w:szCs w:val="23"/>
        </w:rPr>
        <w:t>small','medium','large</w:t>
      </w:r>
      <w:proofErr w:type="spellEnd"/>
      <w:r w:rsidRPr="00693B84">
        <w:rPr>
          <w:rFonts w:cstheme="minorHAnsi"/>
          <w:bCs/>
          <w:sz w:val="23"/>
          <w:szCs w:val="23"/>
        </w:rPr>
        <w:t>'), color ENUM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    -&gt; ('</w:t>
      </w:r>
      <w:proofErr w:type="spellStart"/>
      <w:r w:rsidRPr="00693B84">
        <w:rPr>
          <w:rFonts w:cstheme="minorHAnsi"/>
          <w:bCs/>
          <w:sz w:val="23"/>
          <w:szCs w:val="23"/>
        </w:rPr>
        <w:t>Red','Purple','Blue','Green</w:t>
      </w:r>
      <w:proofErr w:type="spellEnd"/>
      <w:r w:rsidRPr="00693B84">
        <w:rPr>
          <w:rFonts w:cstheme="minorHAnsi"/>
          <w:bCs/>
          <w:sz w:val="23"/>
          <w:szCs w:val="23"/>
        </w:rPr>
        <w:t>'), cap ENUM('</w:t>
      </w:r>
      <w:proofErr w:type="spellStart"/>
      <w:r w:rsidRPr="00693B84">
        <w:rPr>
          <w:rFonts w:cstheme="minorHAnsi"/>
          <w:bCs/>
          <w:sz w:val="23"/>
          <w:szCs w:val="23"/>
        </w:rPr>
        <w:t>true','false</w:t>
      </w:r>
      <w:proofErr w:type="spellEnd"/>
      <w:r w:rsidRPr="00693B84">
        <w:rPr>
          <w:rFonts w:cstheme="minorHAnsi"/>
          <w:bCs/>
          <w:sz w:val="23"/>
          <w:szCs w:val="23"/>
        </w:rPr>
        <w:t>'), wrist ENUM('</w:t>
      </w:r>
      <w:proofErr w:type="spellStart"/>
      <w:r w:rsidRPr="00693B84">
        <w:rPr>
          <w:rFonts w:cstheme="minorHAnsi"/>
          <w:bCs/>
          <w:sz w:val="23"/>
          <w:szCs w:val="23"/>
        </w:rPr>
        <w:t>true','false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'), </w:t>
      </w:r>
      <w:proofErr w:type="spellStart"/>
      <w:r w:rsidRPr="00693B84">
        <w:rPr>
          <w:rFonts w:cstheme="minorHAnsi"/>
          <w:bCs/>
          <w:sz w:val="23"/>
          <w:szCs w:val="23"/>
        </w:rPr>
        <w:t>firstName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 VARCHAR(20), </w:t>
      </w:r>
      <w:proofErr w:type="spellStart"/>
      <w:r w:rsidRPr="00693B84">
        <w:rPr>
          <w:rFonts w:cstheme="minorHAnsi"/>
          <w:bCs/>
          <w:sz w:val="23"/>
          <w:szCs w:val="23"/>
        </w:rPr>
        <w:t>lastName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 VARCHAR(20), address1 VARCHAR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    -&gt; (50), address2 </w:t>
      </w:r>
      <w:proofErr w:type="gramStart"/>
      <w:r w:rsidRPr="00693B84">
        <w:rPr>
          <w:rFonts w:cstheme="minorHAnsi"/>
          <w:bCs/>
          <w:sz w:val="23"/>
          <w:szCs w:val="23"/>
        </w:rPr>
        <w:t>VARCHAR(</w:t>
      </w:r>
      <w:proofErr w:type="gramEnd"/>
      <w:r w:rsidRPr="00693B84">
        <w:rPr>
          <w:rFonts w:cstheme="minorHAnsi"/>
          <w:bCs/>
          <w:sz w:val="23"/>
          <w:szCs w:val="23"/>
        </w:rPr>
        <w:t>50), address3 VARCHAR(50), comments TEXT);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Query OK, 0 rows affected (0.01 sec)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693B84">
        <w:rPr>
          <w:rFonts w:cstheme="minorHAnsi"/>
          <w:bCs/>
          <w:sz w:val="23"/>
          <w:szCs w:val="23"/>
        </w:rPr>
        <w:t>&gt; DESCRIBE orders;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+-----------+-------------------------------------+------+-----+-------------------+-----------------------------+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Field     </w:t>
      </w:r>
      <w:r>
        <w:rPr>
          <w:rFonts w:cstheme="minorHAnsi"/>
          <w:bCs/>
          <w:sz w:val="23"/>
          <w:szCs w:val="23"/>
        </w:rPr>
        <w:t xml:space="preserve">  </w:t>
      </w:r>
      <w:r w:rsidRPr="00693B84">
        <w:rPr>
          <w:rFonts w:cstheme="minorHAnsi"/>
          <w:bCs/>
          <w:sz w:val="23"/>
          <w:szCs w:val="23"/>
        </w:rPr>
        <w:t xml:space="preserve">| Type                               </w:t>
      </w:r>
      <w:r>
        <w:rPr>
          <w:rFonts w:cstheme="minorHAnsi"/>
          <w:bCs/>
          <w:sz w:val="23"/>
          <w:szCs w:val="23"/>
        </w:rPr>
        <w:t xml:space="preserve">             | Null | Key</w:t>
      </w:r>
      <w:r w:rsidRPr="00693B84">
        <w:rPr>
          <w:rFonts w:cstheme="minorHAnsi"/>
          <w:bCs/>
          <w:sz w:val="23"/>
          <w:szCs w:val="23"/>
        </w:rPr>
        <w:t xml:space="preserve">| Default           </w:t>
      </w:r>
      <w:r>
        <w:rPr>
          <w:rFonts w:cstheme="minorHAnsi"/>
          <w:bCs/>
          <w:sz w:val="23"/>
          <w:szCs w:val="23"/>
        </w:rPr>
        <w:t xml:space="preserve">  </w:t>
      </w:r>
      <w:r w:rsidRPr="00693B84">
        <w:rPr>
          <w:rFonts w:cstheme="minorHAnsi"/>
          <w:bCs/>
          <w:sz w:val="23"/>
          <w:szCs w:val="23"/>
        </w:rPr>
        <w:t xml:space="preserve">| Extra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               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+-----------+-------------------------------------+------+-----+-------------------+-----------------------------+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>
        <w:rPr>
          <w:rFonts w:cstheme="minorHAnsi"/>
          <w:bCs/>
          <w:sz w:val="23"/>
          <w:szCs w:val="23"/>
        </w:rPr>
        <w:t>orderNo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r w:rsidRPr="00693B84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693B84">
        <w:rPr>
          <w:rFonts w:cstheme="minorHAnsi"/>
          <w:bCs/>
          <w:sz w:val="23"/>
          <w:szCs w:val="23"/>
        </w:rPr>
        <w:t>int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(11)                             </w:t>
      </w:r>
      <w:r>
        <w:rPr>
          <w:rFonts w:cstheme="minorHAnsi"/>
          <w:bCs/>
          <w:sz w:val="23"/>
          <w:szCs w:val="23"/>
        </w:rPr>
        <w:t xml:space="preserve">           </w:t>
      </w:r>
      <w:r w:rsidRPr="00693B84">
        <w:rPr>
          <w:rFonts w:cstheme="minorHAnsi"/>
          <w:bCs/>
          <w:sz w:val="23"/>
          <w:szCs w:val="23"/>
        </w:rPr>
        <w:t xml:space="preserve">| NO   | PRI | NULL            </w:t>
      </w:r>
      <w:r>
        <w:rPr>
          <w:rFonts w:cstheme="minorHAnsi"/>
          <w:bCs/>
          <w:sz w:val="23"/>
          <w:szCs w:val="23"/>
        </w:rPr>
        <w:t xml:space="preserve"> </w:t>
      </w:r>
      <w:r w:rsidRPr="00693B84">
        <w:rPr>
          <w:rFonts w:cstheme="minorHAnsi"/>
          <w:bCs/>
          <w:sz w:val="23"/>
          <w:szCs w:val="23"/>
        </w:rPr>
        <w:t xml:space="preserve">  | auto_increment             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| </w:t>
      </w:r>
      <w:proofErr w:type="gramStart"/>
      <w:r>
        <w:rPr>
          <w:rFonts w:cstheme="minorHAnsi"/>
          <w:bCs/>
          <w:sz w:val="23"/>
          <w:szCs w:val="23"/>
        </w:rPr>
        <w:t>time</w:t>
      </w:r>
      <w:proofErr w:type="gramEnd"/>
      <w:r>
        <w:rPr>
          <w:rFonts w:cstheme="minorHAnsi"/>
          <w:bCs/>
          <w:sz w:val="23"/>
          <w:szCs w:val="23"/>
        </w:rPr>
        <w:t xml:space="preserve">  </w:t>
      </w:r>
      <w:r w:rsidRPr="00693B84">
        <w:rPr>
          <w:rFonts w:cstheme="minorHAnsi"/>
          <w:bCs/>
          <w:sz w:val="23"/>
          <w:szCs w:val="23"/>
        </w:rPr>
        <w:t xml:space="preserve">  | time</w:t>
      </w:r>
      <w:r>
        <w:rPr>
          <w:rFonts w:cstheme="minorHAnsi"/>
          <w:bCs/>
          <w:sz w:val="23"/>
          <w:szCs w:val="23"/>
        </w:rPr>
        <w:t xml:space="preserve">stamp            </w:t>
      </w:r>
      <w:r w:rsidRPr="00693B84">
        <w:rPr>
          <w:rFonts w:cstheme="minorHAnsi"/>
          <w:bCs/>
          <w:sz w:val="23"/>
          <w:szCs w:val="23"/>
        </w:rPr>
        <w:t>| NO   |     | CURRENT_TIMESTAMP | on update CURRENT_TIMESTAMP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size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    </w:t>
      </w:r>
      <w:r>
        <w:rPr>
          <w:rFonts w:cstheme="minorHAnsi"/>
          <w:bCs/>
          <w:sz w:val="23"/>
          <w:szCs w:val="23"/>
        </w:rPr>
        <w:t xml:space="preserve">   </w:t>
      </w:r>
      <w:r w:rsidRPr="00693B84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693B84">
        <w:rPr>
          <w:rFonts w:cstheme="minorHAnsi"/>
          <w:bCs/>
          <w:sz w:val="23"/>
          <w:szCs w:val="23"/>
        </w:rPr>
        <w:t>enu</w:t>
      </w:r>
      <w:r>
        <w:rPr>
          <w:rFonts w:cstheme="minorHAnsi"/>
          <w:bCs/>
          <w:sz w:val="23"/>
          <w:szCs w:val="23"/>
        </w:rPr>
        <w:t>m</w:t>
      </w:r>
      <w:proofErr w:type="spellEnd"/>
      <w:r>
        <w:rPr>
          <w:rFonts w:cstheme="minorHAnsi"/>
          <w:bCs/>
          <w:sz w:val="23"/>
          <w:szCs w:val="23"/>
        </w:rPr>
        <w:t>('</w:t>
      </w:r>
      <w:proofErr w:type="spellStart"/>
      <w:r>
        <w:rPr>
          <w:rFonts w:cstheme="minorHAnsi"/>
          <w:bCs/>
          <w:sz w:val="23"/>
          <w:szCs w:val="23"/>
        </w:rPr>
        <w:t>small','medium','large</w:t>
      </w:r>
      <w:proofErr w:type="spellEnd"/>
      <w:r>
        <w:rPr>
          <w:rFonts w:cstheme="minorHAnsi"/>
          <w:bCs/>
          <w:sz w:val="23"/>
          <w:szCs w:val="23"/>
        </w:rPr>
        <w:t>')</w:t>
      </w:r>
      <w:r w:rsidRPr="00693B84">
        <w:rPr>
          <w:rFonts w:cstheme="minorHAnsi"/>
          <w:bCs/>
          <w:sz w:val="23"/>
          <w:szCs w:val="23"/>
        </w:rPr>
        <w:t xml:space="preserve"> | YES  |     | NULL            </w:t>
      </w:r>
      <w:r>
        <w:rPr>
          <w:rFonts w:cstheme="minorHAnsi"/>
          <w:bCs/>
          <w:sz w:val="23"/>
          <w:szCs w:val="23"/>
        </w:rPr>
        <w:t xml:space="preserve"> </w:t>
      </w:r>
      <w:r w:rsidRPr="00693B84">
        <w:rPr>
          <w:rFonts w:cstheme="minorHAnsi"/>
          <w:bCs/>
          <w:sz w:val="23"/>
          <w:szCs w:val="23"/>
        </w:rPr>
        <w:t xml:space="preserve">  </w:t>
      </w:r>
      <w:r>
        <w:rPr>
          <w:rFonts w:cstheme="minorHAnsi"/>
          <w:bCs/>
          <w:sz w:val="23"/>
          <w:szCs w:val="23"/>
        </w:rPr>
        <w:t xml:space="preserve"> </w:t>
      </w:r>
      <w:r w:rsidRPr="00693B84">
        <w:rPr>
          <w:rFonts w:cstheme="minorHAnsi"/>
          <w:bCs/>
          <w:sz w:val="23"/>
          <w:szCs w:val="23"/>
        </w:rPr>
        <w:t xml:space="preserve">|                            </w:t>
      </w:r>
      <w:r>
        <w:rPr>
          <w:rFonts w:cstheme="minorHAnsi"/>
          <w:bCs/>
          <w:sz w:val="23"/>
          <w:szCs w:val="23"/>
        </w:rPr>
        <w:t xml:space="preserve">              </w:t>
      </w:r>
      <w:r w:rsidRPr="00693B84">
        <w:rPr>
          <w:rFonts w:cstheme="minorHAnsi"/>
          <w:bCs/>
          <w:sz w:val="23"/>
          <w:szCs w:val="23"/>
        </w:rPr>
        <w:t xml:space="preserve">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color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   </w:t>
      </w:r>
      <w:r>
        <w:rPr>
          <w:rFonts w:cstheme="minorHAnsi"/>
          <w:bCs/>
          <w:sz w:val="23"/>
          <w:szCs w:val="23"/>
        </w:rPr>
        <w:t xml:space="preserve">  </w:t>
      </w:r>
      <w:r w:rsidRPr="00693B84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693B84">
        <w:rPr>
          <w:rFonts w:cstheme="minorHAnsi"/>
          <w:bCs/>
          <w:sz w:val="23"/>
          <w:szCs w:val="23"/>
        </w:rPr>
        <w:t>enum</w:t>
      </w:r>
      <w:proofErr w:type="spellEnd"/>
      <w:r w:rsidRPr="00693B84">
        <w:rPr>
          <w:rFonts w:cstheme="minorHAnsi"/>
          <w:bCs/>
          <w:sz w:val="23"/>
          <w:szCs w:val="23"/>
        </w:rPr>
        <w:t>('</w:t>
      </w:r>
      <w:proofErr w:type="spellStart"/>
      <w:r w:rsidRPr="00693B84">
        <w:rPr>
          <w:rFonts w:cstheme="minorHAnsi"/>
          <w:bCs/>
          <w:sz w:val="23"/>
          <w:szCs w:val="23"/>
        </w:rPr>
        <w:t>Red','Purple','Blue','Green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') </w:t>
      </w:r>
      <w:r>
        <w:rPr>
          <w:rFonts w:cstheme="minorHAnsi"/>
          <w:bCs/>
          <w:sz w:val="23"/>
          <w:szCs w:val="23"/>
        </w:rPr>
        <w:t xml:space="preserve">| YES  |     | NULL       </w:t>
      </w:r>
      <w:r w:rsidRPr="00693B84">
        <w:rPr>
          <w:rFonts w:cstheme="minorHAnsi"/>
          <w:bCs/>
          <w:sz w:val="23"/>
          <w:szCs w:val="23"/>
        </w:rPr>
        <w:t xml:space="preserve"> |                       </w:t>
      </w:r>
      <w:r>
        <w:rPr>
          <w:rFonts w:cstheme="minorHAnsi"/>
          <w:bCs/>
          <w:sz w:val="23"/>
          <w:szCs w:val="23"/>
        </w:rPr>
        <w:t xml:space="preserve">              </w:t>
      </w:r>
      <w:r w:rsidRPr="00693B84">
        <w:rPr>
          <w:rFonts w:cstheme="minorHAnsi"/>
          <w:bCs/>
          <w:sz w:val="23"/>
          <w:szCs w:val="23"/>
        </w:rPr>
        <w:t xml:space="preserve"> </w:t>
      </w:r>
      <w:r>
        <w:rPr>
          <w:rFonts w:cstheme="minorHAnsi"/>
          <w:bCs/>
          <w:sz w:val="23"/>
          <w:szCs w:val="23"/>
        </w:rPr>
        <w:t xml:space="preserve">     </w:t>
      </w:r>
      <w:r w:rsidRPr="00693B84">
        <w:rPr>
          <w:rFonts w:cstheme="minorHAnsi"/>
          <w:bCs/>
          <w:sz w:val="23"/>
          <w:szCs w:val="23"/>
        </w:rPr>
        <w:t>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cap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     </w:t>
      </w:r>
      <w:r>
        <w:rPr>
          <w:rFonts w:cstheme="minorHAnsi"/>
          <w:bCs/>
          <w:sz w:val="23"/>
          <w:szCs w:val="23"/>
        </w:rPr>
        <w:t xml:space="preserve">   </w:t>
      </w:r>
      <w:r w:rsidRPr="00693B84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693B84">
        <w:rPr>
          <w:rFonts w:cstheme="minorHAnsi"/>
          <w:bCs/>
          <w:sz w:val="23"/>
          <w:szCs w:val="23"/>
        </w:rPr>
        <w:t>enum</w:t>
      </w:r>
      <w:proofErr w:type="spellEnd"/>
      <w:r w:rsidRPr="00693B84">
        <w:rPr>
          <w:rFonts w:cstheme="minorHAnsi"/>
          <w:bCs/>
          <w:sz w:val="23"/>
          <w:szCs w:val="23"/>
        </w:rPr>
        <w:t>('</w:t>
      </w:r>
      <w:proofErr w:type="spellStart"/>
      <w:r w:rsidRPr="00693B84">
        <w:rPr>
          <w:rFonts w:cstheme="minorHAnsi"/>
          <w:bCs/>
          <w:sz w:val="23"/>
          <w:szCs w:val="23"/>
        </w:rPr>
        <w:t>true','false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')                | YES  |     | NULL             </w:t>
      </w:r>
      <w:r>
        <w:rPr>
          <w:rFonts w:cstheme="minorHAnsi"/>
          <w:bCs/>
          <w:sz w:val="23"/>
          <w:szCs w:val="23"/>
        </w:rPr>
        <w:t xml:space="preserve">      </w:t>
      </w:r>
      <w:r w:rsidRPr="00693B84">
        <w:rPr>
          <w:rFonts w:cstheme="minorHAnsi"/>
          <w:bCs/>
          <w:sz w:val="23"/>
          <w:szCs w:val="23"/>
        </w:rPr>
        <w:t xml:space="preserve"> |                          </w:t>
      </w:r>
      <w:r>
        <w:rPr>
          <w:rFonts w:cstheme="minorHAnsi"/>
          <w:bCs/>
          <w:sz w:val="23"/>
          <w:szCs w:val="23"/>
        </w:rPr>
        <w:t xml:space="preserve">              </w:t>
      </w:r>
      <w:r w:rsidRPr="00693B84">
        <w:rPr>
          <w:rFonts w:cstheme="minorHAnsi"/>
          <w:bCs/>
          <w:sz w:val="23"/>
          <w:szCs w:val="23"/>
        </w:rPr>
        <w:t xml:space="preserve">  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wrist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  </w:t>
      </w:r>
      <w:r>
        <w:rPr>
          <w:rFonts w:cstheme="minorHAnsi"/>
          <w:bCs/>
          <w:sz w:val="23"/>
          <w:szCs w:val="23"/>
        </w:rPr>
        <w:t xml:space="preserve">   </w:t>
      </w:r>
      <w:r w:rsidRPr="00693B84">
        <w:rPr>
          <w:rFonts w:cstheme="minorHAnsi"/>
          <w:bCs/>
          <w:sz w:val="23"/>
          <w:szCs w:val="23"/>
        </w:rPr>
        <w:t xml:space="preserve">  | </w:t>
      </w:r>
      <w:proofErr w:type="spellStart"/>
      <w:r w:rsidRPr="00693B84">
        <w:rPr>
          <w:rFonts w:cstheme="minorHAnsi"/>
          <w:bCs/>
          <w:sz w:val="23"/>
          <w:szCs w:val="23"/>
        </w:rPr>
        <w:t>enum</w:t>
      </w:r>
      <w:proofErr w:type="spellEnd"/>
      <w:r w:rsidRPr="00693B84">
        <w:rPr>
          <w:rFonts w:cstheme="minorHAnsi"/>
          <w:bCs/>
          <w:sz w:val="23"/>
          <w:szCs w:val="23"/>
        </w:rPr>
        <w:t>('</w:t>
      </w:r>
      <w:proofErr w:type="spellStart"/>
      <w:r w:rsidRPr="00693B84">
        <w:rPr>
          <w:rFonts w:cstheme="minorHAnsi"/>
          <w:bCs/>
          <w:sz w:val="23"/>
          <w:szCs w:val="23"/>
        </w:rPr>
        <w:t>true','false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')        </w:t>
      </w:r>
      <w:r>
        <w:rPr>
          <w:rFonts w:cstheme="minorHAnsi"/>
          <w:bCs/>
          <w:sz w:val="23"/>
          <w:szCs w:val="23"/>
        </w:rPr>
        <w:t xml:space="preserve">   </w:t>
      </w:r>
      <w:r w:rsidRPr="00693B84">
        <w:rPr>
          <w:rFonts w:cstheme="minorHAnsi"/>
          <w:bCs/>
          <w:sz w:val="23"/>
          <w:szCs w:val="23"/>
        </w:rPr>
        <w:t xml:space="preserve">    | YES  |     | NULL             </w:t>
      </w:r>
      <w:r>
        <w:rPr>
          <w:rFonts w:cstheme="minorHAnsi"/>
          <w:bCs/>
          <w:sz w:val="23"/>
          <w:szCs w:val="23"/>
        </w:rPr>
        <w:t xml:space="preserve">     </w:t>
      </w:r>
      <w:r w:rsidRPr="00693B84">
        <w:rPr>
          <w:rFonts w:cstheme="minorHAnsi"/>
          <w:bCs/>
          <w:sz w:val="23"/>
          <w:szCs w:val="23"/>
        </w:rPr>
        <w:t xml:space="preserve"> </w:t>
      </w:r>
      <w:r>
        <w:rPr>
          <w:rFonts w:cstheme="minorHAnsi"/>
          <w:bCs/>
          <w:sz w:val="23"/>
          <w:szCs w:val="23"/>
        </w:rPr>
        <w:t xml:space="preserve">  </w:t>
      </w:r>
      <w:r w:rsidRPr="00693B84">
        <w:rPr>
          <w:rFonts w:cstheme="minorHAnsi"/>
          <w:bCs/>
          <w:sz w:val="23"/>
          <w:szCs w:val="23"/>
        </w:rPr>
        <w:t xml:space="preserve">|                            </w:t>
      </w:r>
      <w:r>
        <w:rPr>
          <w:rFonts w:cstheme="minorHAnsi"/>
          <w:bCs/>
          <w:sz w:val="23"/>
          <w:szCs w:val="23"/>
        </w:rPr>
        <w:t xml:space="preserve">              </w:t>
      </w:r>
      <w:r w:rsidRPr="00693B84">
        <w:rPr>
          <w:rFonts w:cstheme="minorHAnsi"/>
          <w:bCs/>
          <w:sz w:val="23"/>
          <w:szCs w:val="23"/>
        </w:rPr>
        <w:t>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firstName</w:t>
      </w:r>
      <w:proofErr w:type="spellEnd"/>
      <w:proofErr w:type="gramEnd"/>
      <w:r w:rsidRPr="00693B84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693B84">
        <w:rPr>
          <w:rFonts w:cstheme="minorHAnsi"/>
          <w:bCs/>
          <w:sz w:val="23"/>
          <w:szCs w:val="23"/>
        </w:rPr>
        <w:t>var</w:t>
      </w:r>
      <w:r>
        <w:rPr>
          <w:rFonts w:cstheme="minorHAnsi"/>
          <w:bCs/>
          <w:sz w:val="23"/>
          <w:szCs w:val="23"/>
        </w:rPr>
        <w:t>char</w:t>
      </w:r>
      <w:proofErr w:type="spellEnd"/>
      <w:r>
        <w:rPr>
          <w:rFonts w:cstheme="minorHAnsi"/>
          <w:bCs/>
          <w:sz w:val="23"/>
          <w:szCs w:val="23"/>
        </w:rPr>
        <w:t xml:space="preserve">(20)                       </w:t>
      </w:r>
      <w:r w:rsidRPr="00693B84">
        <w:rPr>
          <w:rFonts w:cstheme="minorHAnsi"/>
          <w:bCs/>
          <w:sz w:val="23"/>
          <w:szCs w:val="23"/>
        </w:rPr>
        <w:t xml:space="preserve"> | YES  |     | NULL       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|                             </w:t>
      </w:r>
      <w:r>
        <w:rPr>
          <w:rFonts w:cstheme="minorHAnsi"/>
          <w:bCs/>
          <w:sz w:val="23"/>
          <w:szCs w:val="23"/>
        </w:rPr>
        <w:t xml:space="preserve">             </w:t>
      </w:r>
      <w:r w:rsidRPr="00693B84">
        <w:rPr>
          <w:rFonts w:cstheme="minorHAnsi"/>
          <w:bCs/>
          <w:sz w:val="23"/>
          <w:szCs w:val="23"/>
        </w:rPr>
        <w:t>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lastName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  |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693B84">
        <w:rPr>
          <w:rFonts w:cstheme="minorHAnsi"/>
          <w:bCs/>
          <w:sz w:val="23"/>
          <w:szCs w:val="23"/>
        </w:rPr>
        <w:t>varc</w:t>
      </w:r>
      <w:r>
        <w:rPr>
          <w:rFonts w:cstheme="minorHAnsi"/>
          <w:bCs/>
          <w:sz w:val="23"/>
          <w:szCs w:val="23"/>
        </w:rPr>
        <w:t>har</w:t>
      </w:r>
      <w:proofErr w:type="spellEnd"/>
      <w:r>
        <w:rPr>
          <w:rFonts w:cstheme="minorHAnsi"/>
          <w:bCs/>
          <w:sz w:val="23"/>
          <w:szCs w:val="23"/>
        </w:rPr>
        <w:t xml:space="preserve">(20)                        </w:t>
      </w:r>
      <w:r w:rsidRPr="00693B84">
        <w:rPr>
          <w:rFonts w:cstheme="minorHAnsi"/>
          <w:bCs/>
          <w:sz w:val="23"/>
          <w:szCs w:val="23"/>
        </w:rPr>
        <w:t xml:space="preserve">| YES  |     | NULL      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 |                            </w:t>
      </w:r>
      <w:r>
        <w:rPr>
          <w:rFonts w:cstheme="minorHAnsi"/>
          <w:bCs/>
          <w:sz w:val="23"/>
          <w:szCs w:val="23"/>
        </w:rPr>
        <w:t xml:space="preserve">             </w:t>
      </w:r>
      <w:r w:rsidRPr="00693B84">
        <w:rPr>
          <w:rFonts w:cstheme="minorHAnsi"/>
          <w:bCs/>
          <w:sz w:val="23"/>
          <w:szCs w:val="23"/>
        </w:rPr>
        <w:t xml:space="preserve">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address1  |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693B84">
        <w:rPr>
          <w:rFonts w:cstheme="minorHAnsi"/>
          <w:bCs/>
          <w:sz w:val="23"/>
          <w:szCs w:val="23"/>
        </w:rPr>
        <w:t>varchar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(50)                         | YES  |     | NULL      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 |                             </w:t>
      </w:r>
      <w:r>
        <w:rPr>
          <w:rFonts w:cstheme="minorHAnsi"/>
          <w:bCs/>
          <w:sz w:val="23"/>
          <w:szCs w:val="23"/>
        </w:rPr>
        <w:t xml:space="preserve">             </w:t>
      </w:r>
      <w:r w:rsidRPr="00693B84">
        <w:rPr>
          <w:rFonts w:cstheme="minorHAnsi"/>
          <w:bCs/>
          <w:sz w:val="23"/>
          <w:szCs w:val="23"/>
        </w:rPr>
        <w:t>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address2  |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693B84">
        <w:rPr>
          <w:rFonts w:cstheme="minorHAnsi"/>
          <w:bCs/>
          <w:sz w:val="23"/>
          <w:szCs w:val="23"/>
        </w:rPr>
        <w:t>varchar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(50)                         | YES  |     | NULL      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 |                            </w:t>
      </w:r>
      <w:r>
        <w:rPr>
          <w:rFonts w:cstheme="minorHAnsi"/>
          <w:bCs/>
          <w:sz w:val="23"/>
          <w:szCs w:val="23"/>
        </w:rPr>
        <w:t xml:space="preserve">             </w:t>
      </w:r>
      <w:r w:rsidRPr="00693B84">
        <w:rPr>
          <w:rFonts w:cstheme="minorHAnsi"/>
          <w:bCs/>
          <w:sz w:val="23"/>
          <w:szCs w:val="23"/>
        </w:rPr>
        <w:t xml:space="preserve">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address3  |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693B84">
        <w:rPr>
          <w:rFonts w:cstheme="minorHAnsi"/>
          <w:bCs/>
          <w:sz w:val="23"/>
          <w:szCs w:val="23"/>
        </w:rPr>
        <w:t>varchar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(50)                         | YES  |     | NULL      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 |                            </w:t>
      </w:r>
      <w:r>
        <w:rPr>
          <w:rFonts w:cstheme="minorHAnsi"/>
          <w:bCs/>
          <w:sz w:val="23"/>
          <w:szCs w:val="23"/>
        </w:rPr>
        <w:t xml:space="preserve">             </w:t>
      </w:r>
      <w:r w:rsidRPr="00693B84">
        <w:rPr>
          <w:rFonts w:cstheme="minorHAnsi"/>
          <w:bCs/>
          <w:sz w:val="23"/>
          <w:szCs w:val="23"/>
        </w:rPr>
        <w:t xml:space="preserve"> 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693B84">
        <w:rPr>
          <w:rFonts w:cstheme="minorHAnsi"/>
          <w:bCs/>
          <w:sz w:val="23"/>
          <w:szCs w:val="23"/>
        </w:rPr>
        <w:t>comments  |</w:t>
      </w:r>
      <w:proofErr w:type="gramEnd"/>
      <w:r w:rsidRPr="00693B84">
        <w:rPr>
          <w:rFonts w:cstheme="minorHAnsi"/>
          <w:bCs/>
          <w:sz w:val="23"/>
          <w:szCs w:val="23"/>
        </w:rPr>
        <w:t xml:space="preserve"> text                              </w:t>
      </w:r>
      <w:r>
        <w:rPr>
          <w:rFonts w:cstheme="minorHAnsi"/>
          <w:bCs/>
          <w:sz w:val="23"/>
          <w:szCs w:val="23"/>
        </w:rPr>
        <w:t xml:space="preserve">    </w:t>
      </w:r>
      <w:r w:rsidRPr="00693B84">
        <w:rPr>
          <w:rFonts w:cstheme="minorHAnsi"/>
          <w:bCs/>
          <w:sz w:val="23"/>
          <w:szCs w:val="23"/>
        </w:rPr>
        <w:t xml:space="preserve">  | YES  |     | NULL             </w:t>
      </w:r>
      <w:r>
        <w:rPr>
          <w:rFonts w:cstheme="minorHAnsi"/>
          <w:bCs/>
          <w:sz w:val="23"/>
          <w:szCs w:val="23"/>
        </w:rPr>
        <w:t xml:space="preserve">         </w:t>
      </w:r>
      <w:r w:rsidRPr="00693B84">
        <w:rPr>
          <w:rFonts w:cstheme="minorHAnsi"/>
          <w:bCs/>
          <w:sz w:val="23"/>
          <w:szCs w:val="23"/>
        </w:rPr>
        <w:t xml:space="preserve"> |                             </w:t>
      </w:r>
      <w:r>
        <w:rPr>
          <w:rFonts w:cstheme="minorHAnsi"/>
          <w:bCs/>
          <w:sz w:val="23"/>
          <w:szCs w:val="23"/>
        </w:rPr>
        <w:t xml:space="preserve">             </w:t>
      </w:r>
      <w:r w:rsidRPr="00693B84">
        <w:rPr>
          <w:rFonts w:cstheme="minorHAnsi"/>
          <w:bCs/>
          <w:sz w:val="23"/>
          <w:szCs w:val="23"/>
        </w:rPr>
        <w:t>|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+-----------+-------------------------------------+------+-----+-------------------+-----------------------------+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12 rows in set (0.00 sec)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r w:rsidRPr="00693B84">
        <w:rPr>
          <w:rFonts w:cstheme="minorHAnsi"/>
          <w:bCs/>
          <w:sz w:val="23"/>
          <w:szCs w:val="23"/>
        </w:rPr>
        <w:t>mysql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&gt; INSERT INTO orders (size,color,cap,wrist,firstName,lastName,address1,address2,address3,comments) VALUES 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 xml:space="preserve">    -&gt; ('</w:t>
      </w:r>
      <w:proofErr w:type="spellStart"/>
      <w:r w:rsidRPr="00693B84">
        <w:rPr>
          <w:rFonts w:cstheme="minorHAnsi"/>
          <w:bCs/>
          <w:sz w:val="23"/>
          <w:szCs w:val="23"/>
        </w:rPr>
        <w:t>small','Blue','true','true','KLM','Perera','NO</w:t>
      </w:r>
      <w:proofErr w:type="spellEnd"/>
      <w:r w:rsidRPr="00693B84">
        <w:rPr>
          <w:rFonts w:cstheme="minorHAnsi"/>
          <w:bCs/>
          <w:sz w:val="23"/>
          <w:szCs w:val="23"/>
        </w:rPr>
        <w:t xml:space="preserve"> 3/3','Mathara </w:t>
      </w:r>
      <w:proofErr w:type="spellStart"/>
      <w:r w:rsidRPr="00693B84">
        <w:rPr>
          <w:rFonts w:cstheme="minorHAnsi"/>
          <w:bCs/>
          <w:sz w:val="23"/>
          <w:szCs w:val="23"/>
        </w:rPr>
        <w:t>Rd','Galle</w:t>
      </w:r>
      <w:proofErr w:type="spellEnd"/>
      <w:r w:rsidRPr="00693B84">
        <w:rPr>
          <w:rFonts w:cstheme="minorHAnsi"/>
          <w:bCs/>
          <w:sz w:val="23"/>
          <w:szCs w:val="23"/>
        </w:rPr>
        <w:t>', 'this is the first order.');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Query OK, 1 row affected (0.01 sec)</w:t>
      </w: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693B84" w:rsidRPr="00693B84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693B8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693B84">
        <w:rPr>
          <w:rFonts w:cstheme="minorHAnsi"/>
          <w:bCs/>
          <w:sz w:val="23"/>
          <w:szCs w:val="23"/>
        </w:rPr>
        <w:t>&gt; SELECT * FROM orders;</w:t>
      </w:r>
    </w:p>
    <w:p w:rsidR="00A4215F" w:rsidRPr="007C2BF8" w:rsidRDefault="00693B84" w:rsidP="00693B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693B84">
        <w:rPr>
          <w:rFonts w:cstheme="minorHAnsi"/>
          <w:bCs/>
          <w:sz w:val="23"/>
          <w:szCs w:val="23"/>
        </w:rPr>
        <w:t>Query OK, 1 row affected (0.00 sec)</w:t>
      </w:r>
    </w:p>
    <w:sectPr w:rsidR="00A4215F" w:rsidRPr="007C2BF8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B7477"/>
    <w:rsid w:val="00115A49"/>
    <w:rsid w:val="001B5D26"/>
    <w:rsid w:val="0020168F"/>
    <w:rsid w:val="00261EA3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D07A3"/>
    <w:rsid w:val="005D33B1"/>
    <w:rsid w:val="0060324D"/>
    <w:rsid w:val="00617BE6"/>
    <w:rsid w:val="006655A9"/>
    <w:rsid w:val="00665DFB"/>
    <w:rsid w:val="00693B84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4243B"/>
    <w:rsid w:val="008879B5"/>
    <w:rsid w:val="008B515F"/>
    <w:rsid w:val="008F53CB"/>
    <w:rsid w:val="00911A7A"/>
    <w:rsid w:val="009225AF"/>
    <w:rsid w:val="0093591E"/>
    <w:rsid w:val="00953E74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511B"/>
    <w:rsid w:val="00D15943"/>
    <w:rsid w:val="00D71F70"/>
    <w:rsid w:val="00D85320"/>
    <w:rsid w:val="00D86511"/>
    <w:rsid w:val="00D95C8E"/>
    <w:rsid w:val="00DA59C0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4294967249</TotalTime>
  <Pages>1</Pages>
  <Words>285</Words>
  <Characters>2711</Characters>
  <Application>Microsoft Office Word</Application>
  <DocSecurity>0</DocSecurity>
  <Lines>123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2014-11-27T02:56:00Z</dcterms:created>
  <dcterms:modified xsi:type="dcterms:W3CDTF">2014-11-27T02:56:00Z</dcterms:modified>
</cp:coreProperties>
</file>