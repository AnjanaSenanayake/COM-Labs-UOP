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15F" w:rsidRDefault="00A4215F" w:rsidP="00A4215F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Department of Computer Engineering</w:t>
      </w:r>
    </w:p>
    <w:p w:rsidR="00A4215F" w:rsidRDefault="00A4215F" w:rsidP="00A4215F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University of </w:t>
      </w:r>
      <w:proofErr w:type="spellStart"/>
      <w:r>
        <w:rPr>
          <w:b/>
          <w:bCs/>
          <w:sz w:val="36"/>
          <w:szCs w:val="36"/>
        </w:rPr>
        <w:t>Peradeniya</w:t>
      </w:r>
      <w:proofErr w:type="spellEnd"/>
    </w:p>
    <w:p w:rsidR="00A4215F" w:rsidRDefault="00A4215F" w:rsidP="00A4215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CO226 – Database Systems</w:t>
      </w:r>
    </w:p>
    <w:p w:rsidR="00A4215F" w:rsidRDefault="00A4215F" w:rsidP="00A4215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</w:p>
    <w:p w:rsidR="00A4215F" w:rsidRDefault="00A4215F" w:rsidP="00A4215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Tutorial 01 – Answers</w:t>
      </w:r>
    </w:p>
    <w:p w:rsidR="00A4215F" w:rsidRDefault="00A4215F" w:rsidP="00A4215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2"/>
          <w:szCs w:val="32"/>
        </w:rPr>
      </w:pPr>
    </w:p>
    <w:p w:rsidR="00A4215F" w:rsidRDefault="00A4215F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421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Q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uestion 1</w:t>
      </w:r>
    </w:p>
    <w:p w:rsidR="00261EA3" w:rsidRPr="00A4215F" w:rsidRDefault="006655A9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421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Q</w:t>
      </w:r>
      <w:r w:rsidR="00C86D66" w:rsidRPr="00A421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1B5D26" w:rsidRPr="00A421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.1</w:t>
      </w:r>
    </w:p>
    <w:p w:rsidR="00AA5A1D" w:rsidRPr="00A4215F" w:rsidRDefault="00AA5A1D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82252" w:rsidRPr="00A4215F" w:rsidRDefault="00482252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definition language:</w:t>
      </w:r>
    </w:p>
    <w:p w:rsidR="00B81E9E" w:rsidRPr="00A4215F" w:rsidRDefault="00B81E9E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DA59C0" w:rsidRPr="00A4215F" w:rsidRDefault="00A4215F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u</w:t>
      </w:r>
      <w:r w:rsidR="00DA59C0" w:rsidRPr="00A4215F">
        <w:rPr>
          <w:rFonts w:ascii="Times New Roman" w:hAnsi="Times New Roman" w:cs="Times New Roman"/>
          <w:color w:val="000000" w:themeColor="text1"/>
        </w:rPr>
        <w:t>sed</w:t>
      </w:r>
      <w:r w:rsidR="00AA5A1D" w:rsidRPr="00A4215F">
        <w:rPr>
          <w:rFonts w:ascii="Times New Roman" w:hAnsi="Times New Roman" w:cs="Times New Roman"/>
          <w:color w:val="000000" w:themeColor="text1"/>
        </w:rPr>
        <w:t xml:space="preserve"> to define the database conceptual schema. In most DBMSs, the DDL also defines user views and, sometimes, storage structures</w:t>
      </w:r>
      <w:r w:rsidR="00DA59C0" w:rsidRPr="00A4215F">
        <w:rPr>
          <w:rFonts w:ascii="Times New Roman" w:hAnsi="Times New Roman" w:cs="Times New Roman"/>
          <w:color w:val="000000" w:themeColor="text1"/>
        </w:rPr>
        <w:t>.</w:t>
      </w:r>
    </w:p>
    <w:p w:rsidR="006C5DBB" w:rsidRPr="00A4215F" w:rsidRDefault="00DA59C0" w:rsidP="00A421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215F">
        <w:rPr>
          <w:rFonts w:ascii="Times New Roman" w:eastAsia="Times New Roman" w:hAnsi="Times New Roman" w:cs="Times New Roman"/>
          <w:color w:val="000000" w:themeColor="text1"/>
        </w:rPr>
        <w:t>Used</w:t>
      </w:r>
      <w:r w:rsidR="006C5DBB" w:rsidRPr="00A4215F">
        <w:rPr>
          <w:rFonts w:ascii="Times New Roman" w:eastAsia="Times New Roman" w:hAnsi="Times New Roman" w:cs="Times New Roman"/>
          <w:color w:val="000000" w:themeColor="text1"/>
        </w:rPr>
        <w:t xml:space="preserve"> to build and modify the structure of your tables and other objects in the </w:t>
      </w:r>
      <w:r w:rsidR="006C5DBB" w:rsidRPr="00A4215F">
        <w:rPr>
          <w:rFonts w:ascii="Times New Roman" w:eastAsia="Times New Roman" w:hAnsi="Times New Roman" w:cs="Times New Roman"/>
          <w:bCs/>
          <w:color w:val="000000" w:themeColor="text1"/>
        </w:rPr>
        <w:t>database</w:t>
      </w:r>
      <w:r w:rsidR="006C5DBB" w:rsidRPr="00A4215F">
        <w:rPr>
          <w:rFonts w:ascii="Times New Roman" w:eastAsia="Times New Roman" w:hAnsi="Times New Roman" w:cs="Times New Roman"/>
          <w:color w:val="000000" w:themeColor="text1"/>
        </w:rPr>
        <w:t>. When you execute a </w:t>
      </w:r>
      <w:r w:rsidR="006C5DBB" w:rsidRPr="00A4215F">
        <w:rPr>
          <w:rFonts w:ascii="Times New Roman" w:eastAsia="Times New Roman" w:hAnsi="Times New Roman" w:cs="Times New Roman"/>
          <w:bCs/>
          <w:color w:val="000000" w:themeColor="text1"/>
        </w:rPr>
        <w:t>DDL</w:t>
      </w:r>
      <w:r w:rsidR="006C5DBB" w:rsidRPr="00A4215F">
        <w:rPr>
          <w:rFonts w:ascii="Times New Roman" w:eastAsia="Times New Roman" w:hAnsi="Times New Roman" w:cs="Times New Roman"/>
          <w:color w:val="000000" w:themeColor="text1"/>
        </w:rPr>
        <w:t> statement, it takes effect immediately. The create ta</w:t>
      </w:r>
      <w:r w:rsidRPr="00A4215F">
        <w:rPr>
          <w:rFonts w:ascii="Times New Roman" w:eastAsia="Times New Roman" w:hAnsi="Times New Roman" w:cs="Times New Roman"/>
          <w:color w:val="000000" w:themeColor="text1"/>
        </w:rPr>
        <w:t>ble statement does exactly that</w:t>
      </w:r>
    </w:p>
    <w:p w:rsidR="006C5DBB" w:rsidRPr="00A4215F" w:rsidRDefault="006C5DBB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2252" w:rsidRPr="00A4215F" w:rsidRDefault="00482252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manipulation language:</w:t>
      </w:r>
    </w:p>
    <w:p w:rsidR="00B81E9E" w:rsidRPr="00A4215F" w:rsidRDefault="00B81E9E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5A1D" w:rsidRPr="00A4215F" w:rsidRDefault="00AA5A1D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A data manipulation language (DML) is used for specifying database retrievals and updates. DMLs can be high level (set-oriented, nonprocedural) or low level (</w:t>
      </w:r>
      <w:r w:rsidR="00A4215F"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record oriented</w:t>
      </w: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B515F"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procedural). A high-level DML can be embedded in a host programming language, or it can be used as a standalone language; in the latter case it is often called a query language.</w:t>
      </w:r>
    </w:p>
    <w:p w:rsidR="00911A7A" w:rsidRPr="00A4215F" w:rsidRDefault="00911A7A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5DBB" w:rsidRPr="00A4215F" w:rsidRDefault="006C5DBB" w:rsidP="00A421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DML</w:t>
      </w: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 </w:t>
      </w:r>
      <w:r w:rsidRPr="00A421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Data Manipulation </w:t>
      </w:r>
      <w:r w:rsidR="00A4215F" w:rsidRPr="00A421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Language</w:t>
      </w:r>
      <w:r w:rsidR="00A4215F"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is used to manipulate data itself. For example, with SQL, it would be instructions such a</w:t>
      </w:r>
      <w:r w:rsidR="001B5D26"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</w:t>
      </w:r>
      <w:proofErr w:type="gramStart"/>
      <w:r w:rsidR="00A4215F"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insert,</w:t>
      </w:r>
      <w:proofErr w:type="gramEnd"/>
      <w:r w:rsidR="001B5D26"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215F"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update,</w:t>
      </w:r>
      <w:r w:rsidR="001B5D26"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delete.</w:t>
      </w:r>
    </w:p>
    <w:p w:rsidR="00AA5A1D" w:rsidRDefault="00AA5A1D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215F" w:rsidRDefault="00A4215F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215F" w:rsidRDefault="00A4215F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215F" w:rsidRPr="00A4215F" w:rsidRDefault="00A4215F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2252" w:rsidRPr="00A4215F" w:rsidRDefault="00482252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Primary key:</w:t>
      </w:r>
    </w:p>
    <w:p w:rsidR="00B81E9E" w:rsidRPr="00A4215F" w:rsidRDefault="00B81E9E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C5DBB" w:rsidRPr="00A4215F" w:rsidRDefault="006C5DBB" w:rsidP="00A421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 </w:t>
      </w:r>
      <w:r w:rsidRPr="00A421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primary key</w:t>
      </w: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a field in a table which is unique and enables you to identify every record in that table.</w:t>
      </w:r>
    </w:p>
    <w:p w:rsidR="00B81E9E" w:rsidRPr="00A4215F" w:rsidRDefault="00B81E9E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82252" w:rsidRPr="00A4215F" w:rsidRDefault="00482252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Foreign key:</w:t>
      </w:r>
    </w:p>
    <w:p w:rsidR="00B81E9E" w:rsidRPr="00A4215F" w:rsidRDefault="00B81E9E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C5DBB" w:rsidRPr="00A4215F" w:rsidRDefault="006C5DBB" w:rsidP="00A421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context of relational databases, a </w:t>
      </w:r>
      <w:r w:rsidRPr="00A421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foreign key</w:t>
      </w: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a field (or collection of fields) in one table that uniquely identifies a row of another table. In other words, a </w:t>
      </w:r>
      <w:r w:rsidRPr="00A421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foreign key</w:t>
      </w: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a column or a combination of columns that is used to establish and enforce a link between two tables.</w:t>
      </w:r>
    </w:p>
    <w:p w:rsidR="00B81E9E" w:rsidRPr="00A4215F" w:rsidRDefault="00B81E9E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82252" w:rsidRPr="00A4215F" w:rsidRDefault="00482252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Referential integrity:</w:t>
      </w:r>
    </w:p>
    <w:p w:rsidR="00B81E9E" w:rsidRPr="00A4215F" w:rsidRDefault="00B81E9E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5DBB" w:rsidRPr="00A4215F" w:rsidRDefault="006C5DBB" w:rsidP="00A421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Referential integrity</w:t>
      </w: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is a concept for ensuring that relationships between database tables remain consistent. In other words, references to data must be valid. A relationship between two database tables, called a referenced table and a referencing </w:t>
      </w:r>
      <w:proofErr w:type="gramStart"/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table,</w:t>
      </w:r>
      <w:proofErr w:type="gramEnd"/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created by using a foreign key.</w:t>
      </w:r>
    </w:p>
    <w:p w:rsidR="00AA5A1D" w:rsidRPr="00A4215F" w:rsidRDefault="00AA5A1D" w:rsidP="00A4215F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2252" w:rsidRPr="00A4215F" w:rsidRDefault="00482252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Correlated </w:t>
      </w:r>
      <w:r w:rsidR="00A4215F"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 query</w:t>
      </w:r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705F45" w:rsidRPr="00A4215F" w:rsidRDefault="00705F45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5DBB" w:rsidRPr="00A4215F" w:rsidRDefault="006C5DBB" w:rsidP="00A421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a SQL database query, a </w:t>
      </w:r>
      <w:r w:rsidRPr="00A421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correlated </w:t>
      </w:r>
      <w:proofErr w:type="spellStart"/>
      <w:r w:rsidRPr="00A421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subquery</w:t>
      </w:r>
      <w:proofErr w:type="spellEnd"/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(also known as a synchronized </w:t>
      </w:r>
      <w:proofErr w:type="spellStart"/>
      <w:r w:rsidRPr="00A421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subquery</w:t>
      </w:r>
      <w:proofErr w:type="spellEnd"/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is a </w:t>
      </w:r>
      <w:proofErr w:type="spellStart"/>
      <w:r w:rsidRPr="00A421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subquery</w:t>
      </w:r>
      <w:proofErr w:type="spellEnd"/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(a query nested inside another query) that uses values from the outer query. The </w:t>
      </w:r>
      <w:proofErr w:type="spellStart"/>
      <w:r w:rsidRPr="00A421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subquery</w:t>
      </w:r>
      <w:proofErr w:type="spellEnd"/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evaluated once for each row processed by the outer query.</w:t>
      </w:r>
    </w:p>
    <w:p w:rsidR="006C5DBB" w:rsidRPr="00A4215F" w:rsidRDefault="006C5DBB" w:rsidP="00A4215F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5DBB" w:rsidRPr="00A4215F" w:rsidRDefault="006C5DBB" w:rsidP="00A4215F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2252" w:rsidRPr="00A4215F" w:rsidRDefault="00482252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Natural join:</w:t>
      </w:r>
    </w:p>
    <w:p w:rsidR="00705F45" w:rsidRPr="00A4215F" w:rsidRDefault="00705F45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C5DBB" w:rsidRPr="00A4215F" w:rsidRDefault="006C5DBB" w:rsidP="00A421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 </w:t>
      </w:r>
      <w:r w:rsidRPr="00A421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natural join</w:t>
      </w: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is a type of </w:t>
      </w:r>
      <w:proofErr w:type="spellStart"/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equi</w:t>
      </w:r>
      <w:proofErr w:type="spellEnd"/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A421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join</w:t>
      </w: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where the </w:t>
      </w:r>
      <w:r w:rsidRPr="00A421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join</w:t>
      </w: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predicate arises implicitly by comparing all columns in both tables that have the same column-names in the joined tables. The resulting joined table contains only one column for each pair of equally named columns.</w:t>
      </w:r>
    </w:p>
    <w:p w:rsidR="006C5DBB" w:rsidRPr="00A4215F" w:rsidRDefault="006C5DBB" w:rsidP="00A4215F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2252" w:rsidRPr="00A4215F" w:rsidRDefault="00482252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View:</w:t>
      </w:r>
    </w:p>
    <w:p w:rsidR="00705F45" w:rsidRPr="00A4215F" w:rsidRDefault="00705F45" w:rsidP="00A421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C5DBB" w:rsidRPr="00A4215F" w:rsidRDefault="006C5DBB" w:rsidP="00A421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SQL, a </w:t>
      </w:r>
      <w:r w:rsidRPr="00A421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view</w:t>
      </w: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a virtual table based on the result-set of an SQL statement. A </w:t>
      </w:r>
      <w:r w:rsidRPr="00A421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view</w:t>
      </w: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contains rows and columns, just like a real table. The fields in a </w:t>
      </w:r>
      <w:r w:rsidRPr="00A421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view</w:t>
      </w: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are fields from one or more real tables in the </w:t>
      </w:r>
      <w:r w:rsidRPr="00A421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database</w:t>
      </w: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C5DBB" w:rsidRPr="00A4215F" w:rsidRDefault="006C5DBB" w:rsidP="00A4215F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6787" w:rsidRPr="00A4215F" w:rsidRDefault="00482252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Trigger:</w:t>
      </w:r>
    </w:p>
    <w:p w:rsidR="00705F45" w:rsidRPr="00A4215F" w:rsidRDefault="00705F45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C5DBB" w:rsidRPr="00A4215F" w:rsidRDefault="006C5DBB" w:rsidP="00A421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 </w:t>
      </w:r>
      <w:r w:rsidRPr="00A421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trigger</w:t>
      </w: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a special kind of stored procedure that automatically executes when an event occurs in the </w:t>
      </w:r>
      <w:r w:rsidRPr="00A421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database</w:t>
      </w: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server. DML </w:t>
      </w:r>
      <w:proofErr w:type="spellStart"/>
      <w:r w:rsidRPr="00A421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triggers</w:t>
      </w: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execute</w:t>
      </w:r>
      <w:proofErr w:type="spellEnd"/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when a user tries to modify data through a data manipulation language (DML) event. DML events are </w:t>
      </w:r>
      <w:proofErr w:type="gramStart"/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INSERT</w:t>
      </w:r>
      <w:proofErr w:type="gramEnd"/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UPDATE, or DELETE statements on a table or view.</w:t>
      </w:r>
    </w:p>
    <w:p w:rsidR="006C5DBB" w:rsidRPr="00A4215F" w:rsidRDefault="006C5DBB" w:rsidP="00A4215F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1EA3" w:rsidRPr="00A4215F" w:rsidRDefault="001B5D26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421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Q 1.2 </w:t>
      </w:r>
      <w:r w:rsidR="00261EA3"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Explain the differences in ON UPDATE RESTRICT/CASCADE/SET NULL clauses.</w:t>
      </w:r>
    </w:p>
    <w:p w:rsidR="001B5D26" w:rsidRPr="00A4215F" w:rsidRDefault="001B5D26" w:rsidP="00A4215F">
      <w:pPr>
        <w:shd w:val="clear" w:color="auto" w:fill="FFFFFF"/>
        <w:spacing w:before="72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C5DBB" w:rsidRPr="00A4215F" w:rsidRDefault="006C5DBB" w:rsidP="00A4215F">
      <w:pPr>
        <w:shd w:val="clear" w:color="auto" w:fill="FFFFFF"/>
        <w:spacing w:before="72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21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CASCADE</w:t>
      </w:r>
    </w:p>
    <w:p w:rsidR="006C5DBB" w:rsidRPr="00A4215F" w:rsidRDefault="006C5DBB" w:rsidP="00A4215F">
      <w:pPr>
        <w:shd w:val="clear" w:color="auto" w:fill="FFFFFF"/>
        <w:spacing w:before="120" w:after="120" w:line="33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Whenever rows in the master (referenced) table are deleted (or updated), the respective rows of the child (referencing) table with a matching foreign key column will be deleted (or updated) as well. This is called a cascade delete (or update).</w:t>
      </w:r>
    </w:p>
    <w:p w:rsidR="006C5DBB" w:rsidRPr="00A4215F" w:rsidRDefault="006C5DBB" w:rsidP="00A4215F">
      <w:pPr>
        <w:shd w:val="clear" w:color="auto" w:fill="FFFFFF"/>
        <w:spacing w:before="120" w:after="120" w:line="33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C5DBB" w:rsidRPr="00A4215F" w:rsidRDefault="006C5DBB" w:rsidP="00A4215F">
      <w:pPr>
        <w:pStyle w:val="Heading3"/>
        <w:shd w:val="clear" w:color="auto" w:fill="FFFFFF"/>
        <w:spacing w:before="72" w:beforeAutospacing="0" w:after="0" w:afterAutospacing="0"/>
        <w:jc w:val="both"/>
        <w:rPr>
          <w:color w:val="000000" w:themeColor="text1"/>
          <w:sz w:val="24"/>
          <w:szCs w:val="24"/>
        </w:rPr>
      </w:pPr>
      <w:r w:rsidRPr="00A4215F">
        <w:rPr>
          <w:rStyle w:val="mw-headline"/>
          <w:color w:val="000000" w:themeColor="text1"/>
          <w:sz w:val="24"/>
          <w:szCs w:val="24"/>
        </w:rPr>
        <w:t>RESTRICT</w:t>
      </w:r>
    </w:p>
    <w:p w:rsidR="006C5DBB" w:rsidRPr="00A4215F" w:rsidRDefault="006C5DBB" w:rsidP="00A4215F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000000" w:themeColor="text1"/>
        </w:rPr>
      </w:pPr>
      <w:r w:rsidRPr="00A4215F">
        <w:rPr>
          <w:color w:val="000000" w:themeColor="text1"/>
        </w:rPr>
        <w:t>A value cannot be updated or deleted when a row exists in a referencing or child table that references the value in the referenced table.</w:t>
      </w:r>
    </w:p>
    <w:p w:rsidR="006C5DBB" w:rsidRPr="00A4215F" w:rsidRDefault="006C5DBB" w:rsidP="00A4215F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000000" w:themeColor="text1"/>
        </w:rPr>
      </w:pPr>
      <w:r w:rsidRPr="00A4215F">
        <w:rPr>
          <w:color w:val="000000" w:themeColor="text1"/>
        </w:rPr>
        <w:t>Similarly, a row cannot be deleted as long as there is a reference to it from a referencing or child table.</w:t>
      </w:r>
    </w:p>
    <w:p w:rsidR="00B81E9E" w:rsidRPr="00A4215F" w:rsidRDefault="00B81E9E" w:rsidP="00A4215F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000000" w:themeColor="text1"/>
        </w:rPr>
      </w:pPr>
    </w:p>
    <w:p w:rsidR="006C5DBB" w:rsidRPr="00A4215F" w:rsidRDefault="006C5DBB" w:rsidP="00A4215F">
      <w:pPr>
        <w:pStyle w:val="Heading3"/>
        <w:shd w:val="clear" w:color="auto" w:fill="FFFFFF"/>
        <w:spacing w:before="72" w:beforeAutospacing="0" w:after="0" w:afterAutospacing="0"/>
        <w:jc w:val="both"/>
        <w:rPr>
          <w:color w:val="000000" w:themeColor="text1"/>
          <w:sz w:val="24"/>
          <w:szCs w:val="24"/>
        </w:rPr>
      </w:pPr>
      <w:r w:rsidRPr="00A4215F">
        <w:rPr>
          <w:rStyle w:val="mw-headline"/>
          <w:color w:val="000000" w:themeColor="text1"/>
          <w:sz w:val="24"/>
          <w:szCs w:val="24"/>
        </w:rPr>
        <w:t>SET NULL</w:t>
      </w:r>
    </w:p>
    <w:p w:rsidR="006C5DBB" w:rsidRPr="00A4215F" w:rsidRDefault="006C5DBB" w:rsidP="00A4215F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000000" w:themeColor="text1"/>
        </w:rPr>
      </w:pPr>
      <w:r w:rsidRPr="00A4215F">
        <w:rPr>
          <w:color w:val="000000" w:themeColor="text1"/>
        </w:rPr>
        <w:t>The value of the affected referencing attributes i</w:t>
      </w:r>
      <w:r w:rsidR="00B81E9E" w:rsidRPr="00A4215F">
        <w:rPr>
          <w:color w:val="000000" w:themeColor="text1"/>
        </w:rPr>
        <w:t>s changed to NULL for SET NULL.</w:t>
      </w:r>
    </w:p>
    <w:p w:rsidR="006C5DBB" w:rsidRPr="00A4215F" w:rsidRDefault="006C5DBB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2252" w:rsidRPr="00A4215F" w:rsidRDefault="00482252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1EA3" w:rsidRPr="00A4215F" w:rsidRDefault="001B5D26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Q 1.3 </w:t>
      </w:r>
      <w:proofErr w:type="gramStart"/>
      <w:r w:rsidR="00261EA3"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</w:t>
      </w:r>
      <w:proofErr w:type="gramEnd"/>
      <w:r w:rsidR="00261EA3"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happens if the ON DELETE CASCADE </w:t>
      </w:r>
      <w:r w:rsidR="00D15943"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clause is set?</w:t>
      </w:r>
    </w:p>
    <w:p w:rsidR="00333877" w:rsidRPr="00A4215F" w:rsidRDefault="00333877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On delete</w:t>
      </w:r>
      <w:r w:rsidR="00B13E6E"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delete all corresponding records</w:t>
      </w:r>
    </w:p>
    <w:p w:rsidR="00422C2C" w:rsidRPr="00A4215F" w:rsidRDefault="00422C2C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4215F" w:rsidRDefault="00A4215F" w:rsidP="00A4215F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20168F" w:rsidRPr="00A4215F" w:rsidRDefault="00BB4A56" w:rsidP="00A4215F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421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Question </w:t>
      </w:r>
      <w:r w:rsidR="00CB2CE3" w:rsidRPr="00A421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</w:p>
    <w:p w:rsidR="006F7570" w:rsidRPr="00A4215F" w:rsidRDefault="006F7570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20168F" w:rsidRPr="00A4215F" w:rsidRDefault="0020168F" w:rsidP="00A4215F">
      <w:pPr>
        <w:widowControl w:val="0"/>
        <w:tabs>
          <w:tab w:val="left" w:pos="720"/>
        </w:tabs>
        <w:suppressAutoHyphens/>
        <w:spacing w:line="100" w:lineRule="atLeast"/>
        <w:jc w:val="both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Consider a </w:t>
      </w:r>
      <w:proofErr w:type="spellStart"/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MySQL</w:t>
      </w:r>
      <w:proofErr w:type="spellEnd"/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table containing drink information. </w:t>
      </w:r>
    </w:p>
    <w:p w:rsidR="0020168F" w:rsidRPr="00A4215F" w:rsidRDefault="0060324D" w:rsidP="00A4215F">
      <w:pPr>
        <w:widowControl w:val="0"/>
        <w:tabs>
          <w:tab w:val="left" w:pos="720"/>
        </w:tabs>
        <w:suppressAutoHyphens/>
        <w:spacing w:line="100" w:lineRule="atLeast"/>
        <w:jc w:val="both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ab/>
      </w:r>
      <w:r w:rsidR="00BA255B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DRINKS (</w:t>
      </w:r>
      <w:r w:rsidR="00BA255B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u w:val="single"/>
        </w:rPr>
        <w:t>ID</w:t>
      </w:r>
      <w:r w:rsidR="00BA255B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="00BA255B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Drink_Name</w:t>
      </w:r>
      <w:proofErr w:type="spellEnd"/>
      <w:r w:rsidR="00BA255B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, Cost, Color, Ice, Calories)</w:t>
      </w:r>
      <w:r w:rsidR="0020168F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ab/>
      </w:r>
    </w:p>
    <w:p w:rsidR="0020168F" w:rsidRPr="00A4215F" w:rsidRDefault="0020168F" w:rsidP="00A4215F">
      <w:pPr>
        <w:tabs>
          <w:tab w:val="left" w:pos="720"/>
        </w:tabs>
        <w:spacing w:line="100" w:lineRule="atLeast"/>
        <w:jc w:val="both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Perform the following operations on the table </w:t>
      </w:r>
      <w:r w:rsidR="00BA255B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DRINKS</w:t>
      </w: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.</w:t>
      </w:r>
      <w:r w:rsidR="00BA255B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</w:p>
    <w:p w:rsidR="0093591E" w:rsidRPr="00A4215F" w:rsidRDefault="0093591E" w:rsidP="00A4215F">
      <w:pPr>
        <w:tabs>
          <w:tab w:val="left" w:pos="720"/>
        </w:tabs>
        <w:spacing w:line="100" w:lineRule="atLeast"/>
        <w:jc w:val="both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</w:p>
    <w:p w:rsidR="0020168F" w:rsidRPr="00A4215F" w:rsidRDefault="0020168F" w:rsidP="00A4215F">
      <w:pPr>
        <w:pStyle w:val="ListParagraph"/>
        <w:numPr>
          <w:ilvl w:val="0"/>
          <w:numId w:val="20"/>
        </w:numPr>
        <w:spacing w:line="100" w:lineRule="atLeast"/>
        <w:jc w:val="both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Display the average calor</w:t>
      </w:r>
      <w:r w:rsidR="00BA255B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ie</w:t>
      </w: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amount of a drink as </w:t>
      </w:r>
      <w:proofErr w:type="spellStart"/>
      <w:r w:rsidR="00BA255B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Avg_Cal</w:t>
      </w:r>
      <w:proofErr w:type="spellEnd"/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.</w:t>
      </w:r>
    </w:p>
    <w:p w:rsidR="00701136" w:rsidRPr="00A4215F" w:rsidRDefault="00ED39CF" w:rsidP="00A4215F">
      <w:pPr>
        <w:pStyle w:val="ListParagraph"/>
        <w:spacing w:line="100" w:lineRule="atLeast"/>
        <w:jc w:val="both"/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</w:pPr>
      <w:proofErr w:type="gramStart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>select</w:t>
      </w:r>
      <w:proofErr w:type="gramEnd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 xml:space="preserve"> (sum(calories)/8) as </w:t>
      </w:r>
      <w:proofErr w:type="spellStart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>avg_cal</w:t>
      </w:r>
      <w:proofErr w:type="spellEnd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 xml:space="preserve"> from drinks;</w:t>
      </w:r>
    </w:p>
    <w:p w:rsidR="00333877" w:rsidRPr="00A4215F" w:rsidRDefault="00333877" w:rsidP="00A4215F">
      <w:pPr>
        <w:pStyle w:val="ListParagraph"/>
        <w:spacing w:line="100" w:lineRule="atLeast"/>
        <w:jc w:val="both"/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</w:pPr>
    </w:p>
    <w:p w:rsidR="00ED39CF" w:rsidRPr="00A4215F" w:rsidRDefault="0020168F" w:rsidP="00A4215F">
      <w:pPr>
        <w:pStyle w:val="ListParagraph"/>
        <w:numPr>
          <w:ilvl w:val="0"/>
          <w:numId w:val="20"/>
        </w:numPr>
        <w:spacing w:line="100" w:lineRule="atLeast"/>
        <w:jc w:val="both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Display the table according to the alphabetical order o</w:t>
      </w:r>
      <w:r w:rsidR="00422C2C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f the names and the increasing </w:t>
      </w: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order of the prices.</w:t>
      </w:r>
    </w:p>
    <w:p w:rsidR="0020168F" w:rsidRPr="00A4215F" w:rsidRDefault="00ED39CF" w:rsidP="00A4215F">
      <w:pPr>
        <w:pStyle w:val="ListParagraph"/>
        <w:spacing w:line="100" w:lineRule="atLeast"/>
        <w:jc w:val="both"/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</w:pPr>
      <w:proofErr w:type="gramStart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>select</w:t>
      </w:r>
      <w:proofErr w:type="gramEnd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 xml:space="preserve"> * from drinks order by </w:t>
      </w:r>
      <w:proofErr w:type="spellStart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>drink_name,cost</w:t>
      </w:r>
      <w:proofErr w:type="spellEnd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>;</w:t>
      </w:r>
      <w:r w:rsidR="0020168F"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ab/>
      </w:r>
    </w:p>
    <w:p w:rsidR="00701136" w:rsidRPr="00A4215F" w:rsidRDefault="00701136" w:rsidP="00A4215F">
      <w:pPr>
        <w:pStyle w:val="ListParagraph"/>
        <w:spacing w:line="100" w:lineRule="atLeast"/>
        <w:jc w:val="both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</w:p>
    <w:p w:rsidR="0020168F" w:rsidRPr="00A4215F" w:rsidRDefault="0020168F" w:rsidP="00A4215F">
      <w:pPr>
        <w:pStyle w:val="ListParagraph"/>
        <w:numPr>
          <w:ilvl w:val="0"/>
          <w:numId w:val="20"/>
        </w:numPr>
        <w:spacing w:line="100" w:lineRule="atLeast"/>
        <w:jc w:val="both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Display only the information from third row to sixth row.</w:t>
      </w:r>
    </w:p>
    <w:p w:rsidR="00ED39CF" w:rsidRPr="00A4215F" w:rsidRDefault="00ED39CF" w:rsidP="00A4215F">
      <w:pPr>
        <w:pStyle w:val="ListParagraph"/>
        <w:spacing w:line="100" w:lineRule="atLeast"/>
        <w:jc w:val="both"/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</w:pPr>
      <w:proofErr w:type="gramStart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>select</w:t>
      </w:r>
      <w:proofErr w:type="gramEnd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 xml:space="preserve"> * from drinks limit 2,4;</w:t>
      </w:r>
    </w:p>
    <w:p w:rsidR="00701136" w:rsidRPr="00A4215F" w:rsidRDefault="00701136" w:rsidP="00A4215F">
      <w:pPr>
        <w:pStyle w:val="ListParagraph"/>
        <w:spacing w:line="100" w:lineRule="atLeast"/>
        <w:jc w:val="both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</w:p>
    <w:p w:rsidR="0020168F" w:rsidRPr="00A4215F" w:rsidRDefault="0020168F" w:rsidP="00A4215F">
      <w:pPr>
        <w:pStyle w:val="ListParagraph"/>
        <w:numPr>
          <w:ilvl w:val="0"/>
          <w:numId w:val="20"/>
        </w:numPr>
        <w:spacing w:line="100" w:lineRule="atLeast"/>
        <w:jc w:val="both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Display the names,</w:t>
      </w:r>
      <w:r w:rsidR="00BA255B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calories and cost of drinks that contain no more than 30 calories and cost more than Rs. 3.00.</w:t>
      </w:r>
    </w:p>
    <w:p w:rsidR="00701136" w:rsidRPr="00A4215F" w:rsidRDefault="00ED39CF" w:rsidP="00A4215F">
      <w:pPr>
        <w:pStyle w:val="ListParagraph"/>
        <w:spacing w:line="100" w:lineRule="atLeast"/>
        <w:jc w:val="both"/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</w:pPr>
      <w:proofErr w:type="gramStart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>select</w:t>
      </w:r>
      <w:proofErr w:type="gramEnd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 xml:space="preserve"> </w:t>
      </w:r>
      <w:proofErr w:type="spellStart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>drink_name,calories,cost</w:t>
      </w:r>
      <w:proofErr w:type="spellEnd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 xml:space="preserve"> from drinks where calories&lt;=30 and cost&gt;3.0;</w:t>
      </w:r>
    </w:p>
    <w:p w:rsidR="00701136" w:rsidRPr="00A4215F" w:rsidRDefault="00701136" w:rsidP="00A4215F">
      <w:pPr>
        <w:pStyle w:val="ListParagraph"/>
        <w:spacing w:line="100" w:lineRule="atLeast"/>
        <w:jc w:val="both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</w:p>
    <w:p w:rsidR="0020168F" w:rsidRPr="00A4215F" w:rsidRDefault="0020168F" w:rsidP="00A4215F">
      <w:pPr>
        <w:pStyle w:val="ListParagraph"/>
        <w:numPr>
          <w:ilvl w:val="0"/>
          <w:numId w:val="20"/>
        </w:numPr>
        <w:spacing w:line="100" w:lineRule="atLeast"/>
        <w:jc w:val="both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Display the name and cost of </w:t>
      </w:r>
      <w:r w:rsidR="00BA255B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drinks that</w:t>
      </w: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start with the letter 'B' or that cost less than Rs. 3.00.</w:t>
      </w:r>
    </w:p>
    <w:p w:rsidR="00701136" w:rsidRPr="00A4215F" w:rsidRDefault="00ED39CF" w:rsidP="00A4215F">
      <w:pPr>
        <w:pStyle w:val="ListParagraph"/>
        <w:spacing w:line="100" w:lineRule="atLeast"/>
        <w:jc w:val="both"/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</w:pPr>
      <w:proofErr w:type="gramStart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>select</w:t>
      </w:r>
      <w:proofErr w:type="gramEnd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 xml:space="preserve"> </w:t>
      </w:r>
      <w:proofErr w:type="spellStart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>drink_name,cost</w:t>
      </w:r>
      <w:proofErr w:type="spellEnd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 xml:space="preserve"> from drinks where </w:t>
      </w:r>
      <w:proofErr w:type="spellStart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>drink_name</w:t>
      </w:r>
      <w:proofErr w:type="spellEnd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 xml:space="preserve"> like 'B%' or cost&lt;3.0;</w:t>
      </w:r>
    </w:p>
    <w:p w:rsidR="00701136" w:rsidRPr="00A4215F" w:rsidRDefault="00701136" w:rsidP="00A4215F">
      <w:pPr>
        <w:pStyle w:val="ListParagraph"/>
        <w:spacing w:line="100" w:lineRule="atLeast"/>
        <w:jc w:val="both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</w:p>
    <w:p w:rsidR="0020168F" w:rsidRPr="00A4215F" w:rsidRDefault="0020168F" w:rsidP="00A4215F">
      <w:pPr>
        <w:pStyle w:val="ListParagraph"/>
        <w:numPr>
          <w:ilvl w:val="0"/>
          <w:numId w:val="20"/>
        </w:numPr>
        <w:spacing w:line="100" w:lineRule="atLeast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Display the first two letters of each drink as </w:t>
      </w:r>
      <w:proofErr w:type="spellStart"/>
      <w:r w:rsidR="00BA255B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First_Two_Letters</w:t>
      </w:r>
      <w:proofErr w:type="spellEnd"/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.</w:t>
      </w:r>
    </w:p>
    <w:p w:rsidR="00701136" w:rsidRPr="00A4215F" w:rsidRDefault="00ED39CF" w:rsidP="00A4215F">
      <w:pPr>
        <w:pStyle w:val="ListParagraph"/>
        <w:spacing w:line="100" w:lineRule="atLeast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gramStart"/>
      <w:r w:rsidRPr="00A4215F">
        <w:rPr>
          <w:rFonts w:ascii="Courier New" w:hAnsi="Courier New" w:cs="Courier New"/>
          <w:bCs/>
          <w:color w:val="000000" w:themeColor="text1"/>
          <w:sz w:val="20"/>
          <w:szCs w:val="20"/>
        </w:rPr>
        <w:t>select</w:t>
      </w:r>
      <w:proofErr w:type="gramEnd"/>
      <w:r w:rsidRPr="00A4215F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="00357DB3" w:rsidRPr="00A4215F">
        <w:rPr>
          <w:rFonts w:ascii="Courier New" w:hAnsi="Courier New" w:cs="Courier New"/>
          <w:bCs/>
          <w:color w:val="000000" w:themeColor="text1"/>
          <w:sz w:val="20"/>
          <w:szCs w:val="20"/>
        </w:rPr>
        <w:t>left</w:t>
      </w:r>
      <w:r w:rsidRPr="00A4215F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(drink_name,2) as </w:t>
      </w:r>
      <w:proofErr w:type="spellStart"/>
      <w:r w:rsidRPr="00A4215F">
        <w:rPr>
          <w:rFonts w:ascii="Courier New" w:hAnsi="Courier New" w:cs="Courier New"/>
          <w:bCs/>
          <w:color w:val="000000" w:themeColor="text1"/>
          <w:sz w:val="20"/>
          <w:szCs w:val="20"/>
        </w:rPr>
        <w:t>first_two_letters</w:t>
      </w:r>
      <w:proofErr w:type="spellEnd"/>
      <w:r w:rsidRPr="00A4215F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from drinks;</w:t>
      </w:r>
    </w:p>
    <w:p w:rsidR="00333877" w:rsidRPr="00A4215F" w:rsidRDefault="00333877" w:rsidP="00A4215F">
      <w:pPr>
        <w:pStyle w:val="ListParagraph"/>
        <w:spacing w:line="100" w:lineRule="atLeast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:rsidR="0020168F" w:rsidRPr="00A4215F" w:rsidRDefault="0020168F" w:rsidP="00A4215F">
      <w:pPr>
        <w:pStyle w:val="ListParagraph"/>
        <w:numPr>
          <w:ilvl w:val="0"/>
          <w:numId w:val="20"/>
        </w:numPr>
        <w:spacing w:line="100" w:lineRule="atLeast"/>
        <w:jc w:val="both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A person wants to buy one bottle from each drink.</w:t>
      </w:r>
      <w:r w:rsidR="006F7570" w:rsidRPr="00A4215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Display the total cost for the bottles.</w:t>
      </w:r>
    </w:p>
    <w:p w:rsidR="00ED39CF" w:rsidRPr="00A4215F" w:rsidRDefault="00ED39CF" w:rsidP="00A4215F">
      <w:pPr>
        <w:pStyle w:val="ListParagraph"/>
        <w:spacing w:line="100" w:lineRule="atLeast"/>
        <w:jc w:val="both"/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</w:pPr>
      <w:proofErr w:type="gramStart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>select</w:t>
      </w:r>
      <w:proofErr w:type="gramEnd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 xml:space="preserve"> sum(cost) from drinks;</w:t>
      </w:r>
    </w:p>
    <w:p w:rsidR="00701136" w:rsidRPr="00A4215F" w:rsidRDefault="00701136" w:rsidP="00A4215F">
      <w:pPr>
        <w:pStyle w:val="ListParagraph"/>
        <w:spacing w:line="100" w:lineRule="atLeast"/>
        <w:jc w:val="both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</w:p>
    <w:p w:rsidR="0020168F" w:rsidRPr="00A4215F" w:rsidRDefault="0020168F" w:rsidP="00A4215F">
      <w:pPr>
        <w:pStyle w:val="ListParagraph"/>
        <w:numPr>
          <w:ilvl w:val="0"/>
          <w:numId w:val="20"/>
        </w:numPr>
        <w:spacing w:line="100" w:lineRule="atLeast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Rename the table to </w:t>
      </w:r>
      <w:r w:rsidR="00BA255B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'DRINK_INFO'</w:t>
      </w:r>
      <w:r w:rsidR="00BA255B" w:rsidRPr="00A4215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6F7570" w:rsidRPr="00A4215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and then c</w:t>
      </w: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hange the column </w:t>
      </w:r>
      <w:proofErr w:type="spellStart"/>
      <w:r w:rsidR="00BA255B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Drink_Name</w:t>
      </w:r>
      <w:proofErr w:type="spellEnd"/>
      <w:r w:rsidR="00BA255B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to </w:t>
      </w:r>
      <w:proofErr w:type="spellStart"/>
      <w:r w:rsidR="00BA255B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Dname</w:t>
      </w:r>
      <w:proofErr w:type="spellEnd"/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.</w:t>
      </w:r>
    </w:p>
    <w:p w:rsidR="00ED39CF" w:rsidRPr="00A4215F" w:rsidRDefault="00ED39CF" w:rsidP="00A4215F">
      <w:pPr>
        <w:pStyle w:val="ListParagraph"/>
        <w:spacing w:line="100" w:lineRule="atLeast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gramStart"/>
      <w:r w:rsidRPr="00A4215F">
        <w:rPr>
          <w:rFonts w:ascii="Courier New" w:hAnsi="Courier New" w:cs="Courier New"/>
          <w:bCs/>
          <w:color w:val="000000" w:themeColor="text1"/>
          <w:sz w:val="20"/>
          <w:szCs w:val="20"/>
        </w:rPr>
        <w:t>alter</w:t>
      </w:r>
      <w:proofErr w:type="gramEnd"/>
      <w:r w:rsidRPr="00A4215F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table drinks rename to </w:t>
      </w:r>
      <w:proofErr w:type="spellStart"/>
      <w:r w:rsidRPr="00A4215F">
        <w:rPr>
          <w:rFonts w:ascii="Courier New" w:hAnsi="Courier New" w:cs="Courier New"/>
          <w:bCs/>
          <w:color w:val="000000" w:themeColor="text1"/>
          <w:sz w:val="20"/>
          <w:szCs w:val="20"/>
        </w:rPr>
        <w:t>drink_info</w:t>
      </w:r>
      <w:proofErr w:type="spellEnd"/>
      <w:r w:rsidRPr="00A4215F">
        <w:rPr>
          <w:rFonts w:ascii="Courier New" w:hAnsi="Courier New" w:cs="Courier New"/>
          <w:bCs/>
          <w:color w:val="000000" w:themeColor="text1"/>
          <w:sz w:val="20"/>
          <w:szCs w:val="20"/>
        </w:rPr>
        <w:t>;</w:t>
      </w:r>
    </w:p>
    <w:p w:rsidR="00701136" w:rsidRPr="00A4215F" w:rsidRDefault="00ED39CF" w:rsidP="00A4215F">
      <w:pPr>
        <w:pStyle w:val="ListParagraph"/>
        <w:spacing w:line="100" w:lineRule="atLeast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gramStart"/>
      <w:r w:rsidRPr="00A4215F">
        <w:rPr>
          <w:rFonts w:ascii="Courier New" w:hAnsi="Courier New" w:cs="Courier New"/>
          <w:bCs/>
          <w:color w:val="000000" w:themeColor="text1"/>
          <w:sz w:val="20"/>
          <w:szCs w:val="20"/>
        </w:rPr>
        <w:t>alter</w:t>
      </w:r>
      <w:proofErr w:type="gramEnd"/>
      <w:r w:rsidRPr="00A4215F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table </w:t>
      </w:r>
      <w:proofErr w:type="spellStart"/>
      <w:r w:rsidRPr="00A4215F">
        <w:rPr>
          <w:rFonts w:ascii="Courier New" w:hAnsi="Courier New" w:cs="Courier New"/>
          <w:bCs/>
          <w:color w:val="000000" w:themeColor="text1"/>
          <w:sz w:val="20"/>
          <w:szCs w:val="20"/>
        </w:rPr>
        <w:t>drink_info</w:t>
      </w:r>
      <w:proofErr w:type="spellEnd"/>
      <w:r w:rsidRPr="00A4215F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change column </w:t>
      </w:r>
      <w:proofErr w:type="spellStart"/>
      <w:r w:rsidRPr="00A4215F">
        <w:rPr>
          <w:rFonts w:ascii="Courier New" w:hAnsi="Courier New" w:cs="Courier New"/>
          <w:bCs/>
          <w:color w:val="000000" w:themeColor="text1"/>
          <w:sz w:val="20"/>
          <w:szCs w:val="20"/>
        </w:rPr>
        <w:t>drink_name</w:t>
      </w:r>
      <w:proofErr w:type="spellEnd"/>
      <w:r w:rsidRPr="00A4215F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proofErr w:type="spellStart"/>
      <w:r w:rsidRPr="00A4215F">
        <w:rPr>
          <w:rFonts w:ascii="Courier New" w:hAnsi="Courier New" w:cs="Courier New"/>
          <w:bCs/>
          <w:color w:val="000000" w:themeColor="text1"/>
          <w:sz w:val="20"/>
          <w:szCs w:val="20"/>
        </w:rPr>
        <w:t>dname</w:t>
      </w:r>
      <w:proofErr w:type="spellEnd"/>
      <w:r w:rsidRPr="00A4215F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proofErr w:type="spellStart"/>
      <w:r w:rsidRPr="00A4215F">
        <w:rPr>
          <w:rFonts w:ascii="Courier New" w:hAnsi="Courier New" w:cs="Courier New"/>
          <w:bCs/>
          <w:color w:val="000000" w:themeColor="text1"/>
          <w:sz w:val="20"/>
          <w:szCs w:val="20"/>
        </w:rPr>
        <w:t>varchar</w:t>
      </w:r>
      <w:proofErr w:type="spellEnd"/>
      <w:r w:rsidRPr="00A4215F">
        <w:rPr>
          <w:rFonts w:ascii="Courier New" w:hAnsi="Courier New" w:cs="Courier New"/>
          <w:bCs/>
          <w:color w:val="000000" w:themeColor="text1"/>
          <w:sz w:val="20"/>
          <w:szCs w:val="20"/>
        </w:rPr>
        <w:t>(20)  not null;</w:t>
      </w:r>
    </w:p>
    <w:p w:rsidR="00701136" w:rsidRPr="00A4215F" w:rsidRDefault="00701136" w:rsidP="00A4215F">
      <w:pPr>
        <w:pStyle w:val="ListParagraph"/>
        <w:spacing w:line="100" w:lineRule="atLeast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20168F" w:rsidRPr="00A4215F" w:rsidRDefault="00BA255B" w:rsidP="00A4215F">
      <w:pPr>
        <w:pStyle w:val="ListParagraph"/>
        <w:numPr>
          <w:ilvl w:val="0"/>
          <w:numId w:val="20"/>
        </w:numPr>
        <w:spacing w:line="100" w:lineRule="atLeast"/>
        <w:jc w:val="both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lastRenderedPageBreak/>
        <w:t>Change drink color values from ‘</w:t>
      </w:r>
      <w:r w:rsidR="0020168F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yellow</w:t>
      </w: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’</w:t>
      </w:r>
      <w:r w:rsidR="0020168F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to </w:t>
      </w: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‘</w:t>
      </w:r>
      <w:r w:rsidR="0020168F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gold</w:t>
      </w: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’</w:t>
      </w:r>
      <w:r w:rsidR="0020168F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.</w:t>
      </w:r>
    </w:p>
    <w:p w:rsidR="00701136" w:rsidRPr="00A4215F" w:rsidRDefault="00ED39CF" w:rsidP="00A4215F">
      <w:pPr>
        <w:pStyle w:val="ListParagraph"/>
        <w:spacing w:line="100" w:lineRule="atLeast"/>
        <w:jc w:val="both"/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</w:pPr>
      <w:proofErr w:type="gramStart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>update</w:t>
      </w:r>
      <w:proofErr w:type="gramEnd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 xml:space="preserve"> </w:t>
      </w:r>
      <w:proofErr w:type="spellStart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>drink_info</w:t>
      </w:r>
      <w:proofErr w:type="spellEnd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 xml:space="preserve"> set color='gold' where color='yellow';</w:t>
      </w:r>
    </w:p>
    <w:p w:rsidR="00701136" w:rsidRPr="00A4215F" w:rsidRDefault="00701136" w:rsidP="00A4215F">
      <w:pPr>
        <w:pStyle w:val="ListParagraph"/>
        <w:spacing w:line="100" w:lineRule="atLeast"/>
        <w:jc w:val="both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</w:p>
    <w:p w:rsidR="0020168F" w:rsidRPr="00A4215F" w:rsidRDefault="0020168F" w:rsidP="00A4215F">
      <w:pPr>
        <w:pStyle w:val="ListParagraph"/>
        <w:numPr>
          <w:ilvl w:val="0"/>
          <w:numId w:val="20"/>
        </w:numPr>
        <w:spacing w:line="100" w:lineRule="atLeast"/>
        <w:jc w:val="both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Make all the drinks that cost Rs. 2.50 to be Rs. 3.50,</w:t>
      </w:r>
      <w:r w:rsidR="00BA255B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and make all the drinks that </w:t>
      </w:r>
      <w:r w:rsidR="00BA255B"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cost Rs</w:t>
      </w:r>
      <w:r w:rsidRPr="00A4215F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. 3.50 to be Rs. 4.50.</w:t>
      </w:r>
    </w:p>
    <w:p w:rsidR="00ED39CF" w:rsidRPr="00A4215F" w:rsidRDefault="00911A7A" w:rsidP="00A4215F">
      <w:pPr>
        <w:pStyle w:val="ListParagraph"/>
        <w:spacing w:line="100" w:lineRule="atLeast"/>
        <w:jc w:val="both"/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</w:pPr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 xml:space="preserve">Update </w:t>
      </w:r>
      <w:proofErr w:type="spellStart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>drink_info</w:t>
      </w:r>
      <w:proofErr w:type="spellEnd"/>
      <w:r w:rsidRPr="00A4215F">
        <w:rPr>
          <w:rFonts w:ascii="Courier New" w:eastAsia="Calibri" w:hAnsi="Courier New" w:cs="Courier New"/>
          <w:bCs/>
          <w:color w:val="000000" w:themeColor="text1"/>
          <w:sz w:val="20"/>
          <w:szCs w:val="20"/>
        </w:rPr>
        <w:t xml:space="preserve"> set cost=4.50 where cost=3.50 AND set cost=3.50 where cost=2.50</w:t>
      </w:r>
    </w:p>
    <w:p w:rsidR="00A4215F" w:rsidRDefault="00A4215F" w:rsidP="00A4215F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86511" w:rsidRPr="00A4215F" w:rsidRDefault="00D86511" w:rsidP="00A4215F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21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Question </w:t>
      </w:r>
      <w:r w:rsidR="00CB2CE3" w:rsidRPr="00A421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</w:p>
    <w:p w:rsidR="00D86511" w:rsidRPr="00A4215F" w:rsidRDefault="00D86511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FB4569" w:rsidRPr="00A4215F" w:rsidRDefault="00CB2CE3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Consider the following database schema.</w:t>
      </w:r>
    </w:p>
    <w:p w:rsidR="00953E74" w:rsidRPr="00A4215F" w:rsidRDefault="00953E74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B4569" w:rsidRPr="00A4215F" w:rsidRDefault="00953E74" w:rsidP="00A421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CLIENTS</w:t>
      </w:r>
      <w:r w:rsidR="00FB4569"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A4215F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CID</w:t>
      </w:r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Cname</w:t>
      </w:r>
      <w:proofErr w:type="spellEnd"/>
      <w:r w:rsidR="00FB4569"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FB4569" w:rsidRPr="00A4215F" w:rsidRDefault="00953E74" w:rsidP="00A421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BRANCHES</w:t>
      </w:r>
      <w:r w:rsidR="00FB4569"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A4215F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BID</w:t>
      </w:r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Bdesc</w:t>
      </w:r>
      <w:proofErr w:type="spellEnd"/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, Bloc, Cid</w:t>
      </w:r>
      <w:r w:rsidR="00FB4569"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FB4569" w:rsidRPr="00A4215F" w:rsidRDefault="00953E74" w:rsidP="00A421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SERVICES</w:t>
      </w:r>
      <w:r w:rsidR="00FB4569"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A4215F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SID</w:t>
      </w:r>
      <w:r w:rsidRPr="00A4215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Sname</w:t>
      </w:r>
      <w:proofErr w:type="spellEnd"/>
      <w:r w:rsidR="008F53CB"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8F53CB"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Sfee</w:t>
      </w:r>
      <w:proofErr w:type="spellEnd"/>
      <w:r w:rsidR="00FB4569"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FB4569" w:rsidRPr="00A4215F" w:rsidRDefault="00953E74" w:rsidP="00A421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BRANCHES_</w:t>
      </w:r>
      <w:proofErr w:type="gramStart"/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SERVICES</w:t>
      </w:r>
      <w:r w:rsidR="00FB4569"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A4215F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BID,SID</w:t>
      </w:r>
      <w:r w:rsidR="00FB4569"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9225AF"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225AF" w:rsidRPr="00A4215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</w:p>
    <w:p w:rsidR="00FB4569" w:rsidRPr="00A4215F" w:rsidRDefault="00FB4569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60F35" w:rsidRPr="00A4215F" w:rsidRDefault="00C60F35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Definitions for attributes are as follows.</w:t>
      </w:r>
    </w:p>
    <w:p w:rsidR="00C60F35" w:rsidRPr="00A4215F" w:rsidRDefault="00C60F35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60F35" w:rsidRPr="00A4215F" w:rsidRDefault="00C60F35" w:rsidP="00A421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4215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CID</w:t>
      </w:r>
      <w:proofErr w:type="gramStart"/>
      <w:r w:rsidRPr="00A4215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,Cid</w:t>
      </w:r>
      <w:proofErr w:type="spellEnd"/>
      <w:proofErr w:type="gramEnd"/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 Client ID, </w:t>
      </w:r>
      <w:proofErr w:type="spellStart"/>
      <w:r w:rsidRPr="00A4215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Cname</w:t>
      </w:r>
      <w:proofErr w:type="spellEnd"/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: Client name</w:t>
      </w:r>
    </w:p>
    <w:p w:rsidR="00C60F35" w:rsidRPr="00A4215F" w:rsidRDefault="00C60F35" w:rsidP="00A421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4215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BID</w:t>
      </w:r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Branch id, </w:t>
      </w:r>
      <w:proofErr w:type="spellStart"/>
      <w:r w:rsidRPr="00A4215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Bdesc</w:t>
      </w:r>
      <w:proofErr w:type="spellEnd"/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Branch description, </w:t>
      </w:r>
      <w:r w:rsidRPr="00A4215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Bloc</w:t>
      </w:r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: Branch location,</w:t>
      </w:r>
    </w:p>
    <w:p w:rsidR="00C60F35" w:rsidRPr="00A4215F" w:rsidRDefault="00C60F35" w:rsidP="00A421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4215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SID</w:t>
      </w:r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Service ID, </w:t>
      </w:r>
      <w:proofErr w:type="spellStart"/>
      <w:r w:rsidRPr="00A4215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Sname</w:t>
      </w:r>
      <w:proofErr w:type="spellEnd"/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Service name, </w:t>
      </w:r>
      <w:proofErr w:type="spellStart"/>
      <w:r w:rsidRPr="00A4215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Sfee</w:t>
      </w:r>
      <w:proofErr w:type="spellEnd"/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: Service fee</w:t>
      </w:r>
    </w:p>
    <w:p w:rsidR="00C60F35" w:rsidRPr="00A4215F" w:rsidRDefault="00C60F35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B2CE3" w:rsidRPr="00A4215F" w:rsidRDefault="00CB2CE3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Perform the following queries using both joins and </w:t>
      </w:r>
      <w:proofErr w:type="spellStart"/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subqueries</w:t>
      </w:r>
      <w:proofErr w:type="spellEnd"/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You may use the </w:t>
      </w:r>
      <w:proofErr w:type="spellStart"/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>subqueries</w:t>
      </w:r>
      <w:proofErr w:type="spellEnd"/>
      <w:r w:rsidRPr="00A421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specified.</w:t>
      </w:r>
    </w:p>
    <w:p w:rsidR="00482252" w:rsidRPr="00A4215F" w:rsidRDefault="00482252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86511" w:rsidRPr="00A4215F" w:rsidRDefault="00D86511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B4569" w:rsidRPr="00A4215F" w:rsidRDefault="00FB4569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 Joins or </w:t>
      </w:r>
      <w:proofErr w:type="spellStart"/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Subqueries</w:t>
      </w:r>
      <w:proofErr w:type="spellEnd"/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within WHERE or HAVING Clause or both.</w:t>
      </w:r>
    </w:p>
    <w:p w:rsidR="00484548" w:rsidRPr="00A4215F" w:rsidRDefault="00484548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B4569" w:rsidRPr="00A4215F" w:rsidRDefault="00FB4569" w:rsidP="00A4215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List all branch offices belonging to the client, “Rabbit Foods”.</w:t>
      </w:r>
    </w:p>
    <w:p w:rsidR="00701136" w:rsidRPr="00A4215F" w:rsidRDefault="00701136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select</w:t>
      </w:r>
      <w:proofErr w:type="gram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bdesc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branches as b, client as c where b.cid=c.cid and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cname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='Rabbit Foods'; </w:t>
      </w:r>
    </w:p>
    <w:p w:rsidR="00701136" w:rsidRPr="00A4215F" w:rsidRDefault="00701136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4569" w:rsidRPr="00A4215F" w:rsidRDefault="00FB4569" w:rsidP="00A4215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List all services offered by the client “SED Agency”.</w:t>
      </w:r>
    </w:p>
    <w:p w:rsidR="00701136" w:rsidRPr="00A4215F" w:rsidRDefault="00701136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select</w:t>
      </w:r>
      <w:proofErr w:type="gram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s.sname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client as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c,branches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as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b,branches_services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as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, services as s where b.cid=c.cid and bs.bid=b.bid and bs.sid=s.sid and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cname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='SED Agency';</w:t>
      </w:r>
    </w:p>
    <w:p w:rsidR="00701136" w:rsidRPr="00A4215F" w:rsidRDefault="00701136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4569" w:rsidRPr="00A4215F" w:rsidRDefault="00FB4569" w:rsidP="00A4215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List all clients having exactly two branch offices.</w:t>
      </w:r>
    </w:p>
    <w:p w:rsidR="00701136" w:rsidRPr="00A4215F" w:rsidRDefault="00701136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select</w:t>
      </w:r>
      <w:proofErr w:type="gram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c.cname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client as c, branches as b where b.cid=c.cid group by c.cid having count(b.bid)=2; </w:t>
      </w:r>
    </w:p>
    <w:p w:rsidR="00701136" w:rsidRPr="00A4215F" w:rsidRDefault="00701136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1136" w:rsidRPr="00A4215F" w:rsidRDefault="00701136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4569" w:rsidRPr="00A4215F" w:rsidRDefault="00FB4569" w:rsidP="00A4215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Find all clients charging a service fee that is the maximum service fee.</w:t>
      </w:r>
    </w:p>
    <w:p w:rsidR="00701136" w:rsidRPr="00A4215F" w:rsidRDefault="00701136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select</w:t>
      </w:r>
      <w:proofErr w:type="gram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distinct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cname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client as c, branches as b,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branches_services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as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, services as s where b.cid=c.cid and bs.bid=b.bid and bs.sid=s.sid and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sfee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=(select max(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sfee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) from services);</w:t>
      </w:r>
    </w:p>
    <w:p w:rsidR="00701136" w:rsidRPr="00A4215F" w:rsidRDefault="00701136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86511" w:rsidRPr="00A4215F" w:rsidRDefault="00D86511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4569" w:rsidRPr="00A4215F" w:rsidRDefault="00FB4569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 Joins or </w:t>
      </w:r>
      <w:proofErr w:type="spellStart"/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Subqueries</w:t>
      </w:r>
      <w:proofErr w:type="spellEnd"/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with Logical and Comparison Operators or both.</w:t>
      </w:r>
    </w:p>
    <w:p w:rsidR="00701136" w:rsidRPr="00A4215F" w:rsidRDefault="00701136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01136" w:rsidRPr="00A4215F" w:rsidRDefault="00FB4569" w:rsidP="00A4215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Find all branches offering more than 50% of all available services.</w:t>
      </w:r>
    </w:p>
    <w:p w:rsidR="00701136" w:rsidRPr="00A4215F" w:rsidRDefault="00701136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select</w:t>
      </w:r>
      <w:proofErr w:type="gram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b.bdesc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branches as b,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branches_services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as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, services as s where bs.bid=b.bid and bs.sid=s.sid group by b.bid having count(s.sid)&gt;(select count(*) from services)/2;</w:t>
      </w:r>
    </w:p>
    <w:p w:rsidR="00701136" w:rsidRPr="00A4215F" w:rsidRDefault="00701136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4569" w:rsidRPr="00A4215F" w:rsidRDefault="00FB4569" w:rsidP="00A4215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Find all clients which are offering all available services across their branch offices.</w:t>
      </w:r>
    </w:p>
    <w:p w:rsidR="00D86511" w:rsidRPr="00A4215F" w:rsidRDefault="00701136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select</w:t>
      </w:r>
      <w:proofErr w:type="gram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b.bdesc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branches as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b,branches_services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as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, services as s where bs.bid=b.bid and bs.sid=s.sid group by b.bid having count(s.sid)=(select count(*) from services);</w:t>
      </w:r>
    </w:p>
    <w:p w:rsidR="00701136" w:rsidRPr="00A4215F" w:rsidRDefault="00701136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4569" w:rsidRPr="00A4215F" w:rsidRDefault="00FB4569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 Joins or </w:t>
      </w:r>
      <w:proofErr w:type="spellStart"/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Subqueries</w:t>
      </w:r>
      <w:proofErr w:type="spellEnd"/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with IN Membership Test or both.</w:t>
      </w:r>
    </w:p>
    <w:p w:rsidR="00482252" w:rsidRPr="00A4215F" w:rsidRDefault="00482252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B4569" w:rsidRPr="00A4215F" w:rsidRDefault="00FB4569" w:rsidP="00A4215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List all services offered by N Region HO branch office.</w:t>
      </w:r>
    </w:p>
    <w:p w:rsidR="00DF26B4" w:rsidRPr="00A4215F" w:rsidRDefault="00DF26B4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select</w:t>
      </w:r>
      <w:proofErr w:type="gram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s.sname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branches as b,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branches_services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as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, services as s where bs.bid=b.bid and bs.sid=s.sid and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b.bdesc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='N Region HO';</w:t>
      </w:r>
    </w:p>
    <w:p w:rsidR="00DF26B4" w:rsidRPr="00A4215F" w:rsidRDefault="00DF26B4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B4569" w:rsidRPr="00A4215F" w:rsidRDefault="00FB4569" w:rsidP="00A4215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 all branches offering the Accounting service.</w:t>
      </w:r>
    </w:p>
    <w:p w:rsidR="00DF26B4" w:rsidRPr="00A4215F" w:rsidRDefault="00DF26B4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select</w:t>
      </w:r>
      <w:proofErr w:type="gram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b.bdesc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branches as b,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branches_services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as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, services as s where bs.bid=b.bid and bs.sid=s.sid and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s.sname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='Accounting';</w:t>
      </w:r>
    </w:p>
    <w:p w:rsidR="00DF26B4" w:rsidRPr="00A4215F" w:rsidRDefault="00DF26B4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DF26B4" w:rsidRPr="00A4215F" w:rsidRDefault="00FB4569" w:rsidP="00A4215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List all branches with their customer name offering the accounting service.</w:t>
      </w:r>
    </w:p>
    <w:p w:rsidR="00DF26B4" w:rsidRPr="00A4215F" w:rsidRDefault="00DF26B4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select</w:t>
      </w:r>
      <w:proofErr w:type="gram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b.bdesc,c.cname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client as c, branches as b,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branches_services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as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, services as s where b.cid=c.cid and bs.bid=b.bid and bs.sid=s.sid and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s.sname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='Accounting';</w:t>
      </w:r>
    </w:p>
    <w:p w:rsidR="00DF26B4" w:rsidRPr="00A4215F" w:rsidRDefault="00DF26B4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FB4569" w:rsidRPr="00A4215F" w:rsidRDefault="00FB4569" w:rsidP="00A4215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List all clients offering the Accounting services.</w:t>
      </w:r>
    </w:p>
    <w:p w:rsidR="00484548" w:rsidRPr="00A4215F" w:rsidRDefault="00484548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select</w:t>
      </w:r>
      <w:proofErr w:type="gram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distinct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c.cname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client as c, branches as b,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branches_services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as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, services as s where b.cid=c.cid and bs.bid=b.bid and bs.sid=s.sid and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s.sname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='Accounting';</w:t>
      </w:r>
    </w:p>
    <w:p w:rsidR="00484548" w:rsidRPr="00A4215F" w:rsidRDefault="00484548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4569" w:rsidRPr="00A4215F" w:rsidRDefault="00FB4569" w:rsidP="00A4215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List all branches that do not offer the Accounting service.</w:t>
      </w:r>
    </w:p>
    <w:p w:rsidR="00484548" w:rsidRPr="00A4215F" w:rsidRDefault="00484548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select</w:t>
      </w:r>
      <w:proofErr w:type="gram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bdesc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branches where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bdesc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not in (select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b.bdesc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branches as b,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branches_services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as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, services as s where bs.bid=b.bid and bs.sid=s.sid and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s.sname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='Accounting');</w:t>
      </w:r>
    </w:p>
    <w:p w:rsidR="00484548" w:rsidRPr="00A4215F" w:rsidRDefault="00484548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86511" w:rsidRPr="00A4215F" w:rsidRDefault="00D86511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</w:p>
    <w:p w:rsidR="00FB4569" w:rsidRPr="00A4215F" w:rsidRDefault="00FB4569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4. Joins or </w:t>
      </w:r>
      <w:proofErr w:type="spellStart"/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Subqueries</w:t>
      </w:r>
      <w:proofErr w:type="spellEnd"/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with the EXISTS operator or both</w:t>
      </w:r>
    </w:p>
    <w:p w:rsidR="00482252" w:rsidRPr="00A4215F" w:rsidRDefault="00482252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B4569" w:rsidRPr="00A4215F" w:rsidRDefault="00FB4569" w:rsidP="00A4215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Check whether there are clients whose branches offering 5 or more services.</w:t>
      </w:r>
    </w:p>
    <w:p w:rsidR="00D86511" w:rsidRPr="00A4215F" w:rsidRDefault="00484548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select</w:t>
      </w:r>
      <w:proofErr w:type="gram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cname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client where exists (select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bdesc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branches as b,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branches_services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as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where bs.bid=b.bid group by b.bid having count(bs.sid)&gt;=5);</w:t>
      </w:r>
    </w:p>
    <w:p w:rsidR="00484548" w:rsidRPr="00A4215F" w:rsidRDefault="00484548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4548" w:rsidRPr="00A4215F" w:rsidRDefault="00484548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4569" w:rsidRPr="00A4215F" w:rsidRDefault="00FB4569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 Joins or </w:t>
      </w:r>
      <w:proofErr w:type="spellStart"/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Subqueries</w:t>
      </w:r>
      <w:proofErr w:type="spellEnd"/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 the FROM Clause or both</w:t>
      </w:r>
    </w:p>
    <w:p w:rsidR="00482252" w:rsidRPr="00A4215F" w:rsidRDefault="00482252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B4569" w:rsidRPr="00A4215F" w:rsidRDefault="00FB4569" w:rsidP="00A4215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List average number of services offered by each branch.</w:t>
      </w:r>
    </w:p>
    <w:p w:rsidR="00484548" w:rsidRPr="00A4215F" w:rsidRDefault="00484548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select</w:t>
      </w:r>
      <w:proofErr w:type="gram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avg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temp.total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) as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Average_Branches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(select count(bs.sid) as total from branches as b,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branches_services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as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where bs.bid=b.bid group by b.bid) as temp;</w:t>
      </w:r>
    </w:p>
    <w:p w:rsidR="00484548" w:rsidRPr="00A4215F" w:rsidRDefault="00484548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4569" w:rsidRPr="00A4215F" w:rsidRDefault="00FB4569" w:rsidP="00A4215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List all branches offering services which is above the average number of services</w:t>
      </w:r>
    </w:p>
    <w:p w:rsidR="00D86511" w:rsidRPr="00A4215F" w:rsidRDefault="00484548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select</w:t>
      </w:r>
      <w:proofErr w:type="gram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bdesc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branches as b,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branches_services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as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where bs.bid=b.bid group by b.bid having count(bs.sid)&gt; (select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avg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temp.total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) as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Average_Branches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(select count(bs.sid) as total from branches as b,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branches_services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as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where bs.bid=b.bid group by b.bid) as temp);</w:t>
      </w:r>
    </w:p>
    <w:p w:rsidR="00484548" w:rsidRPr="00A4215F" w:rsidRDefault="00484548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4548" w:rsidRPr="00A4215F" w:rsidRDefault="00484548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82252" w:rsidRPr="00A4215F" w:rsidRDefault="00482252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82252" w:rsidRPr="00A4215F" w:rsidRDefault="00482252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B4569" w:rsidRPr="00A4215F" w:rsidRDefault="00FB4569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 Both Joins and </w:t>
      </w:r>
      <w:proofErr w:type="spellStart"/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Subqueries</w:t>
      </w:r>
      <w:proofErr w:type="spellEnd"/>
    </w:p>
    <w:p w:rsidR="00482252" w:rsidRPr="00A4215F" w:rsidRDefault="00482252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4569" w:rsidRPr="00A4215F" w:rsidRDefault="00FB4569" w:rsidP="00A4215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List all clients, those do not have any branch, using a Left join and a </w:t>
      </w:r>
      <w:proofErr w:type="spellStart"/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subquery</w:t>
      </w:r>
      <w:proofErr w:type="spellEnd"/>
    </w:p>
    <w:p w:rsidR="00484548" w:rsidRPr="00A4215F" w:rsidRDefault="00484548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484548" w:rsidRPr="00A4215F" w:rsidRDefault="00484548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select</w:t>
      </w:r>
      <w:proofErr w:type="gram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cname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client as c left join branches as b on b.cid=c.cid where bid is null; </w:t>
      </w:r>
    </w:p>
    <w:p w:rsidR="00D86511" w:rsidRPr="00A4215F" w:rsidRDefault="00D86511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4548" w:rsidRPr="00A4215F" w:rsidRDefault="00484548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4548" w:rsidRPr="00A4215F" w:rsidRDefault="00484548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4569" w:rsidRPr="00A4215F" w:rsidRDefault="00FB4569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7. </w:t>
      </w:r>
      <w:proofErr w:type="spellStart"/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Subqueries</w:t>
      </w:r>
      <w:proofErr w:type="spellEnd"/>
      <w:r w:rsidRPr="00A421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and Other DML Statements (UPDATE and DELETE)</w:t>
      </w:r>
    </w:p>
    <w:p w:rsidR="00482252" w:rsidRPr="00A4215F" w:rsidRDefault="00482252" w:rsidP="00A42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B4569" w:rsidRPr="00A4215F" w:rsidRDefault="00FB4569" w:rsidP="00A4215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All branches located in California have decided to offer the security service instead of</w:t>
      </w:r>
    </w:p>
    <w:p w:rsidR="00484548" w:rsidRPr="00A4215F" w:rsidRDefault="00FB4569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administration service. Implement this change.</w:t>
      </w:r>
    </w:p>
    <w:p w:rsidR="00484548" w:rsidRPr="00A4215F" w:rsidRDefault="00484548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4548" w:rsidRPr="00A4215F" w:rsidRDefault="00484548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update</w:t>
      </w:r>
      <w:proofErr w:type="gram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branches_services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set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sid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=(select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sid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services where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sname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='security') where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sid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=(select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sid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services </w:t>
      </w:r>
    </w:p>
    <w:p w:rsidR="00484548" w:rsidRPr="00A4215F" w:rsidRDefault="00484548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where</w:t>
      </w:r>
      <w:proofErr w:type="gram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sname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='administration') and bid in (select bid from branches where bloc='CA');</w:t>
      </w:r>
    </w:p>
    <w:p w:rsidR="00484548" w:rsidRPr="00A4215F" w:rsidRDefault="00484548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4569" w:rsidRPr="00A4215F" w:rsidRDefault="00FB4569" w:rsidP="00A4215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Find out the services that are used by three or more branch offices and then increase</w:t>
      </w:r>
    </w:p>
    <w:p w:rsidR="00484548" w:rsidRPr="00A4215F" w:rsidRDefault="00FB4569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fee for those services by 25 percent.</w:t>
      </w:r>
    </w:p>
    <w:p w:rsidR="00484548" w:rsidRPr="00A4215F" w:rsidRDefault="00484548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4548" w:rsidRPr="00A4215F" w:rsidRDefault="00484548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update</w:t>
      </w:r>
      <w:proofErr w:type="gram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services set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sfee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sfee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+(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sfee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*0.25) where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sid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in (select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sid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branches_services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group by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sid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having count(bid)&gt;3); </w:t>
      </w:r>
    </w:p>
    <w:p w:rsidR="00484548" w:rsidRPr="00A4215F" w:rsidRDefault="00484548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4548" w:rsidRPr="00A4215F" w:rsidRDefault="00484548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4548" w:rsidRPr="00A4215F" w:rsidRDefault="00FB4569" w:rsidP="00A4215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Delete all branches using the Recruitment service.</w:t>
      </w:r>
    </w:p>
    <w:p w:rsidR="00484548" w:rsidRPr="00A4215F" w:rsidRDefault="00484548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4548" w:rsidRPr="00A4215F" w:rsidRDefault="00484548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delete</w:t>
      </w:r>
      <w:proofErr w:type="gram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branches where bid in (select bid from services as s,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branches_services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as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where s.sid=bs.sid and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sname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='recruitment');</w:t>
      </w:r>
    </w:p>
    <w:p w:rsidR="00484548" w:rsidRPr="00A4215F" w:rsidRDefault="00484548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484548" w:rsidRPr="00A4215F" w:rsidRDefault="00484548" w:rsidP="00A421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4569" w:rsidRPr="00A4215F" w:rsidRDefault="00FB4569" w:rsidP="00A4215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Delete all clients any of whose branch offices generate service fee revenues of $500</w:t>
      </w:r>
    </w:p>
    <w:p w:rsidR="00484548" w:rsidRPr="00A4215F" w:rsidRDefault="00FB4569" w:rsidP="00A4215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proofErr w:type="gramEnd"/>
      <w:r w:rsidRPr="00A421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less.</w:t>
      </w:r>
    </w:p>
    <w:p w:rsidR="00484548" w:rsidRPr="00A4215F" w:rsidRDefault="00484548" w:rsidP="00A4215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4548" w:rsidRPr="00A4215F" w:rsidRDefault="00484548" w:rsidP="00A4215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delete</w:t>
      </w:r>
      <w:proofErr w:type="gram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from client where cid in (select distinct cid from branches as b, services as s,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branches_services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as </w:t>
      </w:r>
      <w:proofErr w:type="spell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bs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 where </w:t>
      </w:r>
    </w:p>
    <w:p w:rsidR="00484548" w:rsidRPr="00A4215F" w:rsidRDefault="00484548" w:rsidP="00A4215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 xml:space="preserve">b.bid=bs.bid and s.sid=bs.sid group by bs.bid having </w:t>
      </w:r>
      <w:proofErr w:type="gramStart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sum(</w:t>
      </w:r>
      <w:proofErr w:type="spellStart"/>
      <w:proofErr w:type="gram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sfee</w:t>
      </w:r>
      <w:proofErr w:type="spellEnd"/>
      <w:r w:rsidRPr="00A4215F">
        <w:rPr>
          <w:rFonts w:ascii="Courier New" w:hAnsi="Courier New" w:cs="Courier New"/>
          <w:color w:val="000000" w:themeColor="text1"/>
          <w:sz w:val="20"/>
          <w:szCs w:val="20"/>
        </w:rPr>
        <w:t>&lt;=500));</w:t>
      </w:r>
    </w:p>
    <w:p w:rsidR="00953E74" w:rsidRPr="00A4215F" w:rsidRDefault="00953E74" w:rsidP="00A4215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sectPr w:rsidR="00953E74" w:rsidRPr="00A4215F" w:rsidSect="00A4215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kzidenzGroteskBE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09"/>
        </w:tabs>
        <w:ind w:left="709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9"/>
        </w:tabs>
        <w:ind w:left="1429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2149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3589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4309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5029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749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6469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09"/>
        </w:tabs>
        <w:ind w:left="709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9"/>
        </w:tabs>
        <w:ind w:left="1429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2149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3589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4309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5029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749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6469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3934CC7"/>
    <w:multiLevelType w:val="hybridMultilevel"/>
    <w:tmpl w:val="869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FC78D9"/>
    <w:multiLevelType w:val="multilevel"/>
    <w:tmpl w:val="CA54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F642CB"/>
    <w:multiLevelType w:val="hybridMultilevel"/>
    <w:tmpl w:val="08CA8192"/>
    <w:lvl w:ilvl="0" w:tplc="BA32BF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71188E"/>
    <w:multiLevelType w:val="hybridMultilevel"/>
    <w:tmpl w:val="234EE8F8"/>
    <w:lvl w:ilvl="0" w:tplc="0F882B3C">
      <w:start w:val="1"/>
      <w:numFmt w:val="decimal"/>
      <w:lvlText w:val="%1."/>
      <w:lvlJc w:val="left"/>
      <w:pPr>
        <w:ind w:left="720" w:hanging="360"/>
      </w:pPr>
      <w:rPr>
        <w:rFonts w:ascii="AkzidenzGroteskBE-Md" w:hAnsi="AkzidenzGroteskBE-Md" w:cs="AkzidenzGroteskBE-Md" w:hint="default"/>
        <w:b/>
        <w:color w:val="80808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E1145E"/>
    <w:multiLevelType w:val="multilevel"/>
    <w:tmpl w:val="F88A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1678A8"/>
    <w:multiLevelType w:val="hybridMultilevel"/>
    <w:tmpl w:val="38220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20F09"/>
    <w:multiLevelType w:val="hybridMultilevel"/>
    <w:tmpl w:val="044AEAD6"/>
    <w:lvl w:ilvl="0" w:tplc="AA9EE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6CC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4E2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1EA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C29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2A5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C0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A8A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DE2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81A6221"/>
    <w:multiLevelType w:val="hybridMultilevel"/>
    <w:tmpl w:val="897E45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384EFD"/>
    <w:multiLevelType w:val="hybridMultilevel"/>
    <w:tmpl w:val="E572C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417A8B"/>
    <w:multiLevelType w:val="hybridMultilevel"/>
    <w:tmpl w:val="0F86C53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B8749CC"/>
    <w:multiLevelType w:val="hybridMultilevel"/>
    <w:tmpl w:val="D4BA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6C1BEE"/>
    <w:multiLevelType w:val="multilevel"/>
    <w:tmpl w:val="6EC6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CF7505"/>
    <w:multiLevelType w:val="hybridMultilevel"/>
    <w:tmpl w:val="3B627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E084F"/>
    <w:multiLevelType w:val="hybridMultilevel"/>
    <w:tmpl w:val="ADBA5B80"/>
    <w:lvl w:ilvl="0" w:tplc="F4F64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907D98"/>
    <w:multiLevelType w:val="hybridMultilevel"/>
    <w:tmpl w:val="AA6802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757C0E"/>
    <w:multiLevelType w:val="multilevel"/>
    <w:tmpl w:val="EEB6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0134CE"/>
    <w:multiLevelType w:val="hybridMultilevel"/>
    <w:tmpl w:val="A6DCD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622F42"/>
    <w:multiLevelType w:val="multilevel"/>
    <w:tmpl w:val="4434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A4581E"/>
    <w:multiLevelType w:val="hybridMultilevel"/>
    <w:tmpl w:val="6F662A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41B08"/>
    <w:multiLevelType w:val="hybridMultilevel"/>
    <w:tmpl w:val="5D82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0451D3"/>
    <w:multiLevelType w:val="hybridMultilevel"/>
    <w:tmpl w:val="063CA234"/>
    <w:lvl w:ilvl="0" w:tplc="FE70CB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82337A"/>
    <w:multiLevelType w:val="hybridMultilevel"/>
    <w:tmpl w:val="1C9CE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9473E3"/>
    <w:multiLevelType w:val="multilevel"/>
    <w:tmpl w:val="2C2A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E939B7"/>
    <w:multiLevelType w:val="hybridMultilevel"/>
    <w:tmpl w:val="DF80D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937397"/>
    <w:multiLevelType w:val="hybridMultilevel"/>
    <w:tmpl w:val="21DC5C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C358DA"/>
    <w:multiLevelType w:val="hybridMultilevel"/>
    <w:tmpl w:val="BB00A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B37D02"/>
    <w:multiLevelType w:val="hybridMultilevel"/>
    <w:tmpl w:val="2ECCA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EF0E87"/>
    <w:multiLevelType w:val="hybridMultilevel"/>
    <w:tmpl w:val="3538F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911126"/>
    <w:multiLevelType w:val="hybridMultilevel"/>
    <w:tmpl w:val="31ECA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4A3BCC"/>
    <w:multiLevelType w:val="hybridMultilevel"/>
    <w:tmpl w:val="979EF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294F0F"/>
    <w:multiLevelType w:val="multilevel"/>
    <w:tmpl w:val="5EDA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7773D8"/>
    <w:multiLevelType w:val="hybridMultilevel"/>
    <w:tmpl w:val="03146A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A02729"/>
    <w:multiLevelType w:val="hybridMultilevel"/>
    <w:tmpl w:val="F9B41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90DFE"/>
    <w:multiLevelType w:val="multilevel"/>
    <w:tmpl w:val="D12C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3522C2"/>
    <w:multiLevelType w:val="hybridMultilevel"/>
    <w:tmpl w:val="3260178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A82108A"/>
    <w:multiLevelType w:val="hybridMultilevel"/>
    <w:tmpl w:val="8E6401E4"/>
    <w:lvl w:ilvl="0" w:tplc="D70229C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7BB65467"/>
    <w:multiLevelType w:val="multilevel"/>
    <w:tmpl w:val="93E6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9F25F6"/>
    <w:multiLevelType w:val="hybridMultilevel"/>
    <w:tmpl w:val="47AE4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7"/>
  </w:num>
  <w:num w:numId="3">
    <w:abstractNumId w:val="20"/>
  </w:num>
  <w:num w:numId="4">
    <w:abstractNumId w:val="24"/>
  </w:num>
  <w:num w:numId="5">
    <w:abstractNumId w:val="22"/>
  </w:num>
  <w:num w:numId="6">
    <w:abstractNumId w:val="28"/>
  </w:num>
  <w:num w:numId="7">
    <w:abstractNumId w:val="13"/>
  </w:num>
  <w:num w:numId="8">
    <w:abstractNumId w:val="38"/>
  </w:num>
  <w:num w:numId="9">
    <w:abstractNumId w:val="10"/>
  </w:num>
  <w:num w:numId="10">
    <w:abstractNumId w:val="25"/>
  </w:num>
  <w:num w:numId="11">
    <w:abstractNumId w:val="32"/>
  </w:num>
  <w:num w:numId="12">
    <w:abstractNumId w:val="4"/>
  </w:num>
  <w:num w:numId="13">
    <w:abstractNumId w:val="31"/>
  </w:num>
  <w:num w:numId="14">
    <w:abstractNumId w:val="41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14"/>
  </w:num>
  <w:num w:numId="20">
    <w:abstractNumId w:val="29"/>
  </w:num>
  <w:num w:numId="21">
    <w:abstractNumId w:val="6"/>
  </w:num>
  <w:num w:numId="22">
    <w:abstractNumId w:val="9"/>
  </w:num>
  <w:num w:numId="23">
    <w:abstractNumId w:val="17"/>
  </w:num>
  <w:num w:numId="24">
    <w:abstractNumId w:val="35"/>
  </w:num>
  <w:num w:numId="25">
    <w:abstractNumId w:val="36"/>
  </w:num>
  <w:num w:numId="26">
    <w:abstractNumId w:val="33"/>
  </w:num>
  <w:num w:numId="27">
    <w:abstractNumId w:val="23"/>
  </w:num>
  <w:num w:numId="28">
    <w:abstractNumId w:val="12"/>
  </w:num>
  <w:num w:numId="29">
    <w:abstractNumId w:val="27"/>
  </w:num>
  <w:num w:numId="30">
    <w:abstractNumId w:val="11"/>
  </w:num>
  <w:num w:numId="31">
    <w:abstractNumId w:val="18"/>
  </w:num>
  <w:num w:numId="32">
    <w:abstractNumId w:val="16"/>
  </w:num>
  <w:num w:numId="33">
    <w:abstractNumId w:val="37"/>
  </w:num>
  <w:num w:numId="34">
    <w:abstractNumId w:val="5"/>
  </w:num>
  <w:num w:numId="35">
    <w:abstractNumId w:val="19"/>
  </w:num>
  <w:num w:numId="36">
    <w:abstractNumId w:val="15"/>
  </w:num>
  <w:num w:numId="37">
    <w:abstractNumId w:val="34"/>
  </w:num>
  <w:num w:numId="38">
    <w:abstractNumId w:val="26"/>
  </w:num>
  <w:num w:numId="39">
    <w:abstractNumId w:val="8"/>
  </w:num>
  <w:num w:numId="40">
    <w:abstractNumId w:val="21"/>
  </w:num>
  <w:num w:numId="41">
    <w:abstractNumId w:val="40"/>
  </w:num>
  <w:num w:numId="42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5326"/>
    <w:rsid w:val="0001509B"/>
    <w:rsid w:val="0004654C"/>
    <w:rsid w:val="00090908"/>
    <w:rsid w:val="000B7477"/>
    <w:rsid w:val="00115A49"/>
    <w:rsid w:val="001B5D26"/>
    <w:rsid w:val="0020168F"/>
    <w:rsid w:val="00261EA3"/>
    <w:rsid w:val="00311261"/>
    <w:rsid w:val="00323494"/>
    <w:rsid w:val="00333877"/>
    <w:rsid w:val="00356702"/>
    <w:rsid w:val="00357DB3"/>
    <w:rsid w:val="003B1E76"/>
    <w:rsid w:val="00422C2C"/>
    <w:rsid w:val="0044342A"/>
    <w:rsid w:val="00480A3D"/>
    <w:rsid w:val="00482252"/>
    <w:rsid w:val="00484548"/>
    <w:rsid w:val="0049094F"/>
    <w:rsid w:val="004C243D"/>
    <w:rsid w:val="00575249"/>
    <w:rsid w:val="005D07A3"/>
    <w:rsid w:val="005D33B1"/>
    <w:rsid w:val="0060324D"/>
    <w:rsid w:val="00617BE6"/>
    <w:rsid w:val="006655A9"/>
    <w:rsid w:val="00665DFB"/>
    <w:rsid w:val="006C5DBB"/>
    <w:rsid w:val="006F7570"/>
    <w:rsid w:val="00701136"/>
    <w:rsid w:val="00705F45"/>
    <w:rsid w:val="00763523"/>
    <w:rsid w:val="00786787"/>
    <w:rsid w:val="007A26EB"/>
    <w:rsid w:val="007A5143"/>
    <w:rsid w:val="007B081F"/>
    <w:rsid w:val="007C1CBA"/>
    <w:rsid w:val="007D561A"/>
    <w:rsid w:val="0084243B"/>
    <w:rsid w:val="008879B5"/>
    <w:rsid w:val="008B515F"/>
    <w:rsid w:val="008F53CB"/>
    <w:rsid w:val="00911A7A"/>
    <w:rsid w:val="009225AF"/>
    <w:rsid w:val="0093591E"/>
    <w:rsid w:val="00953E74"/>
    <w:rsid w:val="009B05B1"/>
    <w:rsid w:val="009E4F82"/>
    <w:rsid w:val="00A13271"/>
    <w:rsid w:val="00A4215F"/>
    <w:rsid w:val="00A4643D"/>
    <w:rsid w:val="00A85326"/>
    <w:rsid w:val="00AA5A1D"/>
    <w:rsid w:val="00AD5B8A"/>
    <w:rsid w:val="00AE7B60"/>
    <w:rsid w:val="00B13E6E"/>
    <w:rsid w:val="00B37A16"/>
    <w:rsid w:val="00B741C3"/>
    <w:rsid w:val="00B81E9E"/>
    <w:rsid w:val="00BA255B"/>
    <w:rsid w:val="00BB4A56"/>
    <w:rsid w:val="00C60F35"/>
    <w:rsid w:val="00C812FB"/>
    <w:rsid w:val="00C86D66"/>
    <w:rsid w:val="00CB2CE3"/>
    <w:rsid w:val="00CB7C27"/>
    <w:rsid w:val="00CD06C8"/>
    <w:rsid w:val="00CD511B"/>
    <w:rsid w:val="00D15943"/>
    <w:rsid w:val="00D71F70"/>
    <w:rsid w:val="00D85320"/>
    <w:rsid w:val="00D86511"/>
    <w:rsid w:val="00DA59C0"/>
    <w:rsid w:val="00DF26B4"/>
    <w:rsid w:val="00DF5FA7"/>
    <w:rsid w:val="00E35439"/>
    <w:rsid w:val="00E45EA9"/>
    <w:rsid w:val="00E8243B"/>
    <w:rsid w:val="00EC321A"/>
    <w:rsid w:val="00EC4319"/>
    <w:rsid w:val="00ED39CF"/>
    <w:rsid w:val="00F035DD"/>
    <w:rsid w:val="00F97F90"/>
    <w:rsid w:val="00FB4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9B"/>
  </w:style>
  <w:style w:type="paragraph" w:styleId="Heading3">
    <w:name w:val="heading 3"/>
    <w:basedOn w:val="Normal"/>
    <w:link w:val="Heading3Char"/>
    <w:uiPriority w:val="9"/>
    <w:qFormat/>
    <w:rsid w:val="006C5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52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D07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20168F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Arial Unicode MS"/>
      <w:kern w:val="1"/>
      <w:sz w:val="24"/>
      <w:szCs w:val="24"/>
      <w:lang w:eastAsia="si-LK" w:bidi="si-LK"/>
    </w:rPr>
  </w:style>
  <w:style w:type="character" w:customStyle="1" w:styleId="apple-converted-space">
    <w:name w:val="apple-converted-space"/>
    <w:basedOn w:val="DefaultParagraphFont"/>
    <w:rsid w:val="006C5DBB"/>
  </w:style>
  <w:style w:type="character" w:customStyle="1" w:styleId="Heading3Char">
    <w:name w:val="Heading 3 Char"/>
    <w:basedOn w:val="DefaultParagraphFont"/>
    <w:link w:val="Heading3"/>
    <w:uiPriority w:val="9"/>
    <w:rsid w:val="006C5D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C5DBB"/>
  </w:style>
  <w:style w:type="character" w:customStyle="1" w:styleId="mw-editsection">
    <w:name w:val="mw-editsection"/>
    <w:basedOn w:val="DefaultParagraphFont"/>
    <w:rsid w:val="006C5DBB"/>
  </w:style>
  <w:style w:type="character" w:customStyle="1" w:styleId="mw-editsection-bracket">
    <w:name w:val="mw-editsection-bracket"/>
    <w:basedOn w:val="DefaultParagraphFont"/>
    <w:rsid w:val="006C5DBB"/>
  </w:style>
  <w:style w:type="character" w:styleId="Hyperlink">
    <w:name w:val="Hyperlink"/>
    <w:basedOn w:val="DefaultParagraphFont"/>
    <w:uiPriority w:val="99"/>
    <w:semiHidden/>
    <w:unhideWhenUsed/>
    <w:rsid w:val="006C5D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944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00CB175-25DB-4DEA-9ED9-50C498AE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6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7</cp:revision>
  <dcterms:created xsi:type="dcterms:W3CDTF">2014-09-10T17:16:00Z</dcterms:created>
  <dcterms:modified xsi:type="dcterms:W3CDTF">2014-11-20T04:29:00Z</dcterms:modified>
</cp:coreProperties>
</file>