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15F" w:rsidRDefault="00A4215F" w:rsidP="007C2BF8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CO226 – Database Systems</w:t>
      </w:r>
    </w:p>
    <w:p w:rsidR="00A4215F" w:rsidRDefault="007C2BF8" w:rsidP="00A4215F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Lab </w:t>
      </w:r>
      <w:r w:rsidR="00A4215F">
        <w:rPr>
          <w:b/>
          <w:bCs/>
          <w:sz w:val="32"/>
          <w:szCs w:val="32"/>
        </w:rPr>
        <w:t>0</w:t>
      </w:r>
      <w:r w:rsidR="00092EB3">
        <w:rPr>
          <w:b/>
          <w:bCs/>
          <w:sz w:val="32"/>
          <w:szCs w:val="32"/>
        </w:rPr>
        <w:t>4</w:t>
      </w:r>
      <w:r w:rsidR="00A4215F">
        <w:rPr>
          <w:b/>
          <w:bCs/>
          <w:sz w:val="32"/>
          <w:szCs w:val="32"/>
        </w:rPr>
        <w:t xml:space="preserve"> – Answers</w:t>
      </w:r>
    </w:p>
    <w:p w:rsidR="00A4215F" w:rsidRPr="007C2BF8" w:rsidRDefault="00A4215F" w:rsidP="00A421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7C2BF8" w:rsidRPr="007C2BF8" w:rsidRDefault="007C2BF8" w:rsidP="007C2B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7C2BF8">
        <w:rPr>
          <w:rFonts w:cstheme="minorHAnsi"/>
          <w:b/>
          <w:bCs/>
          <w:sz w:val="28"/>
          <w:szCs w:val="28"/>
        </w:rPr>
        <w:t>Index.html code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>&lt;</w:t>
      </w:r>
      <w:proofErr w:type="gramStart"/>
      <w:r w:rsidRPr="00092EB3">
        <w:rPr>
          <w:rFonts w:cstheme="minorHAnsi"/>
          <w:bCs/>
          <w:sz w:val="23"/>
          <w:szCs w:val="23"/>
        </w:rPr>
        <w:t>html</w:t>
      </w:r>
      <w:proofErr w:type="gramEnd"/>
      <w:r w:rsidRPr="00092EB3">
        <w:rPr>
          <w:rFonts w:cstheme="minorHAnsi"/>
          <w:bCs/>
          <w:sz w:val="23"/>
          <w:szCs w:val="23"/>
        </w:rPr>
        <w:t>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&lt;</w:t>
      </w:r>
      <w:proofErr w:type="gramStart"/>
      <w:r w:rsidRPr="00092EB3">
        <w:rPr>
          <w:rFonts w:cstheme="minorHAnsi"/>
          <w:bCs/>
          <w:sz w:val="23"/>
          <w:szCs w:val="23"/>
        </w:rPr>
        <w:t>head</w:t>
      </w:r>
      <w:proofErr w:type="gramEnd"/>
      <w:r w:rsidRPr="00092EB3">
        <w:rPr>
          <w:rFonts w:cstheme="minorHAnsi"/>
          <w:bCs/>
          <w:sz w:val="23"/>
          <w:szCs w:val="23"/>
        </w:rPr>
        <w:t>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 &lt;</w:t>
      </w:r>
      <w:proofErr w:type="gramStart"/>
      <w:r w:rsidRPr="00092EB3">
        <w:rPr>
          <w:rFonts w:cstheme="minorHAnsi"/>
          <w:bCs/>
          <w:sz w:val="23"/>
          <w:szCs w:val="23"/>
        </w:rPr>
        <w:t>title&gt;</w:t>
      </w:r>
      <w:proofErr w:type="gramEnd"/>
      <w:r w:rsidRPr="00092EB3">
        <w:rPr>
          <w:rFonts w:cstheme="minorHAnsi"/>
          <w:bCs/>
          <w:sz w:val="23"/>
          <w:szCs w:val="23"/>
        </w:rPr>
        <w:t xml:space="preserve">Employee </w:t>
      </w:r>
      <w:proofErr w:type="spellStart"/>
      <w:r w:rsidRPr="00092EB3">
        <w:rPr>
          <w:rFonts w:cstheme="minorHAnsi"/>
          <w:bCs/>
          <w:sz w:val="23"/>
          <w:szCs w:val="23"/>
        </w:rPr>
        <w:t>Infromation</w:t>
      </w:r>
      <w:proofErr w:type="spellEnd"/>
      <w:r w:rsidRPr="00092EB3">
        <w:rPr>
          <w:rFonts w:cstheme="minorHAnsi"/>
          <w:bCs/>
          <w:sz w:val="23"/>
          <w:szCs w:val="23"/>
        </w:rPr>
        <w:t xml:space="preserve"> System&lt;/title&gt;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&lt;/head&gt;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&lt;</w:t>
      </w:r>
      <w:proofErr w:type="gramStart"/>
      <w:r w:rsidRPr="00092EB3">
        <w:rPr>
          <w:rFonts w:cstheme="minorHAnsi"/>
          <w:bCs/>
          <w:sz w:val="23"/>
          <w:szCs w:val="23"/>
        </w:rPr>
        <w:t>body</w:t>
      </w:r>
      <w:proofErr w:type="gramEnd"/>
      <w:r w:rsidRPr="00092EB3">
        <w:rPr>
          <w:rFonts w:cstheme="minorHAnsi"/>
          <w:bCs/>
          <w:sz w:val="23"/>
          <w:szCs w:val="23"/>
        </w:rPr>
        <w:t>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 &lt;h1&gt;Employee </w:t>
      </w:r>
      <w:proofErr w:type="spellStart"/>
      <w:r w:rsidRPr="00092EB3">
        <w:rPr>
          <w:rFonts w:cstheme="minorHAnsi"/>
          <w:bCs/>
          <w:sz w:val="23"/>
          <w:szCs w:val="23"/>
        </w:rPr>
        <w:t>Infromation</w:t>
      </w:r>
      <w:proofErr w:type="spellEnd"/>
      <w:r w:rsidRPr="00092EB3">
        <w:rPr>
          <w:rFonts w:cstheme="minorHAnsi"/>
          <w:bCs/>
          <w:sz w:val="23"/>
          <w:szCs w:val="23"/>
        </w:rPr>
        <w:t xml:space="preserve"> System&lt;/h1&gt;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 &lt;h2&gt;Fill out the form below and click "SUBMIT" to Record&lt;/h2&gt;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 &lt;form action="order.php" method="POST"&gt;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 &lt;</w:t>
      </w:r>
      <w:proofErr w:type="gramStart"/>
      <w:r w:rsidRPr="00092EB3">
        <w:rPr>
          <w:rFonts w:cstheme="minorHAnsi"/>
          <w:bCs/>
          <w:sz w:val="23"/>
          <w:szCs w:val="23"/>
        </w:rPr>
        <w:t>table</w:t>
      </w:r>
      <w:proofErr w:type="gramEnd"/>
      <w:r w:rsidRPr="00092EB3">
        <w:rPr>
          <w:rFonts w:cstheme="minorHAnsi"/>
          <w:bCs/>
          <w:sz w:val="23"/>
          <w:szCs w:val="23"/>
        </w:rPr>
        <w:t xml:space="preserve">&gt;   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 &lt;/</w:t>
      </w:r>
      <w:proofErr w:type="spellStart"/>
      <w:proofErr w:type="gramStart"/>
      <w:r w:rsidRPr="00092EB3">
        <w:rPr>
          <w:rFonts w:cstheme="minorHAnsi"/>
          <w:bCs/>
          <w:sz w:val="23"/>
          <w:szCs w:val="23"/>
        </w:rPr>
        <w:t>tr</w:t>
      </w:r>
      <w:proofErr w:type="spellEnd"/>
      <w:proofErr w:type="gramEnd"/>
      <w:r w:rsidRPr="00092EB3">
        <w:rPr>
          <w:rFonts w:cstheme="minorHAnsi"/>
          <w:bCs/>
          <w:sz w:val="23"/>
          <w:szCs w:val="23"/>
        </w:rPr>
        <w:t>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 &lt;</w:t>
      </w:r>
      <w:proofErr w:type="spellStart"/>
      <w:proofErr w:type="gramStart"/>
      <w:r w:rsidRPr="00092EB3">
        <w:rPr>
          <w:rFonts w:cstheme="minorHAnsi"/>
          <w:bCs/>
          <w:sz w:val="23"/>
          <w:szCs w:val="23"/>
        </w:rPr>
        <w:t>tr</w:t>
      </w:r>
      <w:proofErr w:type="spellEnd"/>
      <w:proofErr w:type="gramEnd"/>
      <w:r w:rsidRPr="00092EB3">
        <w:rPr>
          <w:rFonts w:cstheme="minorHAnsi"/>
          <w:bCs/>
          <w:sz w:val="23"/>
          <w:szCs w:val="23"/>
        </w:rPr>
        <w:t>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  &lt;</w:t>
      </w:r>
      <w:proofErr w:type="spellStart"/>
      <w:proofErr w:type="gramStart"/>
      <w:r w:rsidRPr="00092EB3">
        <w:rPr>
          <w:rFonts w:cstheme="minorHAnsi"/>
          <w:bCs/>
          <w:sz w:val="23"/>
          <w:szCs w:val="23"/>
        </w:rPr>
        <w:t>th</w:t>
      </w:r>
      <w:proofErr w:type="spellEnd"/>
      <w:r w:rsidRPr="00092EB3">
        <w:rPr>
          <w:rFonts w:cstheme="minorHAnsi"/>
          <w:bCs/>
          <w:sz w:val="23"/>
          <w:szCs w:val="23"/>
        </w:rPr>
        <w:t>&gt;</w:t>
      </w:r>
      <w:proofErr w:type="gramEnd"/>
      <w:r w:rsidRPr="00092EB3">
        <w:rPr>
          <w:rFonts w:cstheme="minorHAnsi"/>
          <w:bCs/>
          <w:sz w:val="23"/>
          <w:szCs w:val="23"/>
        </w:rPr>
        <w:t>Basic Details:&lt;/</w:t>
      </w:r>
      <w:proofErr w:type="spellStart"/>
      <w:r w:rsidRPr="00092EB3">
        <w:rPr>
          <w:rFonts w:cstheme="minorHAnsi"/>
          <w:bCs/>
          <w:sz w:val="23"/>
          <w:szCs w:val="23"/>
        </w:rPr>
        <w:t>th</w:t>
      </w:r>
      <w:proofErr w:type="spellEnd"/>
      <w:r w:rsidRPr="00092EB3">
        <w:rPr>
          <w:rFonts w:cstheme="minorHAnsi"/>
          <w:bCs/>
          <w:sz w:val="23"/>
          <w:szCs w:val="23"/>
        </w:rPr>
        <w:t>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  &lt;</w:t>
      </w:r>
      <w:proofErr w:type="gramStart"/>
      <w:r w:rsidRPr="00092EB3">
        <w:rPr>
          <w:rFonts w:cstheme="minorHAnsi"/>
          <w:bCs/>
          <w:sz w:val="23"/>
          <w:szCs w:val="23"/>
        </w:rPr>
        <w:t>td</w:t>
      </w:r>
      <w:proofErr w:type="gramEnd"/>
      <w:r w:rsidRPr="00092EB3">
        <w:rPr>
          <w:rFonts w:cstheme="minorHAnsi"/>
          <w:bCs/>
          <w:sz w:val="23"/>
          <w:szCs w:val="23"/>
        </w:rPr>
        <w:t>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   &lt;</w:t>
      </w:r>
      <w:proofErr w:type="gramStart"/>
      <w:r w:rsidRPr="00092EB3">
        <w:rPr>
          <w:rFonts w:cstheme="minorHAnsi"/>
          <w:bCs/>
          <w:sz w:val="23"/>
          <w:szCs w:val="23"/>
        </w:rPr>
        <w:t>table</w:t>
      </w:r>
      <w:proofErr w:type="gramEnd"/>
      <w:r w:rsidRPr="00092EB3">
        <w:rPr>
          <w:rFonts w:cstheme="minorHAnsi"/>
          <w:bCs/>
          <w:sz w:val="23"/>
          <w:szCs w:val="23"/>
        </w:rPr>
        <w:t>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     &lt;</w:t>
      </w:r>
      <w:proofErr w:type="spellStart"/>
      <w:proofErr w:type="gramStart"/>
      <w:r w:rsidRPr="00092EB3">
        <w:rPr>
          <w:rFonts w:cstheme="minorHAnsi"/>
          <w:bCs/>
          <w:sz w:val="23"/>
          <w:szCs w:val="23"/>
        </w:rPr>
        <w:t>tr</w:t>
      </w:r>
      <w:proofErr w:type="spellEnd"/>
      <w:proofErr w:type="gramEnd"/>
      <w:r w:rsidRPr="00092EB3">
        <w:rPr>
          <w:rFonts w:cstheme="minorHAnsi"/>
          <w:bCs/>
          <w:sz w:val="23"/>
          <w:szCs w:val="23"/>
        </w:rPr>
        <w:t>&gt;&lt;</w:t>
      </w:r>
      <w:proofErr w:type="spellStart"/>
      <w:r w:rsidRPr="00092EB3">
        <w:rPr>
          <w:rFonts w:cstheme="minorHAnsi"/>
          <w:bCs/>
          <w:sz w:val="23"/>
          <w:szCs w:val="23"/>
        </w:rPr>
        <w:t>th</w:t>
      </w:r>
      <w:proofErr w:type="spellEnd"/>
      <w:r w:rsidRPr="00092EB3">
        <w:rPr>
          <w:rFonts w:cstheme="minorHAnsi"/>
          <w:bCs/>
          <w:sz w:val="23"/>
          <w:szCs w:val="23"/>
        </w:rPr>
        <w:t>&gt;First Name:&lt;/</w:t>
      </w:r>
      <w:proofErr w:type="spellStart"/>
      <w:r w:rsidRPr="00092EB3">
        <w:rPr>
          <w:rFonts w:cstheme="minorHAnsi"/>
          <w:bCs/>
          <w:sz w:val="23"/>
          <w:szCs w:val="23"/>
        </w:rPr>
        <w:t>th</w:t>
      </w:r>
      <w:proofErr w:type="spellEnd"/>
      <w:r w:rsidRPr="00092EB3">
        <w:rPr>
          <w:rFonts w:cstheme="minorHAnsi"/>
          <w:bCs/>
          <w:sz w:val="23"/>
          <w:szCs w:val="23"/>
        </w:rPr>
        <w:t>&gt;&lt;td&gt;&lt;input type="text" name="</w:t>
      </w:r>
      <w:proofErr w:type="spellStart"/>
      <w:r w:rsidRPr="00092EB3">
        <w:rPr>
          <w:rFonts w:cstheme="minorHAnsi"/>
          <w:bCs/>
          <w:sz w:val="23"/>
          <w:szCs w:val="23"/>
        </w:rPr>
        <w:t>fname</w:t>
      </w:r>
      <w:proofErr w:type="spellEnd"/>
      <w:r w:rsidRPr="00092EB3">
        <w:rPr>
          <w:rFonts w:cstheme="minorHAnsi"/>
          <w:bCs/>
          <w:sz w:val="23"/>
          <w:szCs w:val="23"/>
        </w:rPr>
        <w:t>" /&gt;&lt;/td&gt;&lt;/</w:t>
      </w:r>
      <w:proofErr w:type="spellStart"/>
      <w:r w:rsidRPr="00092EB3">
        <w:rPr>
          <w:rFonts w:cstheme="minorHAnsi"/>
          <w:bCs/>
          <w:sz w:val="23"/>
          <w:szCs w:val="23"/>
        </w:rPr>
        <w:t>tr</w:t>
      </w:r>
      <w:proofErr w:type="spellEnd"/>
      <w:r w:rsidRPr="00092EB3">
        <w:rPr>
          <w:rFonts w:cstheme="minorHAnsi"/>
          <w:bCs/>
          <w:sz w:val="23"/>
          <w:szCs w:val="23"/>
        </w:rPr>
        <w:t>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ab/>
        <w:t xml:space="preserve">  &lt;</w:t>
      </w:r>
      <w:proofErr w:type="spellStart"/>
      <w:proofErr w:type="gramStart"/>
      <w:r w:rsidRPr="00092EB3">
        <w:rPr>
          <w:rFonts w:cstheme="minorHAnsi"/>
          <w:bCs/>
          <w:sz w:val="23"/>
          <w:szCs w:val="23"/>
        </w:rPr>
        <w:t>tr</w:t>
      </w:r>
      <w:proofErr w:type="spellEnd"/>
      <w:proofErr w:type="gramEnd"/>
      <w:r w:rsidRPr="00092EB3">
        <w:rPr>
          <w:rFonts w:cstheme="minorHAnsi"/>
          <w:bCs/>
          <w:sz w:val="23"/>
          <w:szCs w:val="23"/>
        </w:rPr>
        <w:t>&gt;&lt;</w:t>
      </w:r>
      <w:proofErr w:type="spellStart"/>
      <w:r w:rsidRPr="00092EB3">
        <w:rPr>
          <w:rFonts w:cstheme="minorHAnsi"/>
          <w:bCs/>
          <w:sz w:val="23"/>
          <w:szCs w:val="23"/>
        </w:rPr>
        <w:t>th</w:t>
      </w:r>
      <w:proofErr w:type="spellEnd"/>
      <w:r w:rsidRPr="00092EB3">
        <w:rPr>
          <w:rFonts w:cstheme="minorHAnsi"/>
          <w:bCs/>
          <w:sz w:val="23"/>
          <w:szCs w:val="23"/>
        </w:rPr>
        <w:t>&gt;Last Name:&lt;/</w:t>
      </w:r>
      <w:proofErr w:type="spellStart"/>
      <w:r w:rsidRPr="00092EB3">
        <w:rPr>
          <w:rFonts w:cstheme="minorHAnsi"/>
          <w:bCs/>
          <w:sz w:val="23"/>
          <w:szCs w:val="23"/>
        </w:rPr>
        <w:t>th</w:t>
      </w:r>
      <w:proofErr w:type="spellEnd"/>
      <w:r w:rsidRPr="00092EB3">
        <w:rPr>
          <w:rFonts w:cstheme="minorHAnsi"/>
          <w:bCs/>
          <w:sz w:val="23"/>
          <w:szCs w:val="23"/>
        </w:rPr>
        <w:t>&gt;&lt;td&gt;&lt;input type="text" name="</w:t>
      </w:r>
      <w:proofErr w:type="spellStart"/>
      <w:r w:rsidRPr="00092EB3">
        <w:rPr>
          <w:rFonts w:cstheme="minorHAnsi"/>
          <w:bCs/>
          <w:sz w:val="23"/>
          <w:szCs w:val="23"/>
        </w:rPr>
        <w:t>lname</w:t>
      </w:r>
      <w:proofErr w:type="spellEnd"/>
      <w:r w:rsidRPr="00092EB3">
        <w:rPr>
          <w:rFonts w:cstheme="minorHAnsi"/>
          <w:bCs/>
          <w:sz w:val="23"/>
          <w:szCs w:val="23"/>
        </w:rPr>
        <w:t>" /&gt;&lt;/td&gt;&lt;/</w:t>
      </w:r>
      <w:proofErr w:type="spellStart"/>
      <w:r w:rsidRPr="00092EB3">
        <w:rPr>
          <w:rFonts w:cstheme="minorHAnsi"/>
          <w:bCs/>
          <w:sz w:val="23"/>
          <w:szCs w:val="23"/>
        </w:rPr>
        <w:t>tr</w:t>
      </w:r>
      <w:proofErr w:type="spellEnd"/>
      <w:r w:rsidRPr="00092EB3">
        <w:rPr>
          <w:rFonts w:cstheme="minorHAnsi"/>
          <w:bCs/>
          <w:sz w:val="23"/>
          <w:szCs w:val="23"/>
        </w:rPr>
        <w:t>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ab/>
        <w:t xml:space="preserve">  &lt;</w:t>
      </w:r>
      <w:proofErr w:type="spellStart"/>
      <w:proofErr w:type="gramStart"/>
      <w:r w:rsidRPr="00092EB3">
        <w:rPr>
          <w:rFonts w:cstheme="minorHAnsi"/>
          <w:bCs/>
          <w:sz w:val="23"/>
          <w:szCs w:val="23"/>
        </w:rPr>
        <w:t>tr</w:t>
      </w:r>
      <w:proofErr w:type="spellEnd"/>
      <w:proofErr w:type="gramEnd"/>
      <w:r w:rsidRPr="00092EB3">
        <w:rPr>
          <w:rFonts w:cstheme="minorHAnsi"/>
          <w:bCs/>
          <w:sz w:val="23"/>
          <w:szCs w:val="23"/>
        </w:rPr>
        <w:t>&gt;&lt;</w:t>
      </w:r>
      <w:proofErr w:type="spellStart"/>
      <w:r w:rsidRPr="00092EB3">
        <w:rPr>
          <w:rFonts w:cstheme="minorHAnsi"/>
          <w:bCs/>
          <w:sz w:val="23"/>
          <w:szCs w:val="23"/>
        </w:rPr>
        <w:t>th</w:t>
      </w:r>
      <w:proofErr w:type="spellEnd"/>
      <w:r w:rsidRPr="00092EB3">
        <w:rPr>
          <w:rFonts w:cstheme="minorHAnsi"/>
          <w:bCs/>
          <w:sz w:val="23"/>
          <w:szCs w:val="23"/>
        </w:rPr>
        <w:t>&gt;Address:&lt;/</w:t>
      </w:r>
      <w:proofErr w:type="spellStart"/>
      <w:r w:rsidRPr="00092EB3">
        <w:rPr>
          <w:rFonts w:cstheme="minorHAnsi"/>
          <w:bCs/>
          <w:sz w:val="23"/>
          <w:szCs w:val="23"/>
        </w:rPr>
        <w:t>th</w:t>
      </w:r>
      <w:proofErr w:type="spellEnd"/>
      <w:r w:rsidRPr="00092EB3">
        <w:rPr>
          <w:rFonts w:cstheme="minorHAnsi"/>
          <w:bCs/>
          <w:sz w:val="23"/>
          <w:szCs w:val="23"/>
        </w:rPr>
        <w:t>&gt;&lt;td&gt;&lt;input type="text" name="address" /&gt;&lt;/td&gt;&lt;/</w:t>
      </w:r>
      <w:proofErr w:type="spellStart"/>
      <w:r w:rsidRPr="00092EB3">
        <w:rPr>
          <w:rFonts w:cstheme="minorHAnsi"/>
          <w:bCs/>
          <w:sz w:val="23"/>
          <w:szCs w:val="23"/>
        </w:rPr>
        <w:t>tr</w:t>
      </w:r>
      <w:proofErr w:type="spellEnd"/>
      <w:r w:rsidRPr="00092EB3">
        <w:rPr>
          <w:rFonts w:cstheme="minorHAnsi"/>
          <w:bCs/>
          <w:sz w:val="23"/>
          <w:szCs w:val="23"/>
        </w:rPr>
        <w:t>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ab/>
        <w:t>&lt;/table&gt;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  &lt;/td&gt;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 &lt;/</w:t>
      </w:r>
      <w:proofErr w:type="spellStart"/>
      <w:proofErr w:type="gramStart"/>
      <w:r w:rsidRPr="00092EB3">
        <w:rPr>
          <w:rFonts w:cstheme="minorHAnsi"/>
          <w:bCs/>
          <w:sz w:val="23"/>
          <w:szCs w:val="23"/>
        </w:rPr>
        <w:t>tr</w:t>
      </w:r>
      <w:proofErr w:type="spellEnd"/>
      <w:proofErr w:type="gramEnd"/>
      <w:r w:rsidRPr="00092EB3">
        <w:rPr>
          <w:rFonts w:cstheme="minorHAnsi"/>
          <w:bCs/>
          <w:sz w:val="23"/>
          <w:szCs w:val="23"/>
        </w:rPr>
        <w:t>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 &lt;</w:t>
      </w:r>
      <w:proofErr w:type="spellStart"/>
      <w:proofErr w:type="gramStart"/>
      <w:r w:rsidRPr="00092EB3">
        <w:rPr>
          <w:rFonts w:cstheme="minorHAnsi"/>
          <w:bCs/>
          <w:sz w:val="23"/>
          <w:szCs w:val="23"/>
        </w:rPr>
        <w:t>tr</w:t>
      </w:r>
      <w:proofErr w:type="spellEnd"/>
      <w:proofErr w:type="gramEnd"/>
      <w:r w:rsidRPr="00092EB3">
        <w:rPr>
          <w:rFonts w:cstheme="minorHAnsi"/>
          <w:bCs/>
          <w:sz w:val="23"/>
          <w:szCs w:val="23"/>
        </w:rPr>
        <w:t>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  &lt;</w:t>
      </w:r>
      <w:proofErr w:type="spellStart"/>
      <w:proofErr w:type="gramStart"/>
      <w:r w:rsidRPr="00092EB3">
        <w:rPr>
          <w:rFonts w:cstheme="minorHAnsi"/>
          <w:bCs/>
          <w:sz w:val="23"/>
          <w:szCs w:val="23"/>
        </w:rPr>
        <w:t>th</w:t>
      </w:r>
      <w:proofErr w:type="spellEnd"/>
      <w:r w:rsidRPr="00092EB3">
        <w:rPr>
          <w:rFonts w:cstheme="minorHAnsi"/>
          <w:bCs/>
          <w:sz w:val="23"/>
          <w:szCs w:val="23"/>
        </w:rPr>
        <w:t>&gt;</w:t>
      </w:r>
      <w:proofErr w:type="gramEnd"/>
      <w:r w:rsidRPr="00092EB3">
        <w:rPr>
          <w:rFonts w:cstheme="minorHAnsi"/>
          <w:bCs/>
          <w:sz w:val="23"/>
          <w:szCs w:val="23"/>
        </w:rPr>
        <w:t>Your Comments:&lt;/</w:t>
      </w:r>
      <w:proofErr w:type="spellStart"/>
      <w:r w:rsidRPr="00092EB3">
        <w:rPr>
          <w:rFonts w:cstheme="minorHAnsi"/>
          <w:bCs/>
          <w:sz w:val="23"/>
          <w:szCs w:val="23"/>
        </w:rPr>
        <w:t>th</w:t>
      </w:r>
      <w:proofErr w:type="spellEnd"/>
      <w:r w:rsidRPr="00092EB3">
        <w:rPr>
          <w:rFonts w:cstheme="minorHAnsi"/>
          <w:bCs/>
          <w:sz w:val="23"/>
          <w:szCs w:val="23"/>
        </w:rPr>
        <w:t>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  &lt;</w:t>
      </w:r>
      <w:proofErr w:type="gramStart"/>
      <w:r w:rsidRPr="00092EB3">
        <w:rPr>
          <w:rFonts w:cstheme="minorHAnsi"/>
          <w:bCs/>
          <w:sz w:val="23"/>
          <w:szCs w:val="23"/>
        </w:rPr>
        <w:t>td</w:t>
      </w:r>
      <w:proofErr w:type="gramEnd"/>
      <w:r w:rsidRPr="00092EB3">
        <w:rPr>
          <w:rFonts w:cstheme="minorHAnsi"/>
          <w:bCs/>
          <w:sz w:val="23"/>
          <w:szCs w:val="23"/>
        </w:rPr>
        <w:t>&gt;&lt;</w:t>
      </w:r>
      <w:proofErr w:type="spellStart"/>
      <w:r w:rsidRPr="00092EB3">
        <w:rPr>
          <w:rFonts w:cstheme="minorHAnsi"/>
          <w:bCs/>
          <w:sz w:val="23"/>
          <w:szCs w:val="23"/>
        </w:rPr>
        <w:t>textarea</w:t>
      </w:r>
      <w:proofErr w:type="spellEnd"/>
      <w:r w:rsidRPr="00092EB3">
        <w:rPr>
          <w:rFonts w:cstheme="minorHAnsi"/>
          <w:bCs/>
          <w:sz w:val="23"/>
          <w:szCs w:val="23"/>
        </w:rPr>
        <w:t xml:space="preserve"> name="comment" rows="10" cols="40"&gt;&lt;/</w:t>
      </w:r>
      <w:proofErr w:type="spellStart"/>
      <w:r w:rsidRPr="00092EB3">
        <w:rPr>
          <w:rFonts w:cstheme="minorHAnsi"/>
          <w:bCs/>
          <w:sz w:val="23"/>
          <w:szCs w:val="23"/>
        </w:rPr>
        <w:t>textarea</w:t>
      </w:r>
      <w:proofErr w:type="spellEnd"/>
      <w:r w:rsidRPr="00092EB3">
        <w:rPr>
          <w:rFonts w:cstheme="minorHAnsi"/>
          <w:bCs/>
          <w:sz w:val="23"/>
          <w:szCs w:val="23"/>
        </w:rPr>
        <w:t>&gt;&lt;/td&gt;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 &lt;/</w:t>
      </w:r>
      <w:proofErr w:type="spellStart"/>
      <w:proofErr w:type="gramStart"/>
      <w:r w:rsidRPr="00092EB3">
        <w:rPr>
          <w:rFonts w:cstheme="minorHAnsi"/>
          <w:bCs/>
          <w:sz w:val="23"/>
          <w:szCs w:val="23"/>
        </w:rPr>
        <w:t>tr</w:t>
      </w:r>
      <w:proofErr w:type="spellEnd"/>
      <w:proofErr w:type="gramEnd"/>
      <w:r w:rsidRPr="00092EB3">
        <w:rPr>
          <w:rFonts w:cstheme="minorHAnsi"/>
          <w:bCs/>
          <w:sz w:val="23"/>
          <w:szCs w:val="23"/>
        </w:rPr>
        <w:t>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 &lt;</w:t>
      </w:r>
      <w:proofErr w:type="spellStart"/>
      <w:proofErr w:type="gramStart"/>
      <w:r w:rsidRPr="00092EB3">
        <w:rPr>
          <w:rFonts w:cstheme="minorHAnsi"/>
          <w:bCs/>
          <w:sz w:val="23"/>
          <w:szCs w:val="23"/>
        </w:rPr>
        <w:t>tr</w:t>
      </w:r>
      <w:proofErr w:type="spellEnd"/>
      <w:proofErr w:type="gramEnd"/>
      <w:r w:rsidRPr="00092EB3">
        <w:rPr>
          <w:rFonts w:cstheme="minorHAnsi"/>
          <w:bCs/>
          <w:sz w:val="23"/>
          <w:szCs w:val="23"/>
        </w:rPr>
        <w:t>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  &lt;</w:t>
      </w:r>
      <w:proofErr w:type="spellStart"/>
      <w:proofErr w:type="gramStart"/>
      <w:r w:rsidRPr="00092EB3">
        <w:rPr>
          <w:rFonts w:cstheme="minorHAnsi"/>
          <w:bCs/>
          <w:sz w:val="23"/>
          <w:szCs w:val="23"/>
        </w:rPr>
        <w:t>th</w:t>
      </w:r>
      <w:proofErr w:type="spellEnd"/>
      <w:proofErr w:type="gramEnd"/>
      <w:r w:rsidRPr="00092EB3">
        <w:rPr>
          <w:rFonts w:cstheme="minorHAnsi"/>
          <w:bCs/>
          <w:sz w:val="23"/>
          <w:szCs w:val="23"/>
        </w:rPr>
        <w:t>&gt;&lt;/</w:t>
      </w:r>
      <w:proofErr w:type="spellStart"/>
      <w:r w:rsidRPr="00092EB3">
        <w:rPr>
          <w:rFonts w:cstheme="minorHAnsi"/>
          <w:bCs/>
          <w:sz w:val="23"/>
          <w:szCs w:val="23"/>
        </w:rPr>
        <w:t>th</w:t>
      </w:r>
      <w:proofErr w:type="spellEnd"/>
      <w:r w:rsidRPr="00092EB3">
        <w:rPr>
          <w:rFonts w:cstheme="minorHAnsi"/>
          <w:bCs/>
          <w:sz w:val="23"/>
          <w:szCs w:val="23"/>
        </w:rPr>
        <w:t>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  &lt;</w:t>
      </w:r>
      <w:proofErr w:type="gramStart"/>
      <w:r w:rsidRPr="00092EB3">
        <w:rPr>
          <w:rFonts w:cstheme="minorHAnsi"/>
          <w:bCs/>
          <w:sz w:val="23"/>
          <w:szCs w:val="23"/>
        </w:rPr>
        <w:t>td</w:t>
      </w:r>
      <w:proofErr w:type="gramEnd"/>
      <w:r w:rsidRPr="00092EB3">
        <w:rPr>
          <w:rFonts w:cstheme="minorHAnsi"/>
          <w:bCs/>
          <w:sz w:val="23"/>
          <w:szCs w:val="23"/>
        </w:rPr>
        <w:t>&gt;&lt;input type="submit" value="SUBMIT" /&gt;&lt;/td&gt;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 &lt;/</w:t>
      </w:r>
      <w:proofErr w:type="spellStart"/>
      <w:proofErr w:type="gramStart"/>
      <w:r w:rsidRPr="00092EB3">
        <w:rPr>
          <w:rFonts w:cstheme="minorHAnsi"/>
          <w:bCs/>
          <w:sz w:val="23"/>
          <w:szCs w:val="23"/>
        </w:rPr>
        <w:t>tr</w:t>
      </w:r>
      <w:proofErr w:type="spellEnd"/>
      <w:proofErr w:type="gramEnd"/>
      <w:r w:rsidRPr="00092EB3">
        <w:rPr>
          <w:rFonts w:cstheme="minorHAnsi"/>
          <w:bCs/>
          <w:sz w:val="23"/>
          <w:szCs w:val="23"/>
        </w:rPr>
        <w:t>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 &lt;/form&gt;  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 &lt;/table&gt;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&lt;/body&gt;</w:t>
      </w:r>
    </w:p>
    <w:p w:rsid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>&lt;/html&gt;</w:t>
      </w:r>
    </w:p>
    <w:p w:rsid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7C2BF8" w:rsidRPr="007C2BF8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>order</w:t>
      </w:r>
      <w:r w:rsidR="007C2BF8" w:rsidRPr="007C2BF8">
        <w:rPr>
          <w:rFonts w:cstheme="minorHAnsi"/>
          <w:b/>
          <w:bCs/>
          <w:sz w:val="28"/>
          <w:szCs w:val="28"/>
        </w:rPr>
        <w:t>.php</w:t>
      </w:r>
      <w:proofErr w:type="gramEnd"/>
      <w:r w:rsidR="007C2BF8" w:rsidRPr="007C2BF8">
        <w:rPr>
          <w:rFonts w:cstheme="minorHAnsi"/>
          <w:b/>
          <w:bCs/>
          <w:sz w:val="28"/>
          <w:szCs w:val="28"/>
        </w:rPr>
        <w:t xml:space="preserve"> code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>&lt;</w:t>
      </w:r>
      <w:proofErr w:type="gramStart"/>
      <w:r w:rsidRPr="00092EB3">
        <w:rPr>
          <w:rFonts w:cstheme="minorHAnsi"/>
          <w:bCs/>
          <w:sz w:val="23"/>
          <w:szCs w:val="23"/>
        </w:rPr>
        <w:t>html</w:t>
      </w:r>
      <w:proofErr w:type="gramEnd"/>
      <w:r w:rsidRPr="00092EB3">
        <w:rPr>
          <w:rFonts w:cstheme="minorHAnsi"/>
          <w:bCs/>
          <w:sz w:val="23"/>
          <w:szCs w:val="23"/>
        </w:rPr>
        <w:t>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&lt;</w:t>
      </w:r>
      <w:proofErr w:type="gramStart"/>
      <w:r w:rsidRPr="00092EB3">
        <w:rPr>
          <w:rFonts w:cstheme="minorHAnsi"/>
          <w:bCs/>
          <w:sz w:val="23"/>
          <w:szCs w:val="23"/>
        </w:rPr>
        <w:t>head</w:t>
      </w:r>
      <w:proofErr w:type="gramEnd"/>
      <w:r w:rsidRPr="00092EB3">
        <w:rPr>
          <w:rFonts w:cstheme="minorHAnsi"/>
          <w:bCs/>
          <w:sz w:val="23"/>
          <w:szCs w:val="23"/>
        </w:rPr>
        <w:t>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 &lt;</w:t>
      </w:r>
      <w:proofErr w:type="gramStart"/>
      <w:r w:rsidRPr="00092EB3">
        <w:rPr>
          <w:rFonts w:cstheme="minorHAnsi"/>
          <w:bCs/>
          <w:sz w:val="23"/>
          <w:szCs w:val="23"/>
        </w:rPr>
        <w:t>title&gt;</w:t>
      </w:r>
      <w:proofErr w:type="gramEnd"/>
      <w:r w:rsidRPr="00092EB3">
        <w:rPr>
          <w:rFonts w:cstheme="minorHAnsi"/>
          <w:bCs/>
          <w:sz w:val="23"/>
          <w:szCs w:val="23"/>
        </w:rPr>
        <w:t xml:space="preserve">Employee </w:t>
      </w:r>
      <w:proofErr w:type="spellStart"/>
      <w:r w:rsidRPr="00092EB3">
        <w:rPr>
          <w:rFonts w:cstheme="minorHAnsi"/>
          <w:bCs/>
          <w:sz w:val="23"/>
          <w:szCs w:val="23"/>
        </w:rPr>
        <w:t>Infromation</w:t>
      </w:r>
      <w:proofErr w:type="spellEnd"/>
      <w:r w:rsidRPr="00092EB3">
        <w:rPr>
          <w:rFonts w:cstheme="minorHAnsi"/>
          <w:bCs/>
          <w:sz w:val="23"/>
          <w:szCs w:val="23"/>
        </w:rPr>
        <w:t xml:space="preserve"> System&lt;/title&gt;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&lt;/head&gt;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&lt;</w:t>
      </w:r>
      <w:proofErr w:type="gramStart"/>
      <w:r w:rsidRPr="00092EB3">
        <w:rPr>
          <w:rFonts w:cstheme="minorHAnsi"/>
          <w:bCs/>
          <w:sz w:val="23"/>
          <w:szCs w:val="23"/>
        </w:rPr>
        <w:t>body</w:t>
      </w:r>
      <w:proofErr w:type="gramEnd"/>
      <w:r w:rsidRPr="00092EB3">
        <w:rPr>
          <w:rFonts w:cstheme="minorHAnsi"/>
          <w:bCs/>
          <w:sz w:val="23"/>
          <w:szCs w:val="23"/>
        </w:rPr>
        <w:t>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 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 &lt;h1&gt;Employee </w:t>
      </w:r>
      <w:proofErr w:type="spellStart"/>
      <w:r w:rsidRPr="00092EB3">
        <w:rPr>
          <w:rFonts w:cstheme="minorHAnsi"/>
          <w:bCs/>
          <w:sz w:val="23"/>
          <w:szCs w:val="23"/>
        </w:rPr>
        <w:t>Infromation</w:t>
      </w:r>
      <w:proofErr w:type="spellEnd"/>
      <w:r w:rsidRPr="00092EB3">
        <w:rPr>
          <w:rFonts w:cstheme="minorHAnsi"/>
          <w:bCs/>
          <w:sz w:val="23"/>
          <w:szCs w:val="23"/>
        </w:rPr>
        <w:t xml:space="preserve"> System&lt;/h1&gt;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 </w:t>
      </w:r>
      <w:proofErr w:type="gramStart"/>
      <w:r w:rsidRPr="00092EB3">
        <w:rPr>
          <w:rFonts w:cstheme="minorHAnsi"/>
          <w:bCs/>
          <w:sz w:val="23"/>
          <w:szCs w:val="23"/>
        </w:rPr>
        <w:t>&lt;?</w:t>
      </w:r>
      <w:proofErr w:type="spellStart"/>
      <w:r w:rsidRPr="00092EB3">
        <w:rPr>
          <w:rFonts w:cstheme="minorHAnsi"/>
          <w:bCs/>
          <w:sz w:val="23"/>
          <w:szCs w:val="23"/>
        </w:rPr>
        <w:t>php</w:t>
      </w:r>
      <w:proofErr w:type="spellEnd"/>
      <w:proofErr w:type="gramEnd"/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 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lastRenderedPageBreak/>
        <w:t xml:space="preserve">   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  $</w:t>
      </w:r>
      <w:proofErr w:type="spellStart"/>
      <w:r w:rsidRPr="00092EB3">
        <w:rPr>
          <w:rFonts w:cstheme="minorHAnsi"/>
          <w:bCs/>
          <w:sz w:val="23"/>
          <w:szCs w:val="23"/>
        </w:rPr>
        <w:t>fname</w:t>
      </w:r>
      <w:proofErr w:type="spellEnd"/>
      <w:r w:rsidRPr="00092EB3">
        <w:rPr>
          <w:rFonts w:cstheme="minorHAnsi"/>
          <w:bCs/>
          <w:sz w:val="23"/>
          <w:szCs w:val="23"/>
        </w:rPr>
        <w:t>=$_</w:t>
      </w:r>
      <w:proofErr w:type="gramStart"/>
      <w:r w:rsidRPr="00092EB3">
        <w:rPr>
          <w:rFonts w:cstheme="minorHAnsi"/>
          <w:bCs/>
          <w:sz w:val="23"/>
          <w:szCs w:val="23"/>
        </w:rPr>
        <w:t>POST[</w:t>
      </w:r>
      <w:proofErr w:type="gramEnd"/>
      <w:r w:rsidRPr="00092EB3">
        <w:rPr>
          <w:rFonts w:cstheme="minorHAnsi"/>
          <w:bCs/>
          <w:sz w:val="23"/>
          <w:szCs w:val="23"/>
        </w:rPr>
        <w:t>'</w:t>
      </w:r>
      <w:proofErr w:type="spellStart"/>
      <w:r w:rsidRPr="00092EB3">
        <w:rPr>
          <w:rFonts w:cstheme="minorHAnsi"/>
          <w:bCs/>
          <w:sz w:val="23"/>
          <w:szCs w:val="23"/>
        </w:rPr>
        <w:t>fname</w:t>
      </w:r>
      <w:proofErr w:type="spellEnd"/>
      <w:r w:rsidRPr="00092EB3">
        <w:rPr>
          <w:rFonts w:cstheme="minorHAnsi"/>
          <w:bCs/>
          <w:sz w:val="23"/>
          <w:szCs w:val="23"/>
        </w:rPr>
        <w:t>'];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  $</w:t>
      </w:r>
      <w:proofErr w:type="spellStart"/>
      <w:r w:rsidRPr="00092EB3">
        <w:rPr>
          <w:rFonts w:cstheme="minorHAnsi"/>
          <w:bCs/>
          <w:sz w:val="23"/>
          <w:szCs w:val="23"/>
        </w:rPr>
        <w:t>lname</w:t>
      </w:r>
      <w:proofErr w:type="spellEnd"/>
      <w:r w:rsidRPr="00092EB3">
        <w:rPr>
          <w:rFonts w:cstheme="minorHAnsi"/>
          <w:bCs/>
          <w:sz w:val="23"/>
          <w:szCs w:val="23"/>
        </w:rPr>
        <w:t>=$_</w:t>
      </w:r>
      <w:proofErr w:type="gramStart"/>
      <w:r w:rsidRPr="00092EB3">
        <w:rPr>
          <w:rFonts w:cstheme="minorHAnsi"/>
          <w:bCs/>
          <w:sz w:val="23"/>
          <w:szCs w:val="23"/>
        </w:rPr>
        <w:t>POST[</w:t>
      </w:r>
      <w:proofErr w:type="gramEnd"/>
      <w:r w:rsidRPr="00092EB3">
        <w:rPr>
          <w:rFonts w:cstheme="minorHAnsi"/>
          <w:bCs/>
          <w:sz w:val="23"/>
          <w:szCs w:val="23"/>
        </w:rPr>
        <w:t>'</w:t>
      </w:r>
      <w:proofErr w:type="spellStart"/>
      <w:r w:rsidRPr="00092EB3">
        <w:rPr>
          <w:rFonts w:cstheme="minorHAnsi"/>
          <w:bCs/>
          <w:sz w:val="23"/>
          <w:szCs w:val="23"/>
        </w:rPr>
        <w:t>lname</w:t>
      </w:r>
      <w:proofErr w:type="spellEnd"/>
      <w:r w:rsidRPr="00092EB3">
        <w:rPr>
          <w:rFonts w:cstheme="minorHAnsi"/>
          <w:bCs/>
          <w:sz w:val="23"/>
          <w:szCs w:val="23"/>
        </w:rPr>
        <w:t>'];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  $address1=$_</w:t>
      </w:r>
      <w:proofErr w:type="gramStart"/>
      <w:r w:rsidRPr="00092EB3">
        <w:rPr>
          <w:rFonts w:cstheme="minorHAnsi"/>
          <w:bCs/>
          <w:sz w:val="23"/>
          <w:szCs w:val="23"/>
        </w:rPr>
        <w:t>POST[</w:t>
      </w:r>
      <w:proofErr w:type="gramEnd"/>
      <w:r w:rsidRPr="00092EB3">
        <w:rPr>
          <w:rFonts w:cstheme="minorHAnsi"/>
          <w:bCs/>
          <w:sz w:val="23"/>
          <w:szCs w:val="23"/>
        </w:rPr>
        <w:t>'address'];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  $comment=$_</w:t>
      </w:r>
      <w:proofErr w:type="gramStart"/>
      <w:r w:rsidRPr="00092EB3">
        <w:rPr>
          <w:rFonts w:cstheme="minorHAnsi"/>
          <w:bCs/>
          <w:sz w:val="23"/>
          <w:szCs w:val="23"/>
        </w:rPr>
        <w:t>POST[</w:t>
      </w:r>
      <w:proofErr w:type="gramEnd"/>
      <w:r w:rsidRPr="00092EB3">
        <w:rPr>
          <w:rFonts w:cstheme="minorHAnsi"/>
          <w:bCs/>
          <w:sz w:val="23"/>
          <w:szCs w:val="23"/>
        </w:rPr>
        <w:t xml:space="preserve">'comment'];   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  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ab/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ab/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ab/>
      </w:r>
      <w:proofErr w:type="gramStart"/>
      <w:r w:rsidRPr="00092EB3">
        <w:rPr>
          <w:rFonts w:cstheme="minorHAnsi"/>
          <w:bCs/>
          <w:sz w:val="23"/>
          <w:szCs w:val="23"/>
        </w:rPr>
        <w:t>echo</w:t>
      </w:r>
      <w:proofErr w:type="gramEnd"/>
      <w:r w:rsidRPr="00092EB3">
        <w:rPr>
          <w:rFonts w:cstheme="minorHAnsi"/>
          <w:bCs/>
          <w:sz w:val="23"/>
          <w:szCs w:val="23"/>
        </w:rPr>
        <w:t xml:space="preserve"> "&lt;p&gt;Thank you, ".$</w:t>
      </w:r>
      <w:proofErr w:type="spellStart"/>
      <w:r w:rsidRPr="00092EB3">
        <w:rPr>
          <w:rFonts w:cstheme="minorHAnsi"/>
          <w:bCs/>
          <w:sz w:val="23"/>
          <w:szCs w:val="23"/>
        </w:rPr>
        <w:t>fname</w:t>
      </w:r>
      <w:proofErr w:type="spellEnd"/>
      <w:r w:rsidRPr="00092EB3">
        <w:rPr>
          <w:rFonts w:cstheme="minorHAnsi"/>
          <w:bCs/>
          <w:sz w:val="23"/>
          <w:szCs w:val="23"/>
        </w:rPr>
        <w:t>." for your register for our department.&lt;/p&gt;";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ab/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ab/>
        <w:t xml:space="preserve"> </w:t>
      </w:r>
      <w:proofErr w:type="gramStart"/>
      <w:r w:rsidRPr="00092EB3">
        <w:rPr>
          <w:rFonts w:cstheme="minorHAnsi"/>
          <w:bCs/>
          <w:sz w:val="23"/>
          <w:szCs w:val="23"/>
        </w:rPr>
        <w:t>echo "</w:t>
      </w:r>
      <w:proofErr w:type="gramEnd"/>
      <w:r w:rsidRPr="00092EB3">
        <w:rPr>
          <w:rFonts w:cstheme="minorHAnsi"/>
          <w:bCs/>
          <w:sz w:val="23"/>
          <w:szCs w:val="23"/>
        </w:rPr>
        <w:t xml:space="preserve"> your letters will be sent to :&lt;/p&gt;&lt;</w:t>
      </w:r>
      <w:proofErr w:type="spellStart"/>
      <w:r w:rsidRPr="00092EB3">
        <w:rPr>
          <w:rFonts w:cstheme="minorHAnsi"/>
          <w:bCs/>
          <w:sz w:val="23"/>
          <w:szCs w:val="23"/>
        </w:rPr>
        <w:t>i</w:t>
      </w:r>
      <w:proofErr w:type="spellEnd"/>
      <w:r w:rsidRPr="00092EB3">
        <w:rPr>
          <w:rFonts w:cstheme="minorHAnsi"/>
          <w:bCs/>
          <w:sz w:val="23"/>
          <w:szCs w:val="23"/>
        </w:rPr>
        <w:t>&gt;".$</w:t>
      </w:r>
      <w:proofErr w:type="spellStart"/>
      <w:r w:rsidRPr="00092EB3">
        <w:rPr>
          <w:rFonts w:cstheme="minorHAnsi"/>
          <w:bCs/>
          <w:sz w:val="23"/>
          <w:szCs w:val="23"/>
        </w:rPr>
        <w:t>fname</w:t>
      </w:r>
      <w:proofErr w:type="spellEnd"/>
      <w:r w:rsidRPr="00092EB3">
        <w:rPr>
          <w:rFonts w:cstheme="minorHAnsi"/>
          <w:bCs/>
          <w:sz w:val="23"/>
          <w:szCs w:val="23"/>
        </w:rPr>
        <w:t xml:space="preserve">." </w:t>
      </w:r>
      <w:proofErr w:type="gramStart"/>
      <w:r w:rsidRPr="00092EB3">
        <w:rPr>
          <w:rFonts w:cstheme="minorHAnsi"/>
          <w:bCs/>
          <w:sz w:val="23"/>
          <w:szCs w:val="23"/>
        </w:rPr>
        <w:t>".$</w:t>
      </w:r>
      <w:proofErr w:type="spellStart"/>
      <w:proofErr w:type="gramEnd"/>
      <w:r w:rsidRPr="00092EB3">
        <w:rPr>
          <w:rFonts w:cstheme="minorHAnsi"/>
          <w:bCs/>
          <w:sz w:val="23"/>
          <w:szCs w:val="23"/>
        </w:rPr>
        <w:t>lname</w:t>
      </w:r>
      <w:proofErr w:type="spellEnd"/>
      <w:r w:rsidRPr="00092EB3">
        <w:rPr>
          <w:rFonts w:cstheme="minorHAnsi"/>
          <w:bCs/>
          <w:sz w:val="23"/>
          <w:szCs w:val="23"/>
        </w:rPr>
        <w:t>.",&lt;/</w:t>
      </w:r>
      <w:proofErr w:type="spellStart"/>
      <w:r w:rsidRPr="00092EB3">
        <w:rPr>
          <w:rFonts w:cstheme="minorHAnsi"/>
          <w:bCs/>
          <w:sz w:val="23"/>
          <w:szCs w:val="23"/>
        </w:rPr>
        <w:t>i</w:t>
      </w:r>
      <w:proofErr w:type="spellEnd"/>
      <w:r w:rsidRPr="00092EB3">
        <w:rPr>
          <w:rFonts w:cstheme="minorHAnsi"/>
          <w:bCs/>
          <w:sz w:val="23"/>
          <w:szCs w:val="23"/>
        </w:rPr>
        <w:t>&gt;&lt;</w:t>
      </w:r>
      <w:proofErr w:type="spellStart"/>
      <w:r w:rsidRPr="00092EB3">
        <w:rPr>
          <w:rFonts w:cstheme="minorHAnsi"/>
          <w:bCs/>
          <w:sz w:val="23"/>
          <w:szCs w:val="23"/>
        </w:rPr>
        <w:t>br</w:t>
      </w:r>
      <w:proofErr w:type="spellEnd"/>
      <w:r w:rsidRPr="00092EB3">
        <w:rPr>
          <w:rFonts w:cstheme="minorHAnsi"/>
          <w:bCs/>
          <w:sz w:val="23"/>
          <w:szCs w:val="23"/>
        </w:rPr>
        <w:t xml:space="preserve"> /&gt;&lt;</w:t>
      </w:r>
      <w:proofErr w:type="spellStart"/>
      <w:r w:rsidRPr="00092EB3">
        <w:rPr>
          <w:rFonts w:cstheme="minorHAnsi"/>
          <w:bCs/>
          <w:sz w:val="23"/>
          <w:szCs w:val="23"/>
        </w:rPr>
        <w:t>i</w:t>
      </w:r>
      <w:proofErr w:type="spellEnd"/>
      <w:r w:rsidRPr="00092EB3">
        <w:rPr>
          <w:rFonts w:cstheme="minorHAnsi"/>
          <w:bCs/>
          <w:sz w:val="23"/>
          <w:szCs w:val="23"/>
        </w:rPr>
        <w:t>&gt;".$address1."&lt;/</w:t>
      </w:r>
      <w:proofErr w:type="spellStart"/>
      <w:r w:rsidRPr="00092EB3">
        <w:rPr>
          <w:rFonts w:cstheme="minorHAnsi"/>
          <w:bCs/>
          <w:sz w:val="23"/>
          <w:szCs w:val="23"/>
        </w:rPr>
        <w:t>i</w:t>
      </w:r>
      <w:proofErr w:type="spellEnd"/>
      <w:r w:rsidRPr="00092EB3">
        <w:rPr>
          <w:rFonts w:cstheme="minorHAnsi"/>
          <w:bCs/>
          <w:sz w:val="23"/>
          <w:szCs w:val="23"/>
        </w:rPr>
        <w:t>&gt;&lt;</w:t>
      </w:r>
      <w:proofErr w:type="spellStart"/>
      <w:r w:rsidRPr="00092EB3">
        <w:rPr>
          <w:rFonts w:cstheme="minorHAnsi"/>
          <w:bCs/>
          <w:sz w:val="23"/>
          <w:szCs w:val="23"/>
        </w:rPr>
        <w:t>br</w:t>
      </w:r>
      <w:proofErr w:type="spellEnd"/>
      <w:r w:rsidRPr="00092EB3">
        <w:rPr>
          <w:rFonts w:cstheme="minorHAnsi"/>
          <w:bCs/>
          <w:sz w:val="23"/>
          <w:szCs w:val="23"/>
        </w:rPr>
        <w:t>/&gt;";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ab/>
        <w:t xml:space="preserve"> 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ab/>
        <w:t xml:space="preserve"> </w:t>
      </w:r>
      <w:proofErr w:type="gramStart"/>
      <w:r w:rsidRPr="00092EB3">
        <w:rPr>
          <w:rFonts w:cstheme="minorHAnsi"/>
          <w:bCs/>
          <w:sz w:val="23"/>
          <w:szCs w:val="23"/>
        </w:rPr>
        <w:t>echo</w:t>
      </w:r>
      <w:proofErr w:type="gramEnd"/>
      <w:r w:rsidRPr="00092EB3">
        <w:rPr>
          <w:rFonts w:cstheme="minorHAnsi"/>
          <w:bCs/>
          <w:sz w:val="23"/>
          <w:szCs w:val="23"/>
        </w:rPr>
        <w:t xml:space="preserve"> "&lt;p&gt;Thank you for submitting your comments. We appreciate it. You </w:t>
      </w:r>
      <w:proofErr w:type="gramStart"/>
      <w:r w:rsidRPr="00092EB3">
        <w:rPr>
          <w:rFonts w:cstheme="minorHAnsi"/>
          <w:bCs/>
          <w:sz w:val="23"/>
          <w:szCs w:val="23"/>
        </w:rPr>
        <w:t>said:</w:t>
      </w:r>
      <w:proofErr w:type="gramEnd"/>
      <w:r w:rsidRPr="00092EB3">
        <w:rPr>
          <w:rFonts w:cstheme="minorHAnsi"/>
          <w:bCs/>
          <w:sz w:val="23"/>
          <w:szCs w:val="23"/>
        </w:rPr>
        <w:t>&lt;/p&gt;&lt;</w:t>
      </w:r>
      <w:proofErr w:type="spellStart"/>
      <w:r w:rsidRPr="00092EB3">
        <w:rPr>
          <w:rFonts w:cstheme="minorHAnsi"/>
          <w:bCs/>
          <w:sz w:val="23"/>
          <w:szCs w:val="23"/>
        </w:rPr>
        <w:t>i</w:t>
      </w:r>
      <w:proofErr w:type="spellEnd"/>
      <w:r w:rsidRPr="00092EB3">
        <w:rPr>
          <w:rFonts w:cstheme="minorHAnsi"/>
          <w:bCs/>
          <w:sz w:val="23"/>
          <w:szCs w:val="23"/>
        </w:rPr>
        <w:t>&gt;".$comment."&lt;/</w:t>
      </w:r>
      <w:proofErr w:type="spellStart"/>
      <w:r w:rsidRPr="00092EB3">
        <w:rPr>
          <w:rFonts w:cstheme="minorHAnsi"/>
          <w:bCs/>
          <w:sz w:val="23"/>
          <w:szCs w:val="23"/>
        </w:rPr>
        <w:t>i</w:t>
      </w:r>
      <w:proofErr w:type="spellEnd"/>
      <w:r w:rsidRPr="00092EB3">
        <w:rPr>
          <w:rFonts w:cstheme="minorHAnsi"/>
          <w:bCs/>
          <w:sz w:val="23"/>
          <w:szCs w:val="23"/>
        </w:rPr>
        <w:t>&gt;";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ab/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ab/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ab/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 ?&gt;</w:t>
      </w:r>
    </w:p>
    <w:p w:rsidR="00092EB3" w:rsidRPr="00092EB3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 xml:space="preserve"> &lt;/body&gt;</w:t>
      </w:r>
    </w:p>
    <w:p w:rsidR="007C2BF8" w:rsidRPr="007C2BF8" w:rsidRDefault="00092EB3" w:rsidP="00092E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092EB3">
        <w:rPr>
          <w:rFonts w:cstheme="minorHAnsi"/>
          <w:bCs/>
          <w:sz w:val="23"/>
          <w:szCs w:val="23"/>
        </w:rPr>
        <w:t>&lt;/html&gt;</w:t>
      </w:r>
    </w:p>
    <w:sectPr w:rsidR="007C2BF8" w:rsidRPr="007C2BF8" w:rsidSect="00A4215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kzidenzGroteskBE-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09"/>
        </w:tabs>
        <w:ind w:left="709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29"/>
        </w:tabs>
        <w:ind w:left="1429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49"/>
        </w:tabs>
        <w:ind w:left="2149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69"/>
        </w:tabs>
        <w:ind w:left="2869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89"/>
        </w:tabs>
        <w:ind w:left="3589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09"/>
        </w:tabs>
        <w:ind w:left="4309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29"/>
        </w:tabs>
        <w:ind w:left="5029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49"/>
        </w:tabs>
        <w:ind w:left="5749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69"/>
        </w:tabs>
        <w:ind w:left="6469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09"/>
        </w:tabs>
        <w:ind w:left="709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29"/>
        </w:tabs>
        <w:ind w:left="1429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49"/>
        </w:tabs>
        <w:ind w:left="2149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69"/>
        </w:tabs>
        <w:ind w:left="2869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89"/>
        </w:tabs>
        <w:ind w:left="3589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09"/>
        </w:tabs>
        <w:ind w:left="4309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29"/>
        </w:tabs>
        <w:ind w:left="5029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49"/>
        </w:tabs>
        <w:ind w:left="5749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69"/>
        </w:tabs>
        <w:ind w:left="6469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3934CC7"/>
    <w:multiLevelType w:val="hybridMultilevel"/>
    <w:tmpl w:val="869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FC78D9"/>
    <w:multiLevelType w:val="multilevel"/>
    <w:tmpl w:val="CA54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F642CB"/>
    <w:multiLevelType w:val="hybridMultilevel"/>
    <w:tmpl w:val="08CA8192"/>
    <w:lvl w:ilvl="0" w:tplc="BA32BF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71188E"/>
    <w:multiLevelType w:val="hybridMultilevel"/>
    <w:tmpl w:val="234EE8F8"/>
    <w:lvl w:ilvl="0" w:tplc="0F882B3C">
      <w:start w:val="1"/>
      <w:numFmt w:val="decimal"/>
      <w:lvlText w:val="%1."/>
      <w:lvlJc w:val="left"/>
      <w:pPr>
        <w:ind w:left="720" w:hanging="360"/>
      </w:pPr>
      <w:rPr>
        <w:rFonts w:ascii="AkzidenzGroteskBE-Md" w:hAnsi="AkzidenzGroteskBE-Md" w:cs="AkzidenzGroteskBE-Md" w:hint="default"/>
        <w:b/>
        <w:color w:val="80808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E1145E"/>
    <w:multiLevelType w:val="multilevel"/>
    <w:tmpl w:val="F88A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21678A8"/>
    <w:multiLevelType w:val="hybridMultilevel"/>
    <w:tmpl w:val="382202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E20F09"/>
    <w:multiLevelType w:val="hybridMultilevel"/>
    <w:tmpl w:val="044AEAD6"/>
    <w:lvl w:ilvl="0" w:tplc="AA9EE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6CC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4E2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1EA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C29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2A5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AC0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A8A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DE2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181A6221"/>
    <w:multiLevelType w:val="hybridMultilevel"/>
    <w:tmpl w:val="897E45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384EFD"/>
    <w:multiLevelType w:val="hybridMultilevel"/>
    <w:tmpl w:val="E572CB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417A8B"/>
    <w:multiLevelType w:val="hybridMultilevel"/>
    <w:tmpl w:val="0F86C53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1B8749CC"/>
    <w:multiLevelType w:val="hybridMultilevel"/>
    <w:tmpl w:val="D4BA7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6C1BEE"/>
    <w:multiLevelType w:val="multilevel"/>
    <w:tmpl w:val="6EC6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CF7505"/>
    <w:multiLevelType w:val="hybridMultilevel"/>
    <w:tmpl w:val="3B627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6E084F"/>
    <w:multiLevelType w:val="hybridMultilevel"/>
    <w:tmpl w:val="ADBA5B80"/>
    <w:lvl w:ilvl="0" w:tplc="F4F64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907D98"/>
    <w:multiLevelType w:val="hybridMultilevel"/>
    <w:tmpl w:val="AA6802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757C0E"/>
    <w:multiLevelType w:val="multilevel"/>
    <w:tmpl w:val="EEB6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0134CE"/>
    <w:multiLevelType w:val="hybridMultilevel"/>
    <w:tmpl w:val="A6DCD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622F42"/>
    <w:multiLevelType w:val="multilevel"/>
    <w:tmpl w:val="4434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5A4581E"/>
    <w:multiLevelType w:val="hybridMultilevel"/>
    <w:tmpl w:val="6F662A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441B08"/>
    <w:multiLevelType w:val="hybridMultilevel"/>
    <w:tmpl w:val="5D82A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0451D3"/>
    <w:multiLevelType w:val="hybridMultilevel"/>
    <w:tmpl w:val="063CA234"/>
    <w:lvl w:ilvl="0" w:tplc="FE70CB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82337A"/>
    <w:multiLevelType w:val="hybridMultilevel"/>
    <w:tmpl w:val="1C9CEB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9473E3"/>
    <w:multiLevelType w:val="multilevel"/>
    <w:tmpl w:val="2C2AA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E939B7"/>
    <w:multiLevelType w:val="hybridMultilevel"/>
    <w:tmpl w:val="DF80DA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937397"/>
    <w:multiLevelType w:val="hybridMultilevel"/>
    <w:tmpl w:val="21DC5C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C358DA"/>
    <w:multiLevelType w:val="hybridMultilevel"/>
    <w:tmpl w:val="BB00A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B37D02"/>
    <w:multiLevelType w:val="hybridMultilevel"/>
    <w:tmpl w:val="2ECCAD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EF0E87"/>
    <w:multiLevelType w:val="hybridMultilevel"/>
    <w:tmpl w:val="3538F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911126"/>
    <w:multiLevelType w:val="hybridMultilevel"/>
    <w:tmpl w:val="31ECA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4A3BCC"/>
    <w:multiLevelType w:val="hybridMultilevel"/>
    <w:tmpl w:val="979EF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294F0F"/>
    <w:multiLevelType w:val="multilevel"/>
    <w:tmpl w:val="5EDA3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7773D8"/>
    <w:multiLevelType w:val="hybridMultilevel"/>
    <w:tmpl w:val="03146A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A02729"/>
    <w:multiLevelType w:val="hybridMultilevel"/>
    <w:tmpl w:val="F9B418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90DFE"/>
    <w:multiLevelType w:val="multilevel"/>
    <w:tmpl w:val="D12C0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A3522C2"/>
    <w:multiLevelType w:val="hybridMultilevel"/>
    <w:tmpl w:val="3260178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7A82108A"/>
    <w:multiLevelType w:val="hybridMultilevel"/>
    <w:tmpl w:val="8E6401E4"/>
    <w:lvl w:ilvl="0" w:tplc="D70229C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>
    <w:nsid w:val="7BB65467"/>
    <w:multiLevelType w:val="multilevel"/>
    <w:tmpl w:val="93E6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C9F25F6"/>
    <w:multiLevelType w:val="hybridMultilevel"/>
    <w:tmpl w:val="47AE4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7"/>
  </w:num>
  <w:num w:numId="3">
    <w:abstractNumId w:val="20"/>
  </w:num>
  <w:num w:numId="4">
    <w:abstractNumId w:val="24"/>
  </w:num>
  <w:num w:numId="5">
    <w:abstractNumId w:val="22"/>
  </w:num>
  <w:num w:numId="6">
    <w:abstractNumId w:val="28"/>
  </w:num>
  <w:num w:numId="7">
    <w:abstractNumId w:val="13"/>
  </w:num>
  <w:num w:numId="8">
    <w:abstractNumId w:val="38"/>
  </w:num>
  <w:num w:numId="9">
    <w:abstractNumId w:val="10"/>
  </w:num>
  <w:num w:numId="10">
    <w:abstractNumId w:val="25"/>
  </w:num>
  <w:num w:numId="11">
    <w:abstractNumId w:val="32"/>
  </w:num>
  <w:num w:numId="12">
    <w:abstractNumId w:val="4"/>
  </w:num>
  <w:num w:numId="13">
    <w:abstractNumId w:val="31"/>
  </w:num>
  <w:num w:numId="14">
    <w:abstractNumId w:val="41"/>
  </w:num>
  <w:num w:numId="15">
    <w:abstractNumId w:val="0"/>
  </w:num>
  <w:num w:numId="16">
    <w:abstractNumId w:val="1"/>
  </w:num>
  <w:num w:numId="17">
    <w:abstractNumId w:val="2"/>
  </w:num>
  <w:num w:numId="18">
    <w:abstractNumId w:val="3"/>
  </w:num>
  <w:num w:numId="19">
    <w:abstractNumId w:val="14"/>
  </w:num>
  <w:num w:numId="20">
    <w:abstractNumId w:val="29"/>
  </w:num>
  <w:num w:numId="21">
    <w:abstractNumId w:val="6"/>
  </w:num>
  <w:num w:numId="22">
    <w:abstractNumId w:val="9"/>
  </w:num>
  <w:num w:numId="23">
    <w:abstractNumId w:val="17"/>
  </w:num>
  <w:num w:numId="24">
    <w:abstractNumId w:val="35"/>
  </w:num>
  <w:num w:numId="25">
    <w:abstractNumId w:val="36"/>
  </w:num>
  <w:num w:numId="26">
    <w:abstractNumId w:val="33"/>
  </w:num>
  <w:num w:numId="27">
    <w:abstractNumId w:val="23"/>
  </w:num>
  <w:num w:numId="28">
    <w:abstractNumId w:val="12"/>
  </w:num>
  <w:num w:numId="29">
    <w:abstractNumId w:val="27"/>
  </w:num>
  <w:num w:numId="30">
    <w:abstractNumId w:val="11"/>
  </w:num>
  <w:num w:numId="31">
    <w:abstractNumId w:val="18"/>
  </w:num>
  <w:num w:numId="32">
    <w:abstractNumId w:val="16"/>
  </w:num>
  <w:num w:numId="33">
    <w:abstractNumId w:val="37"/>
  </w:num>
  <w:num w:numId="34">
    <w:abstractNumId w:val="5"/>
  </w:num>
  <w:num w:numId="35">
    <w:abstractNumId w:val="19"/>
  </w:num>
  <w:num w:numId="36">
    <w:abstractNumId w:val="15"/>
  </w:num>
  <w:num w:numId="37">
    <w:abstractNumId w:val="34"/>
  </w:num>
  <w:num w:numId="38">
    <w:abstractNumId w:val="26"/>
  </w:num>
  <w:num w:numId="39">
    <w:abstractNumId w:val="8"/>
  </w:num>
  <w:num w:numId="40">
    <w:abstractNumId w:val="21"/>
  </w:num>
  <w:num w:numId="41">
    <w:abstractNumId w:val="40"/>
  </w:num>
  <w:num w:numId="42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5326"/>
    <w:rsid w:val="0001509B"/>
    <w:rsid w:val="0004654C"/>
    <w:rsid w:val="00090908"/>
    <w:rsid w:val="00092EB3"/>
    <w:rsid w:val="000B7477"/>
    <w:rsid w:val="00115A49"/>
    <w:rsid w:val="001B5D26"/>
    <w:rsid w:val="0020168F"/>
    <w:rsid w:val="00261EA3"/>
    <w:rsid w:val="002F3056"/>
    <w:rsid w:val="00311261"/>
    <w:rsid w:val="00323494"/>
    <w:rsid w:val="00333877"/>
    <w:rsid w:val="00356702"/>
    <w:rsid w:val="00357DB3"/>
    <w:rsid w:val="003B1E76"/>
    <w:rsid w:val="00422C2C"/>
    <w:rsid w:val="0044342A"/>
    <w:rsid w:val="00480A3D"/>
    <w:rsid w:val="00482252"/>
    <w:rsid w:val="00484548"/>
    <w:rsid w:val="0049094F"/>
    <w:rsid w:val="004C243D"/>
    <w:rsid w:val="00575249"/>
    <w:rsid w:val="00584036"/>
    <w:rsid w:val="005D07A3"/>
    <w:rsid w:val="005D33B1"/>
    <w:rsid w:val="0060324D"/>
    <w:rsid w:val="00617BE6"/>
    <w:rsid w:val="006655A9"/>
    <w:rsid w:val="00665DFB"/>
    <w:rsid w:val="006C5DBB"/>
    <w:rsid w:val="006F7570"/>
    <w:rsid w:val="00701136"/>
    <w:rsid w:val="00705F45"/>
    <w:rsid w:val="00763523"/>
    <w:rsid w:val="00786787"/>
    <w:rsid w:val="007A26EB"/>
    <w:rsid w:val="007A5143"/>
    <w:rsid w:val="007B081F"/>
    <w:rsid w:val="007C1CBA"/>
    <w:rsid w:val="007C2BF8"/>
    <w:rsid w:val="007D561A"/>
    <w:rsid w:val="0084243B"/>
    <w:rsid w:val="008879B5"/>
    <w:rsid w:val="008B515F"/>
    <w:rsid w:val="008F53CB"/>
    <w:rsid w:val="00911A7A"/>
    <w:rsid w:val="009225AF"/>
    <w:rsid w:val="0093591E"/>
    <w:rsid w:val="00953E74"/>
    <w:rsid w:val="009B05B1"/>
    <w:rsid w:val="009E4F82"/>
    <w:rsid w:val="00A13271"/>
    <w:rsid w:val="00A4215F"/>
    <w:rsid w:val="00A4643D"/>
    <w:rsid w:val="00A85326"/>
    <w:rsid w:val="00AA5A1D"/>
    <w:rsid w:val="00AD5B8A"/>
    <w:rsid w:val="00AE7B60"/>
    <w:rsid w:val="00B13E6E"/>
    <w:rsid w:val="00B37A16"/>
    <w:rsid w:val="00B741C3"/>
    <w:rsid w:val="00B81E9E"/>
    <w:rsid w:val="00BA255B"/>
    <w:rsid w:val="00BB4A56"/>
    <w:rsid w:val="00C60F35"/>
    <w:rsid w:val="00C812FB"/>
    <w:rsid w:val="00C86D66"/>
    <w:rsid w:val="00CB2CE3"/>
    <w:rsid w:val="00CB7C27"/>
    <w:rsid w:val="00CD06C8"/>
    <w:rsid w:val="00CD511B"/>
    <w:rsid w:val="00D15943"/>
    <w:rsid w:val="00D71F70"/>
    <w:rsid w:val="00D85320"/>
    <w:rsid w:val="00D86511"/>
    <w:rsid w:val="00DA59C0"/>
    <w:rsid w:val="00DF26B4"/>
    <w:rsid w:val="00DF5FA7"/>
    <w:rsid w:val="00E35439"/>
    <w:rsid w:val="00E45EA9"/>
    <w:rsid w:val="00E8243B"/>
    <w:rsid w:val="00EC321A"/>
    <w:rsid w:val="00EC4319"/>
    <w:rsid w:val="00ED39CF"/>
    <w:rsid w:val="00F035DD"/>
    <w:rsid w:val="00F97F90"/>
    <w:rsid w:val="00FB4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09B"/>
  </w:style>
  <w:style w:type="paragraph" w:styleId="Heading3">
    <w:name w:val="heading 3"/>
    <w:basedOn w:val="Normal"/>
    <w:link w:val="Heading3Char"/>
    <w:uiPriority w:val="9"/>
    <w:qFormat/>
    <w:rsid w:val="006C5D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F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5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52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D07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20168F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Arial Unicode MS"/>
      <w:kern w:val="1"/>
      <w:sz w:val="24"/>
      <w:szCs w:val="24"/>
      <w:lang w:eastAsia="si-LK" w:bidi="si-LK"/>
    </w:rPr>
  </w:style>
  <w:style w:type="character" w:customStyle="1" w:styleId="apple-converted-space">
    <w:name w:val="apple-converted-space"/>
    <w:basedOn w:val="DefaultParagraphFont"/>
    <w:rsid w:val="006C5DBB"/>
  </w:style>
  <w:style w:type="character" w:customStyle="1" w:styleId="Heading3Char">
    <w:name w:val="Heading 3 Char"/>
    <w:basedOn w:val="DefaultParagraphFont"/>
    <w:link w:val="Heading3"/>
    <w:uiPriority w:val="9"/>
    <w:rsid w:val="006C5D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6C5DBB"/>
  </w:style>
  <w:style w:type="character" w:customStyle="1" w:styleId="mw-editsection">
    <w:name w:val="mw-editsection"/>
    <w:basedOn w:val="DefaultParagraphFont"/>
    <w:rsid w:val="006C5DBB"/>
  </w:style>
  <w:style w:type="character" w:customStyle="1" w:styleId="mw-editsection-bracket">
    <w:name w:val="mw-editsection-bracket"/>
    <w:basedOn w:val="DefaultParagraphFont"/>
    <w:rsid w:val="006C5DBB"/>
  </w:style>
  <w:style w:type="character" w:styleId="Hyperlink">
    <w:name w:val="Hyperlink"/>
    <w:basedOn w:val="DefaultParagraphFont"/>
    <w:uiPriority w:val="99"/>
    <w:semiHidden/>
    <w:unhideWhenUsed/>
    <w:rsid w:val="006C5D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5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9441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00CB175-25DB-4DEA-9ED9-50C498AE2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</dc:creator>
  <cp:lastModifiedBy>sathya</cp:lastModifiedBy>
  <cp:revision>2</cp:revision>
  <dcterms:created xsi:type="dcterms:W3CDTF">2014-11-27T02:59:00Z</dcterms:created>
  <dcterms:modified xsi:type="dcterms:W3CDTF">2014-11-27T02:59:00Z</dcterms:modified>
</cp:coreProperties>
</file>