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A4215F">
        <w:rPr>
          <w:b/>
          <w:bCs/>
          <w:sz w:val="32"/>
          <w:szCs w:val="32"/>
        </w:rPr>
        <w:t>0</w:t>
      </w:r>
      <w:r w:rsidR="002E12D4">
        <w:rPr>
          <w:b/>
          <w:bCs/>
          <w:sz w:val="32"/>
          <w:szCs w:val="32"/>
        </w:rPr>
        <w:t>6</w:t>
      </w:r>
      <w:r w:rsidR="00A4215F">
        <w:rPr>
          <w:b/>
          <w:bCs/>
          <w:sz w:val="32"/>
          <w:szCs w:val="32"/>
        </w:rPr>
        <w:t xml:space="preserve"> – Answers</w:t>
      </w:r>
    </w:p>
    <w:p w:rsid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E12D4">
        <w:rPr>
          <w:rFonts w:cstheme="minorHAnsi"/>
          <w:b/>
          <w:bCs/>
          <w:sz w:val="24"/>
          <w:szCs w:val="24"/>
        </w:rPr>
        <w:t>Lab Task</w:t>
      </w:r>
      <w:r>
        <w:rPr>
          <w:rFonts w:cstheme="minorHAnsi"/>
          <w:b/>
          <w:bCs/>
          <w:sz w:val="24"/>
          <w:szCs w:val="24"/>
        </w:rPr>
        <w:t>: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* from Movie where director in (select </w:t>
      </w:r>
      <w:proofErr w:type="spellStart"/>
      <w:r w:rsidRPr="002E12D4">
        <w:rPr>
          <w:rFonts w:cstheme="minorHAnsi"/>
          <w:bCs/>
          <w:sz w:val="23"/>
          <w:szCs w:val="23"/>
        </w:rPr>
        <w:t>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+---------+-----------+------+---------------+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 title     | year | director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+---------+-----------+------+---------------+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105 | Titanic   | 1997 | James Cameron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 Avatar    | 2009 | James Cameron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+---------+-----------+------+---------------+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* from movie where director not in (select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 title                   | year | director  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    101 | Gone With </w:t>
      </w:r>
      <w:proofErr w:type="spellStart"/>
      <w:r w:rsidRPr="002E12D4">
        <w:rPr>
          <w:rFonts w:cstheme="minorHAnsi"/>
          <w:bCs/>
          <w:sz w:val="23"/>
          <w:szCs w:val="23"/>
        </w:rPr>
        <w:t>Thewind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     | 1939 | Victor Fleming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102 | Star Wars               | 1977 | George Lucas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    103 | </w:t>
      </w:r>
      <w:proofErr w:type="gramStart"/>
      <w:r w:rsidRPr="002E12D4">
        <w:rPr>
          <w:rFonts w:cstheme="minorHAnsi"/>
          <w:bCs/>
          <w:sz w:val="23"/>
          <w:szCs w:val="23"/>
        </w:rPr>
        <w:t>The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Sound of Music      | 1965 | Robert Wise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 E.T.                    | 1982 | Steven Spielberg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 Snow White              | 1937 |           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 Raiders of the lost Ark | 1981 | Steven Spielberg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*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in (select 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 where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>="Sarah Martinez")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stars |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201 |     101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201 |     101 |     4 | 2011-01-27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*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not in (select 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 where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>="Sarah Martinez");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stars |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202 |     106 |     4 | NULL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|      203 |     103 |     3 | 2011-01-20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3 | 2011-01-30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5 | 2011-01-12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204 |     101 |     3 | 2011-01-09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103 |     3 | 2011-01-27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104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108 |     4 | NULL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206 |     106 |     5 | 2011-01-19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206 |     107 |     3 | 2011-01-15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207 |     107 |     5 | 2011-01-20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208 |     104 |     3 | 2011-01-02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3.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&lt;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&lt;=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8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(c).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=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(d).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&gt;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(e).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&gt;=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(f).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 &lt;&gt; ANY 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>=103);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|     104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8 rows in set (0.01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4.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IN (select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="2011-01-12") AND stars IN(select stars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>="2011-01-12");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5.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distinct year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E12D4">
        <w:rPr>
          <w:rFonts w:cstheme="minorHAnsi"/>
          <w:bCs/>
          <w:sz w:val="23"/>
          <w:szCs w:val="23"/>
        </w:rPr>
        <w:t>where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AND (</w:t>
      </w:r>
      <w:proofErr w:type="spellStart"/>
      <w:r w:rsidRPr="002E12D4">
        <w:rPr>
          <w:rFonts w:cstheme="minorHAnsi"/>
          <w:bCs/>
          <w:sz w:val="23"/>
          <w:szCs w:val="23"/>
        </w:rPr>
        <w:t>rating.stars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=4 OR </w:t>
      </w:r>
      <w:proofErr w:type="spellStart"/>
      <w:r w:rsidRPr="002E12D4">
        <w:rPr>
          <w:rFonts w:cstheme="minorHAnsi"/>
          <w:bCs/>
          <w:sz w:val="23"/>
          <w:szCs w:val="23"/>
        </w:rPr>
        <w:t>rating.stars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=5)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ORDER BY year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year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1937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1939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1981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2009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4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year FROM movie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</w:t>
      </w:r>
      <w:proofErr w:type="gramStart"/>
      <w:r w:rsidRPr="002E12D4">
        <w:rPr>
          <w:rFonts w:cstheme="minorHAnsi"/>
          <w:bCs/>
          <w:sz w:val="23"/>
          <w:szCs w:val="23"/>
        </w:rPr>
        <w:t>IN(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stars=4 OR stars=5) ORDER BY year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year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1937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1939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1981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2009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4 rows in set (0.01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title FROM movie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NOT IN (SELECT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Star Wars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Titanic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(0.01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title FROM Movie t1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WHERE </w:t>
      </w:r>
      <w:proofErr w:type="spellStart"/>
      <w:r w:rsidRPr="002E12D4">
        <w:rPr>
          <w:rFonts w:cstheme="minorHAnsi"/>
          <w:bCs/>
          <w:sz w:val="23"/>
          <w:szCs w:val="23"/>
        </w:rPr>
        <w:t>MId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&lt;&gt;</w:t>
      </w:r>
      <w:proofErr w:type="gramStart"/>
      <w:r w:rsidRPr="002E12D4">
        <w:rPr>
          <w:rFonts w:cstheme="minorHAnsi"/>
          <w:bCs/>
          <w:sz w:val="23"/>
          <w:szCs w:val="23"/>
        </w:rPr>
        <w:t>ALL(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SELECT </w:t>
      </w:r>
      <w:proofErr w:type="spellStart"/>
      <w:r w:rsidRPr="002E12D4">
        <w:rPr>
          <w:rFonts w:cstheme="minorHAnsi"/>
          <w:bCs/>
          <w:sz w:val="23"/>
          <w:szCs w:val="23"/>
        </w:rPr>
        <w:t>MvId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t2 where t1.MId=t2.MvId);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  <w:r w:rsidRPr="002E12D4">
        <w:rPr>
          <w:rFonts w:cstheme="minorHAnsi"/>
          <w:bCs/>
          <w:sz w:val="23"/>
          <w:szCs w:val="23"/>
        </w:rPr>
        <w:tab/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Star Wars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Titanic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8.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E12D4">
        <w:rPr>
          <w:rFonts w:cstheme="minorHAnsi"/>
          <w:bCs/>
          <w:sz w:val="23"/>
          <w:szCs w:val="23"/>
        </w:rPr>
        <w:t>reviewer,rating</w:t>
      </w:r>
      <w:proofErr w:type="spellEnd"/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rating.ratingId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reviewer.reviewerId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E12D4">
        <w:rPr>
          <w:rFonts w:cstheme="minorHAnsi"/>
          <w:bCs/>
          <w:sz w:val="23"/>
          <w:szCs w:val="23"/>
        </w:rPr>
        <w:t>rating.ratingDate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IS NULL;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Daniel Lewis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(0.02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</w:t>
      </w:r>
      <w:proofErr w:type="gramStart"/>
      <w:r w:rsidRPr="002E12D4">
        <w:rPr>
          <w:rFonts w:cstheme="minorHAnsi"/>
          <w:bCs/>
          <w:sz w:val="23"/>
          <w:szCs w:val="23"/>
        </w:rPr>
        <w:t>IN(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SELECT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IS NULL);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Daniel Lewis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(c).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 t1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= </w:t>
      </w:r>
      <w:proofErr w:type="gramStart"/>
      <w:r w:rsidRPr="002E12D4">
        <w:rPr>
          <w:rFonts w:cstheme="minorHAnsi"/>
          <w:bCs/>
          <w:sz w:val="23"/>
          <w:szCs w:val="23"/>
        </w:rPr>
        <w:t>ANY(</w:t>
      </w:r>
      <w:proofErr w:type="gramEnd"/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SELECT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t2 WHERE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IS NULL AND t1.reviewerId=t2.ratingId);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Daniel Lewis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9.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title,MAX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(stars)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 </w:t>
      </w:r>
      <w:proofErr w:type="gramStart"/>
      <w:r w:rsidRPr="002E12D4">
        <w:rPr>
          <w:rFonts w:cstheme="minorHAnsi"/>
          <w:bCs/>
          <w:sz w:val="23"/>
          <w:szCs w:val="23"/>
        </w:rPr>
        <w:t>where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E12D4">
        <w:rPr>
          <w:rFonts w:cstheme="minorHAnsi"/>
          <w:bCs/>
          <w:sz w:val="23"/>
          <w:szCs w:val="23"/>
        </w:rPr>
        <w:t>movie.title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MAX(stars)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     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</w:t>
      </w:r>
      <w:proofErr w:type="gramStart"/>
      <w:r w:rsidRPr="002E12D4">
        <w:rPr>
          <w:rFonts w:cstheme="minorHAnsi"/>
          <w:bCs/>
          <w:sz w:val="23"/>
          <w:szCs w:val="23"/>
        </w:rPr>
        <w:t>With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The wind      |          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     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     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title,MIN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(stars)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E12D4">
        <w:rPr>
          <w:rFonts w:cstheme="minorHAnsi"/>
          <w:bCs/>
          <w:sz w:val="23"/>
          <w:szCs w:val="23"/>
        </w:rPr>
        <w:t>where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E12D4">
        <w:rPr>
          <w:rFonts w:cstheme="minorHAnsi"/>
          <w:bCs/>
          <w:sz w:val="23"/>
          <w:szCs w:val="23"/>
        </w:rPr>
        <w:t>movie.title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MIN(stars)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</w:t>
      </w:r>
      <w:proofErr w:type="gramStart"/>
      <w:r w:rsidRPr="002E12D4">
        <w:rPr>
          <w:rFonts w:cstheme="minorHAnsi"/>
          <w:bCs/>
          <w:sz w:val="23"/>
          <w:szCs w:val="23"/>
        </w:rPr>
        <w:t>With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The wind      |  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     4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(c).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title,AVG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(stars)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E12D4">
        <w:rPr>
          <w:rFonts w:cstheme="minorHAnsi"/>
          <w:bCs/>
          <w:sz w:val="23"/>
          <w:szCs w:val="23"/>
        </w:rPr>
        <w:t>movie.title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AVG(stars)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4.0000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2.5000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With </w:t>
      </w:r>
      <w:proofErr w:type="spellStart"/>
      <w:r w:rsidRPr="002E12D4">
        <w:rPr>
          <w:rFonts w:cstheme="minorHAnsi"/>
          <w:bCs/>
          <w:sz w:val="23"/>
          <w:szCs w:val="23"/>
        </w:rPr>
        <w:t>Thewind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     |     3.0000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3.6667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4.5000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3.0000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(d).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title,SUM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(stars)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E12D4">
        <w:rPr>
          <w:rFonts w:cstheme="minorHAnsi"/>
          <w:bCs/>
          <w:sz w:val="23"/>
          <w:szCs w:val="23"/>
        </w:rPr>
        <w:t>movie.title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SUM(stars)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     8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     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With </w:t>
      </w:r>
      <w:proofErr w:type="spellStart"/>
      <w:r w:rsidRPr="002E12D4">
        <w:rPr>
          <w:rFonts w:cstheme="minorHAnsi"/>
          <w:bCs/>
          <w:sz w:val="23"/>
          <w:szCs w:val="23"/>
        </w:rPr>
        <w:t>Thewind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     |          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    11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     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     6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(e).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title,COUNT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(*)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E12D4">
        <w:rPr>
          <w:rFonts w:cstheme="minorHAnsi"/>
          <w:bCs/>
          <w:sz w:val="23"/>
          <w:szCs w:val="23"/>
        </w:rPr>
        <w:t>movie.title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COUNT(*)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With </w:t>
      </w:r>
      <w:proofErr w:type="spellStart"/>
      <w:r w:rsidRPr="002E12D4">
        <w:rPr>
          <w:rFonts w:cstheme="minorHAnsi"/>
          <w:bCs/>
          <w:sz w:val="23"/>
          <w:szCs w:val="23"/>
        </w:rPr>
        <w:t>Thewind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     |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   3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   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(0.01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10.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(a).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E12D4">
        <w:rPr>
          <w:rFonts w:cstheme="minorHAnsi"/>
          <w:bCs/>
          <w:sz w:val="23"/>
          <w:szCs w:val="23"/>
        </w:rPr>
        <w:t>reviewer,rating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rating.ratingId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reviewer.reviewerId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rating.ratingId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HAVING COUNT(*) &gt;= 3;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Brittany Harris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(b).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WHERE 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</w:t>
      </w:r>
      <w:proofErr w:type="gramStart"/>
      <w:r w:rsidRPr="002E12D4">
        <w:rPr>
          <w:rFonts w:cstheme="minorHAnsi"/>
          <w:bCs/>
          <w:sz w:val="23"/>
          <w:szCs w:val="23"/>
        </w:rPr>
        <w:t>IN(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SELECT </w:t>
      </w:r>
      <w:proofErr w:type="spellStart"/>
      <w:r w:rsidRPr="002E12D4">
        <w:rPr>
          <w:rFonts w:cstheme="minorHAnsi"/>
          <w:bCs/>
          <w:sz w:val="23"/>
          <w:szCs w:val="23"/>
        </w:rPr>
        <w:t>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GROUP BY </w:t>
      </w:r>
      <w:proofErr w:type="spellStart"/>
      <w:r w:rsidRPr="002E12D4">
        <w:rPr>
          <w:rFonts w:cstheme="minorHAnsi"/>
          <w:bCs/>
          <w:sz w:val="23"/>
          <w:szCs w:val="23"/>
        </w:rPr>
        <w:t>rating.ratingId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HAVING COUNT(*) &gt;= 3);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Brittany Harris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(0.01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(c).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reviewer t1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WHERE 3 &lt;= </w:t>
      </w:r>
      <w:proofErr w:type="gramStart"/>
      <w:r w:rsidRPr="002E12D4">
        <w:rPr>
          <w:rFonts w:cstheme="minorHAnsi"/>
          <w:bCs/>
          <w:sz w:val="23"/>
          <w:szCs w:val="23"/>
        </w:rPr>
        <w:t>ANY(</w:t>
      </w:r>
      <w:proofErr w:type="gramEnd"/>
      <w:r w:rsidRPr="002E12D4">
        <w:rPr>
          <w:rFonts w:cstheme="minorHAnsi"/>
          <w:bCs/>
          <w:sz w:val="23"/>
          <w:szCs w:val="23"/>
        </w:rPr>
        <w:t>select count(*) from rating  t2 where t1.reviewerid = t2.ratingid);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reviewername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Brittany Harris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Chris Jackson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2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11.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E12D4">
        <w:rPr>
          <w:rFonts w:cstheme="minorHAnsi"/>
          <w:bCs/>
          <w:sz w:val="23"/>
          <w:szCs w:val="23"/>
        </w:rPr>
        <w:t>title,AVG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(stars) FROM </w:t>
      </w:r>
      <w:proofErr w:type="spellStart"/>
      <w:r w:rsidRPr="002E12D4">
        <w:rPr>
          <w:rFonts w:cstheme="minorHAnsi"/>
          <w:bCs/>
          <w:sz w:val="23"/>
          <w:szCs w:val="23"/>
        </w:rPr>
        <w:t>movie,rating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= 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GROUP BY 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ORDER BY AVG(stars) </w:t>
      </w:r>
      <w:proofErr w:type="spellStart"/>
      <w:r w:rsidRPr="002E12D4">
        <w:rPr>
          <w:rFonts w:cstheme="minorHAnsi"/>
          <w:bCs/>
          <w:sz w:val="23"/>
          <w:szCs w:val="23"/>
        </w:rPr>
        <w:t>desc,title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ASC;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E12D4">
        <w:rPr>
          <w:rFonts w:cstheme="minorHAnsi"/>
          <w:bCs/>
          <w:sz w:val="23"/>
          <w:szCs w:val="23"/>
        </w:rPr>
        <w:t>title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                  | AVG(stars)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Snow White              |     4.5000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Avatar                  |     4.0000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Raiders of the lost Ark |     3.6667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Gone With </w:t>
      </w:r>
      <w:proofErr w:type="spellStart"/>
      <w:r w:rsidRPr="002E12D4">
        <w:rPr>
          <w:rFonts w:cstheme="minorHAnsi"/>
          <w:bCs/>
          <w:sz w:val="23"/>
          <w:szCs w:val="23"/>
        </w:rPr>
        <w:t>Thewind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     |     3.0000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The Sound of Music      |     3.0000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E.T.                    |     2.5000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+-------------------------+------------+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6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12.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delete from rating 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in(select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movie where Year &lt; 1970 or  Year &gt;2000); 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Query OK, 9 rows affected (0.19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>&gt; select * from rating;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Stars |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>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4 | 2011-01-12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2 | 2011-01-30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104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|      205 |     108 |     4 | NULL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208 |     104 |     3 | 2011-01-02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5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13.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delete from rating where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is null;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Query OK, 1 row affected (0.20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>&gt; select * from rating;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Stars |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>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4 | 2011-01-12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2 | 2011-01-30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104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208 |     104 |     3 | 2011-01-02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4 rows in set (0.00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--------------------------------------------------------------------------------------------------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14.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update </w:t>
      </w:r>
      <w:proofErr w:type="spellStart"/>
      <w:r w:rsidRPr="002E12D4">
        <w:rPr>
          <w:rFonts w:cstheme="minorHAnsi"/>
          <w:bCs/>
          <w:sz w:val="23"/>
          <w:szCs w:val="23"/>
        </w:rPr>
        <w:t>rating,movie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 set Stars=5 where Director='James Cameron' and  </w:t>
      </w:r>
      <w:proofErr w:type="spellStart"/>
      <w:r w:rsidRPr="002E12D4">
        <w:rPr>
          <w:rFonts w:cstheme="minorHAnsi"/>
          <w:bCs/>
          <w:sz w:val="23"/>
          <w:szCs w:val="23"/>
        </w:rPr>
        <w:t>rating.MovieID</w:t>
      </w:r>
      <w:proofErr w:type="spellEnd"/>
      <w:r w:rsidRPr="002E12D4">
        <w:rPr>
          <w:rFonts w:cstheme="minorHAnsi"/>
          <w:bCs/>
          <w:sz w:val="23"/>
          <w:szCs w:val="23"/>
        </w:rPr>
        <w:t>=</w:t>
      </w:r>
      <w:proofErr w:type="spellStart"/>
      <w:r w:rsidRPr="002E12D4">
        <w:rPr>
          <w:rFonts w:cstheme="minorHAnsi"/>
          <w:bCs/>
          <w:sz w:val="23"/>
          <w:szCs w:val="23"/>
        </w:rPr>
        <w:t>movie.MovieID</w:t>
      </w:r>
      <w:proofErr w:type="spellEnd"/>
      <w:r w:rsidRPr="002E12D4">
        <w:rPr>
          <w:rFonts w:cstheme="minorHAnsi"/>
          <w:bCs/>
          <w:sz w:val="23"/>
          <w:szCs w:val="23"/>
        </w:rPr>
        <w:t>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Query OK, 1 row affected (0.20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Rows matched: </w:t>
      </w:r>
      <w:proofErr w:type="gramStart"/>
      <w:r w:rsidRPr="002E12D4">
        <w:rPr>
          <w:rFonts w:cstheme="minorHAnsi"/>
          <w:bCs/>
          <w:sz w:val="23"/>
          <w:szCs w:val="23"/>
        </w:rPr>
        <w:t>2  Changed</w:t>
      </w:r>
      <w:proofErr w:type="gramEnd"/>
      <w:r w:rsidRPr="002E12D4">
        <w:rPr>
          <w:rFonts w:cstheme="minorHAnsi"/>
          <w:bCs/>
          <w:sz w:val="23"/>
          <w:szCs w:val="23"/>
        </w:rPr>
        <w:t>: 1  Warnings: 0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>&gt; select * from rating;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</w:t>
      </w:r>
      <w:proofErr w:type="spellStart"/>
      <w:r w:rsidRPr="002E12D4">
        <w:rPr>
          <w:rFonts w:cstheme="minorHAnsi"/>
          <w:bCs/>
          <w:sz w:val="23"/>
          <w:szCs w:val="23"/>
        </w:rPr>
        <w:t>ReviewerID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Stars | </w:t>
      </w:r>
      <w:proofErr w:type="spellStart"/>
      <w:r w:rsidRPr="002E12D4">
        <w:rPr>
          <w:rFonts w:cstheme="minorHAnsi"/>
          <w:bCs/>
          <w:sz w:val="23"/>
          <w:szCs w:val="23"/>
        </w:rPr>
        <w:t>RatingDate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201 |     101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201 |     101 |     4 | 2011-01-27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202 |     106 |     4 | NULL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103 |     2 | 2011-01-20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4 | 2011-01-12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203 |     108 |     2 | 2011-01-30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204 |     101 |     3 | 2011-01-09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103 |     3 | 2011-01-27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104 |     2 | 2011-01-22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205 |     108 |     4 | NULL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206 |     107 |     5 | 2011-01-15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lastRenderedPageBreak/>
        <w:t>|      206 |     106 |     5 | 2011-01-19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207 |     107 |     5 | 2011-01-20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 208 |     104 |     3 | 2011-01-02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+----------+---------+-------+------------+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14 rows in set (0.05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15.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 xml:space="preserve">&gt; update movie set Year=Year + 25 where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in (select </w:t>
      </w:r>
      <w:proofErr w:type="spellStart"/>
      <w:r w:rsidRPr="002E12D4">
        <w:rPr>
          <w:rFonts w:cstheme="minorHAnsi"/>
          <w:bCs/>
          <w:sz w:val="23"/>
          <w:szCs w:val="23"/>
        </w:rPr>
        <w:t>r.MovieID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from rating r  group by </w:t>
      </w:r>
      <w:proofErr w:type="spellStart"/>
      <w:r w:rsidRPr="002E12D4">
        <w:rPr>
          <w:rFonts w:cstheme="minorHAnsi"/>
          <w:bCs/>
          <w:sz w:val="23"/>
          <w:szCs w:val="23"/>
        </w:rPr>
        <w:t>r.MovieID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having </w:t>
      </w:r>
      <w:proofErr w:type="spellStart"/>
      <w:r w:rsidRPr="002E12D4">
        <w:rPr>
          <w:rFonts w:cstheme="minorHAnsi"/>
          <w:bCs/>
          <w:sz w:val="23"/>
          <w:szCs w:val="23"/>
        </w:rPr>
        <w:t>avg</w:t>
      </w:r>
      <w:proofErr w:type="spellEnd"/>
      <w:r w:rsidRPr="002E12D4">
        <w:rPr>
          <w:rFonts w:cstheme="minorHAnsi"/>
          <w:bCs/>
          <w:sz w:val="23"/>
          <w:szCs w:val="23"/>
        </w:rPr>
        <w:t>(Stars) &gt;= 4 );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Query OK, 2 rows affected (0.24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Rows matched: </w:t>
      </w:r>
      <w:proofErr w:type="gramStart"/>
      <w:r w:rsidRPr="002E12D4">
        <w:rPr>
          <w:rFonts w:cstheme="minorHAnsi"/>
          <w:bCs/>
          <w:sz w:val="23"/>
          <w:szCs w:val="23"/>
        </w:rPr>
        <w:t>2  Changed</w:t>
      </w:r>
      <w:proofErr w:type="gramEnd"/>
      <w:r w:rsidRPr="002E12D4">
        <w:rPr>
          <w:rFonts w:cstheme="minorHAnsi"/>
          <w:bCs/>
          <w:sz w:val="23"/>
          <w:szCs w:val="23"/>
        </w:rPr>
        <w:t>: 2  Warnings: 0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E12D4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E12D4">
        <w:rPr>
          <w:rFonts w:cstheme="minorHAnsi"/>
          <w:bCs/>
          <w:sz w:val="23"/>
          <w:szCs w:val="23"/>
        </w:rPr>
        <w:t>&gt; select * from movie;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E12D4">
        <w:rPr>
          <w:rFonts w:cstheme="minorHAnsi"/>
          <w:bCs/>
          <w:sz w:val="23"/>
          <w:szCs w:val="23"/>
        </w:rPr>
        <w:t>MovieID</w:t>
      </w:r>
      <w:proofErr w:type="spellEnd"/>
      <w:r w:rsidRPr="002E12D4">
        <w:rPr>
          <w:rFonts w:cstheme="minorHAnsi"/>
          <w:bCs/>
          <w:sz w:val="23"/>
          <w:szCs w:val="23"/>
        </w:rPr>
        <w:t xml:space="preserve"> | Title                | Year | Director  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101 | Gone with the Wind   | 1939 | Victor Fleming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102 | Star Wars            | 1977 | George Lucas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    103 | </w:t>
      </w:r>
      <w:proofErr w:type="gramStart"/>
      <w:r w:rsidRPr="002E12D4">
        <w:rPr>
          <w:rFonts w:cstheme="minorHAnsi"/>
          <w:bCs/>
          <w:sz w:val="23"/>
          <w:szCs w:val="23"/>
        </w:rPr>
        <w:t>The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Sound of Music   | 1965 | Robert Wise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104 | E.T                  | 1982 | Steven Spielberg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105 | Titanic              | 1997 | James Cameron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106 | Snow White           | 1962 | NULL         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|     107 | Avatar               | 2034 | James Cameron   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 xml:space="preserve">|     108 | Raiders of the </w:t>
      </w:r>
      <w:proofErr w:type="gramStart"/>
      <w:r w:rsidRPr="002E12D4">
        <w:rPr>
          <w:rFonts w:cstheme="minorHAnsi"/>
          <w:bCs/>
          <w:sz w:val="23"/>
          <w:szCs w:val="23"/>
        </w:rPr>
        <w:t>Lost  |</w:t>
      </w:r>
      <w:proofErr w:type="gramEnd"/>
      <w:r w:rsidRPr="002E12D4">
        <w:rPr>
          <w:rFonts w:cstheme="minorHAnsi"/>
          <w:bCs/>
          <w:sz w:val="23"/>
          <w:szCs w:val="23"/>
        </w:rPr>
        <w:t xml:space="preserve"> 1981 | Steven Spielberg |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+---------+----------------------+------+------------------+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E12D4">
        <w:rPr>
          <w:rFonts w:cstheme="minorHAnsi"/>
          <w:bCs/>
          <w:sz w:val="23"/>
          <w:szCs w:val="23"/>
        </w:rPr>
        <w:t>8 rows in set (0.12 sec)</w:t>
      </w: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C4DA0" w:rsidRDefault="002E12D4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sectPr w:rsidR="002E12D4" w:rsidRPr="002C4DA0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92EB3"/>
    <w:rsid w:val="000B7477"/>
    <w:rsid w:val="00115A49"/>
    <w:rsid w:val="001B5D26"/>
    <w:rsid w:val="0020168F"/>
    <w:rsid w:val="00261EA3"/>
    <w:rsid w:val="002C4DA0"/>
    <w:rsid w:val="002E12D4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84036"/>
    <w:rsid w:val="005D07A3"/>
    <w:rsid w:val="005D33B1"/>
    <w:rsid w:val="0060324D"/>
    <w:rsid w:val="00617BE6"/>
    <w:rsid w:val="006655A9"/>
    <w:rsid w:val="00665DFB"/>
    <w:rsid w:val="006A04B9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3591"/>
    <w:rsid w:val="00CD511B"/>
    <w:rsid w:val="00D15943"/>
    <w:rsid w:val="00D71F70"/>
    <w:rsid w:val="00D85320"/>
    <w:rsid w:val="00D86511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2595</Words>
  <Characters>11601</Characters>
  <Application>Microsoft Office Word</Application>
  <DocSecurity>0</DocSecurity>
  <Lines>464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2014-11-27T03:09:00Z</dcterms:created>
  <dcterms:modified xsi:type="dcterms:W3CDTF">2014-11-27T03:09:00Z</dcterms:modified>
</cp:coreProperties>
</file>